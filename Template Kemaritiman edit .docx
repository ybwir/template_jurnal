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E29" w:rsidRDefault="004E0E29">
      <w:pPr>
        <w:spacing w:before="4" w:line="120" w:lineRule="exact"/>
        <w:rPr>
          <w:sz w:val="13"/>
          <w:szCs w:val="13"/>
        </w:rPr>
      </w:pPr>
    </w:p>
    <w:p w:rsidR="004E0E29" w:rsidRDefault="00830E0C">
      <w:pPr>
        <w:ind w:left="3789" w:right="1489"/>
        <w:jc w:val="center"/>
        <w:rPr>
          <w:rFonts w:ascii="Calisto MT" w:eastAsia="Calisto MT" w:hAnsi="Calisto MT" w:cs="Calisto MT"/>
          <w:sz w:val="18"/>
          <w:szCs w:val="18"/>
        </w:rPr>
      </w:pPr>
      <w:r>
        <w:rPr>
          <w:rFonts w:ascii="Calisto MT" w:eastAsia="Calisto MT" w:hAnsi="Calisto MT" w:cs="Calisto MT"/>
          <w:sz w:val="18"/>
          <w:szCs w:val="18"/>
        </w:rPr>
        <w:t>1</w:t>
      </w:r>
      <w:r>
        <w:rPr>
          <w:rFonts w:ascii="Calisto MT" w:eastAsia="Calisto MT" w:hAnsi="Calisto MT" w:cs="Calisto MT"/>
          <w:spacing w:val="-2"/>
          <w:sz w:val="18"/>
          <w:szCs w:val="18"/>
        </w:rPr>
        <w:t xml:space="preserve"> </w:t>
      </w:r>
      <w:r>
        <w:rPr>
          <w:rFonts w:ascii="Calisto MT" w:eastAsia="Calisto MT" w:hAnsi="Calisto MT" w:cs="Calisto MT"/>
          <w:spacing w:val="2"/>
          <w:sz w:val="18"/>
          <w:szCs w:val="18"/>
        </w:rPr>
        <w:t>(</w:t>
      </w:r>
      <w:r w:rsidR="00B71A30">
        <w:rPr>
          <w:rFonts w:ascii="Calisto MT" w:eastAsia="Calisto MT" w:hAnsi="Calisto MT" w:cs="Calisto MT"/>
          <w:spacing w:val="-2"/>
          <w:sz w:val="18"/>
          <w:szCs w:val="18"/>
        </w:rPr>
        <w:t>2</w:t>
      </w:r>
      <w:r>
        <w:rPr>
          <w:rFonts w:ascii="Calisto MT" w:eastAsia="Calisto MT" w:hAnsi="Calisto MT" w:cs="Calisto MT"/>
          <w:sz w:val="18"/>
          <w:szCs w:val="18"/>
        </w:rPr>
        <w:t>)</w:t>
      </w:r>
      <w:r>
        <w:rPr>
          <w:rFonts w:ascii="Calisto MT" w:eastAsia="Calisto MT" w:hAnsi="Calisto MT" w:cs="Calisto MT"/>
          <w:spacing w:val="1"/>
          <w:sz w:val="18"/>
          <w:szCs w:val="18"/>
        </w:rPr>
        <w:t xml:space="preserve"> </w:t>
      </w:r>
      <w:r>
        <w:rPr>
          <w:rFonts w:ascii="Calisto MT" w:eastAsia="Calisto MT" w:hAnsi="Calisto MT" w:cs="Calisto MT"/>
          <w:spacing w:val="2"/>
          <w:sz w:val="18"/>
          <w:szCs w:val="18"/>
        </w:rPr>
        <w:t>(</w:t>
      </w:r>
      <w:r w:rsidR="00B71A30">
        <w:rPr>
          <w:rFonts w:ascii="Calisto MT" w:eastAsia="Calisto MT" w:hAnsi="Calisto MT" w:cs="Calisto MT"/>
          <w:spacing w:val="-2"/>
          <w:sz w:val="18"/>
          <w:szCs w:val="18"/>
        </w:rPr>
        <w:t>2021</w:t>
      </w:r>
      <w:r>
        <w:rPr>
          <w:rFonts w:ascii="Calisto MT" w:eastAsia="Calisto MT" w:hAnsi="Calisto MT" w:cs="Calisto MT"/>
          <w:sz w:val="18"/>
          <w:szCs w:val="18"/>
        </w:rPr>
        <w:t>)</w:t>
      </w:r>
      <w:r>
        <w:rPr>
          <w:rFonts w:ascii="Calisto MT" w:eastAsia="Calisto MT" w:hAnsi="Calisto MT" w:cs="Calisto MT"/>
          <w:spacing w:val="6"/>
          <w:sz w:val="18"/>
          <w:szCs w:val="18"/>
        </w:rPr>
        <w:t xml:space="preserve"> </w:t>
      </w:r>
      <w:r>
        <w:rPr>
          <w:rFonts w:ascii="Calisto MT" w:eastAsia="Calisto MT" w:hAnsi="Calisto MT" w:cs="Calisto MT"/>
          <w:spacing w:val="-1"/>
          <w:sz w:val="18"/>
          <w:szCs w:val="18"/>
        </w:rPr>
        <w:t>1</w:t>
      </w:r>
      <w:r>
        <w:rPr>
          <w:rFonts w:ascii="Calisto MT" w:eastAsia="Calisto MT" w:hAnsi="Calisto MT" w:cs="Calisto MT"/>
          <w:spacing w:val="2"/>
          <w:sz w:val="18"/>
          <w:szCs w:val="18"/>
        </w:rPr>
        <w:t>-</w:t>
      </w:r>
      <w:r>
        <w:rPr>
          <w:rFonts w:ascii="Calisto MT" w:eastAsia="Calisto MT" w:hAnsi="Calisto MT" w:cs="Calisto MT"/>
          <w:sz w:val="18"/>
          <w:szCs w:val="18"/>
        </w:rPr>
        <w:t>4</w:t>
      </w:r>
    </w:p>
    <w:p w:rsidR="004E0E29" w:rsidRDefault="004E0E29">
      <w:pPr>
        <w:spacing w:before="10" w:line="180" w:lineRule="exact"/>
        <w:rPr>
          <w:sz w:val="18"/>
          <w:szCs w:val="18"/>
        </w:rPr>
      </w:pPr>
    </w:p>
    <w:p w:rsidR="004E0E29" w:rsidRDefault="00830E0C">
      <w:pPr>
        <w:ind w:left="2254" w:right="-38"/>
        <w:jc w:val="center"/>
        <w:rPr>
          <w:rFonts w:ascii="Calisto MT" w:eastAsia="Calisto MT" w:hAnsi="Calisto MT" w:cs="Calisto MT"/>
          <w:sz w:val="24"/>
          <w:szCs w:val="24"/>
        </w:rPr>
      </w:pPr>
      <w:r>
        <w:rPr>
          <w:rFonts w:ascii="Calisto MT" w:eastAsia="Calisto MT" w:hAnsi="Calisto MT" w:cs="Calisto MT"/>
          <w:b/>
          <w:sz w:val="24"/>
          <w:szCs w:val="24"/>
        </w:rPr>
        <w:t>Ma</w:t>
      </w:r>
      <w:r>
        <w:rPr>
          <w:rFonts w:ascii="Calisto MT" w:eastAsia="Calisto MT" w:hAnsi="Calisto MT" w:cs="Calisto MT"/>
          <w:b/>
          <w:spacing w:val="-2"/>
          <w:sz w:val="24"/>
          <w:szCs w:val="24"/>
        </w:rPr>
        <w:t>r</w:t>
      </w:r>
      <w:r>
        <w:rPr>
          <w:rFonts w:ascii="Calisto MT" w:eastAsia="Calisto MT" w:hAnsi="Calisto MT" w:cs="Calisto MT"/>
          <w:b/>
          <w:sz w:val="24"/>
          <w:szCs w:val="24"/>
        </w:rPr>
        <w:t>ine</w:t>
      </w:r>
      <w:r>
        <w:rPr>
          <w:rFonts w:ascii="Calisto MT" w:eastAsia="Calisto MT" w:hAnsi="Calisto MT" w:cs="Calisto MT"/>
          <w:b/>
          <w:spacing w:val="1"/>
          <w:sz w:val="24"/>
          <w:szCs w:val="24"/>
        </w:rPr>
        <w:t xml:space="preserve"> </w:t>
      </w:r>
      <w:r>
        <w:rPr>
          <w:rFonts w:ascii="Calisto MT" w:eastAsia="Calisto MT" w:hAnsi="Calisto MT" w:cs="Calisto MT"/>
          <w:b/>
          <w:spacing w:val="2"/>
          <w:sz w:val="24"/>
          <w:szCs w:val="24"/>
        </w:rPr>
        <w:t>S</w:t>
      </w:r>
      <w:r>
        <w:rPr>
          <w:rFonts w:ascii="Calisto MT" w:eastAsia="Calisto MT" w:hAnsi="Calisto MT" w:cs="Calisto MT"/>
          <w:b/>
          <w:spacing w:val="-3"/>
          <w:sz w:val="24"/>
          <w:szCs w:val="24"/>
        </w:rPr>
        <w:t>c</w:t>
      </w:r>
      <w:r>
        <w:rPr>
          <w:rFonts w:ascii="Calisto MT" w:eastAsia="Calisto MT" w:hAnsi="Calisto MT" w:cs="Calisto MT"/>
          <w:b/>
          <w:sz w:val="24"/>
          <w:szCs w:val="24"/>
        </w:rPr>
        <w:t>i</w:t>
      </w:r>
      <w:r>
        <w:rPr>
          <w:rFonts w:ascii="Calisto MT" w:eastAsia="Calisto MT" w:hAnsi="Calisto MT" w:cs="Calisto MT"/>
          <w:b/>
          <w:spacing w:val="2"/>
          <w:sz w:val="24"/>
          <w:szCs w:val="24"/>
        </w:rPr>
        <w:t>e</w:t>
      </w:r>
      <w:r>
        <w:rPr>
          <w:rFonts w:ascii="Calisto MT" w:eastAsia="Calisto MT" w:hAnsi="Calisto MT" w:cs="Calisto MT"/>
          <w:b/>
          <w:sz w:val="24"/>
          <w:szCs w:val="24"/>
        </w:rPr>
        <w:t>n</w:t>
      </w:r>
      <w:r>
        <w:rPr>
          <w:rFonts w:ascii="Calisto MT" w:eastAsia="Calisto MT" w:hAnsi="Calisto MT" w:cs="Calisto MT"/>
          <w:b/>
          <w:spacing w:val="-2"/>
          <w:sz w:val="24"/>
          <w:szCs w:val="24"/>
        </w:rPr>
        <w:t>c</w:t>
      </w:r>
      <w:r>
        <w:rPr>
          <w:rFonts w:ascii="Calisto MT" w:eastAsia="Calisto MT" w:hAnsi="Calisto MT" w:cs="Calisto MT"/>
          <w:b/>
          <w:sz w:val="24"/>
          <w:szCs w:val="24"/>
        </w:rPr>
        <w:t>e</w:t>
      </w:r>
      <w:r>
        <w:rPr>
          <w:rFonts w:ascii="Calisto MT" w:eastAsia="Calisto MT" w:hAnsi="Calisto MT" w:cs="Calisto MT"/>
          <w:b/>
          <w:spacing w:val="1"/>
          <w:sz w:val="24"/>
          <w:szCs w:val="24"/>
        </w:rPr>
        <w:t xml:space="preserve"> </w:t>
      </w:r>
      <w:r>
        <w:rPr>
          <w:rFonts w:ascii="Calisto MT" w:eastAsia="Calisto MT" w:hAnsi="Calisto MT" w:cs="Calisto MT"/>
          <w:b/>
          <w:sz w:val="24"/>
          <w:szCs w:val="24"/>
        </w:rPr>
        <w:t>and</w:t>
      </w:r>
      <w:r>
        <w:rPr>
          <w:rFonts w:ascii="Calisto MT" w:eastAsia="Calisto MT" w:hAnsi="Calisto MT" w:cs="Calisto MT"/>
          <w:b/>
          <w:spacing w:val="-1"/>
          <w:sz w:val="24"/>
          <w:szCs w:val="24"/>
        </w:rPr>
        <w:t xml:space="preserve"> </w:t>
      </w:r>
      <w:r>
        <w:rPr>
          <w:rFonts w:ascii="Calisto MT" w:eastAsia="Calisto MT" w:hAnsi="Calisto MT" w:cs="Calisto MT"/>
          <w:b/>
          <w:spacing w:val="-2"/>
          <w:sz w:val="24"/>
          <w:szCs w:val="24"/>
        </w:rPr>
        <w:t>T</w:t>
      </w:r>
      <w:r>
        <w:rPr>
          <w:rFonts w:ascii="Calisto MT" w:eastAsia="Calisto MT" w:hAnsi="Calisto MT" w:cs="Calisto MT"/>
          <w:b/>
          <w:spacing w:val="2"/>
          <w:sz w:val="24"/>
          <w:szCs w:val="24"/>
        </w:rPr>
        <w:t>e</w:t>
      </w:r>
      <w:r>
        <w:rPr>
          <w:rFonts w:ascii="Calisto MT" w:eastAsia="Calisto MT" w:hAnsi="Calisto MT" w:cs="Calisto MT"/>
          <w:b/>
          <w:spacing w:val="-3"/>
          <w:sz w:val="24"/>
          <w:szCs w:val="24"/>
        </w:rPr>
        <w:t>c</w:t>
      </w:r>
      <w:r>
        <w:rPr>
          <w:rFonts w:ascii="Calisto MT" w:eastAsia="Calisto MT" w:hAnsi="Calisto MT" w:cs="Calisto MT"/>
          <w:b/>
          <w:sz w:val="24"/>
          <w:szCs w:val="24"/>
        </w:rPr>
        <w:t>hn</w:t>
      </w:r>
      <w:r>
        <w:rPr>
          <w:rFonts w:ascii="Calisto MT" w:eastAsia="Calisto MT" w:hAnsi="Calisto MT" w:cs="Calisto MT"/>
          <w:b/>
          <w:spacing w:val="3"/>
          <w:sz w:val="24"/>
          <w:szCs w:val="24"/>
        </w:rPr>
        <w:t>o</w:t>
      </w:r>
      <w:r>
        <w:rPr>
          <w:rFonts w:ascii="Calisto MT" w:eastAsia="Calisto MT" w:hAnsi="Calisto MT" w:cs="Calisto MT"/>
          <w:b/>
          <w:spacing w:val="2"/>
          <w:sz w:val="24"/>
          <w:szCs w:val="24"/>
        </w:rPr>
        <w:t>lo</w:t>
      </w:r>
      <w:r>
        <w:rPr>
          <w:rFonts w:ascii="Calisto MT" w:eastAsia="Calisto MT" w:hAnsi="Calisto MT" w:cs="Calisto MT"/>
          <w:b/>
          <w:spacing w:val="-2"/>
          <w:sz w:val="24"/>
          <w:szCs w:val="24"/>
        </w:rPr>
        <w:t>g</w:t>
      </w:r>
      <w:r>
        <w:rPr>
          <w:rFonts w:ascii="Calisto MT" w:eastAsia="Calisto MT" w:hAnsi="Calisto MT" w:cs="Calisto MT"/>
          <w:b/>
          <w:sz w:val="24"/>
          <w:szCs w:val="24"/>
        </w:rPr>
        <w:t>y</w:t>
      </w:r>
      <w:r>
        <w:rPr>
          <w:rFonts w:ascii="Calisto MT" w:eastAsia="Calisto MT" w:hAnsi="Calisto MT" w:cs="Calisto MT"/>
          <w:b/>
          <w:spacing w:val="-1"/>
          <w:sz w:val="24"/>
          <w:szCs w:val="24"/>
        </w:rPr>
        <w:t xml:space="preserve"> </w:t>
      </w:r>
      <w:r>
        <w:rPr>
          <w:rFonts w:ascii="Calisto MT" w:eastAsia="Calisto MT" w:hAnsi="Calisto MT" w:cs="Calisto MT"/>
          <w:b/>
          <w:spacing w:val="2"/>
          <w:sz w:val="24"/>
          <w:szCs w:val="24"/>
        </w:rPr>
        <w:t>Jo</w:t>
      </w:r>
      <w:r>
        <w:rPr>
          <w:rFonts w:ascii="Calisto MT" w:eastAsia="Calisto MT" w:hAnsi="Calisto MT" w:cs="Calisto MT"/>
          <w:b/>
          <w:spacing w:val="-2"/>
          <w:sz w:val="24"/>
          <w:szCs w:val="24"/>
        </w:rPr>
        <w:t>ur</w:t>
      </w:r>
      <w:r>
        <w:rPr>
          <w:rFonts w:ascii="Calisto MT" w:eastAsia="Calisto MT" w:hAnsi="Calisto MT" w:cs="Calisto MT"/>
          <w:b/>
          <w:sz w:val="24"/>
          <w:szCs w:val="24"/>
        </w:rPr>
        <w:t>nal</w:t>
      </w:r>
    </w:p>
    <w:p w:rsidR="004E0E29" w:rsidRDefault="004E0E29">
      <w:pPr>
        <w:spacing w:before="4" w:line="280" w:lineRule="exact"/>
        <w:rPr>
          <w:sz w:val="28"/>
          <w:szCs w:val="28"/>
        </w:rPr>
      </w:pPr>
    </w:p>
    <w:p w:rsidR="004E0E29" w:rsidRDefault="00445FD8">
      <w:pPr>
        <w:spacing w:line="200" w:lineRule="exact"/>
        <w:ind w:left="2584" w:right="283"/>
        <w:jc w:val="center"/>
        <w:rPr>
          <w:rFonts w:ascii="Calisto MT" w:eastAsia="Calisto MT" w:hAnsi="Calisto MT" w:cs="Calisto MT"/>
          <w:sz w:val="18"/>
          <w:szCs w:val="18"/>
        </w:rPr>
      </w:pPr>
      <w:hyperlink r:id="rId8">
        <w:r w:rsidR="00830E0C">
          <w:rPr>
            <w:rFonts w:ascii="Calisto MT" w:eastAsia="Calisto MT" w:hAnsi="Calisto MT" w:cs="Calisto MT"/>
            <w:spacing w:val="1"/>
            <w:sz w:val="18"/>
            <w:szCs w:val="18"/>
          </w:rPr>
          <w:t>htt</w:t>
        </w:r>
        <w:r w:rsidR="00830E0C">
          <w:rPr>
            <w:rFonts w:ascii="Calisto MT" w:eastAsia="Calisto MT" w:hAnsi="Calisto MT" w:cs="Calisto MT"/>
            <w:sz w:val="18"/>
            <w:szCs w:val="18"/>
          </w:rPr>
          <w:t>p://</w:t>
        </w:r>
        <w:r w:rsidR="00830E0C">
          <w:rPr>
            <w:rFonts w:ascii="Calisto MT" w:eastAsia="Calisto MT" w:hAnsi="Calisto MT" w:cs="Calisto MT"/>
            <w:spacing w:val="3"/>
            <w:sz w:val="18"/>
            <w:szCs w:val="18"/>
          </w:rPr>
          <w:t>e</w:t>
        </w:r>
        <w:r w:rsidR="00830E0C">
          <w:rPr>
            <w:rFonts w:ascii="Calisto MT" w:eastAsia="Calisto MT" w:hAnsi="Calisto MT" w:cs="Calisto MT"/>
            <w:spacing w:val="2"/>
            <w:sz w:val="18"/>
            <w:szCs w:val="18"/>
          </w:rPr>
          <w:t>-</w:t>
        </w:r>
        <w:r w:rsidR="00830E0C">
          <w:rPr>
            <w:rFonts w:ascii="Calisto MT" w:eastAsia="Calisto MT" w:hAnsi="Calisto MT" w:cs="Calisto MT"/>
            <w:spacing w:val="-2"/>
            <w:sz w:val="18"/>
            <w:szCs w:val="18"/>
          </w:rPr>
          <w:t>j</w:t>
        </w:r>
        <w:r w:rsidR="00830E0C">
          <w:rPr>
            <w:rFonts w:ascii="Calisto MT" w:eastAsia="Calisto MT" w:hAnsi="Calisto MT" w:cs="Calisto MT"/>
            <w:spacing w:val="2"/>
            <w:sz w:val="18"/>
            <w:szCs w:val="18"/>
          </w:rPr>
          <w:t>o</w:t>
        </w:r>
        <w:r w:rsidR="00830E0C">
          <w:rPr>
            <w:rFonts w:ascii="Calisto MT" w:eastAsia="Calisto MT" w:hAnsi="Calisto MT" w:cs="Calisto MT"/>
            <w:spacing w:val="-4"/>
            <w:sz w:val="18"/>
            <w:szCs w:val="18"/>
          </w:rPr>
          <w:t>u</w:t>
        </w:r>
        <w:r w:rsidR="00830E0C">
          <w:rPr>
            <w:rFonts w:ascii="Calisto MT" w:eastAsia="Calisto MT" w:hAnsi="Calisto MT" w:cs="Calisto MT"/>
            <w:spacing w:val="1"/>
            <w:sz w:val="18"/>
            <w:szCs w:val="18"/>
          </w:rPr>
          <w:t>rn</w:t>
        </w:r>
        <w:r w:rsidR="00830E0C">
          <w:rPr>
            <w:rFonts w:ascii="Calisto MT" w:eastAsia="Calisto MT" w:hAnsi="Calisto MT" w:cs="Calisto MT"/>
            <w:spacing w:val="2"/>
            <w:sz w:val="18"/>
            <w:szCs w:val="18"/>
          </w:rPr>
          <w:t>a</w:t>
        </w:r>
        <w:r w:rsidR="00830E0C">
          <w:rPr>
            <w:rFonts w:ascii="Calisto MT" w:eastAsia="Calisto MT" w:hAnsi="Calisto MT" w:cs="Calisto MT"/>
            <w:spacing w:val="1"/>
            <w:sz w:val="18"/>
            <w:szCs w:val="18"/>
          </w:rPr>
          <w:t>l</w:t>
        </w:r>
        <w:r w:rsidR="00830E0C">
          <w:rPr>
            <w:rFonts w:ascii="Calisto MT" w:eastAsia="Calisto MT" w:hAnsi="Calisto MT" w:cs="Calisto MT"/>
            <w:sz w:val="18"/>
            <w:szCs w:val="18"/>
          </w:rPr>
          <w:t>.i</w:t>
        </w:r>
        <w:r w:rsidR="00830E0C">
          <w:rPr>
            <w:rFonts w:ascii="Calisto MT" w:eastAsia="Calisto MT" w:hAnsi="Calisto MT" w:cs="Calisto MT"/>
            <w:spacing w:val="-5"/>
            <w:sz w:val="18"/>
            <w:szCs w:val="18"/>
          </w:rPr>
          <w:t>v</w:t>
        </w:r>
        <w:r w:rsidR="00830E0C">
          <w:rPr>
            <w:rFonts w:ascii="Calisto MT" w:eastAsia="Calisto MT" w:hAnsi="Calisto MT" w:cs="Calisto MT"/>
            <w:spacing w:val="2"/>
            <w:sz w:val="18"/>
            <w:szCs w:val="18"/>
          </w:rPr>
          <w:t>e</w:t>
        </w:r>
        <w:r w:rsidR="00830E0C">
          <w:rPr>
            <w:rFonts w:ascii="Calisto MT" w:eastAsia="Calisto MT" w:hAnsi="Calisto MT" w:cs="Calisto MT"/>
            <w:spacing w:val="1"/>
            <w:sz w:val="18"/>
            <w:szCs w:val="18"/>
          </w:rPr>
          <w:t>t</w:t>
        </w:r>
        <w:r w:rsidR="00830E0C">
          <w:rPr>
            <w:rFonts w:ascii="Calisto MT" w:eastAsia="Calisto MT" w:hAnsi="Calisto MT" w:cs="Calisto MT"/>
            <w:sz w:val="18"/>
            <w:szCs w:val="18"/>
          </w:rPr>
          <w:t>.</w:t>
        </w:r>
        <w:r w:rsidR="00830E0C">
          <w:rPr>
            <w:rFonts w:ascii="Calisto MT" w:eastAsia="Calisto MT" w:hAnsi="Calisto MT" w:cs="Calisto MT"/>
            <w:spacing w:val="2"/>
            <w:sz w:val="18"/>
            <w:szCs w:val="18"/>
          </w:rPr>
          <w:t>a</w:t>
        </w:r>
        <w:r w:rsidR="00830E0C">
          <w:rPr>
            <w:rFonts w:ascii="Calisto MT" w:eastAsia="Calisto MT" w:hAnsi="Calisto MT" w:cs="Calisto MT"/>
            <w:spacing w:val="-1"/>
            <w:sz w:val="18"/>
            <w:szCs w:val="18"/>
          </w:rPr>
          <w:t>c</w:t>
        </w:r>
        <w:r w:rsidR="00830E0C">
          <w:rPr>
            <w:rFonts w:ascii="Calisto MT" w:eastAsia="Calisto MT" w:hAnsi="Calisto MT" w:cs="Calisto MT"/>
            <w:sz w:val="18"/>
            <w:szCs w:val="18"/>
          </w:rPr>
          <w:t>.i</w:t>
        </w:r>
        <w:r w:rsidR="00830E0C">
          <w:rPr>
            <w:rFonts w:ascii="Calisto MT" w:eastAsia="Calisto MT" w:hAnsi="Calisto MT" w:cs="Calisto MT"/>
            <w:spacing w:val="2"/>
            <w:sz w:val="18"/>
            <w:szCs w:val="18"/>
          </w:rPr>
          <w:t>d</w:t>
        </w:r>
        <w:r w:rsidR="00830E0C">
          <w:rPr>
            <w:rFonts w:ascii="Calisto MT" w:eastAsia="Calisto MT" w:hAnsi="Calisto MT" w:cs="Calisto MT"/>
            <w:sz w:val="18"/>
            <w:szCs w:val="18"/>
          </w:rPr>
          <w:t>/i</w:t>
        </w:r>
        <w:r w:rsidR="00830E0C">
          <w:rPr>
            <w:rFonts w:ascii="Calisto MT" w:eastAsia="Calisto MT" w:hAnsi="Calisto MT" w:cs="Calisto MT"/>
            <w:spacing w:val="1"/>
            <w:sz w:val="18"/>
            <w:szCs w:val="18"/>
          </w:rPr>
          <w:t>n</w:t>
        </w:r>
        <w:r w:rsidR="00830E0C">
          <w:rPr>
            <w:rFonts w:ascii="Calisto MT" w:eastAsia="Calisto MT" w:hAnsi="Calisto MT" w:cs="Calisto MT"/>
            <w:spacing w:val="-3"/>
            <w:sz w:val="18"/>
            <w:szCs w:val="18"/>
          </w:rPr>
          <w:t>d</w:t>
        </w:r>
        <w:r w:rsidR="00830E0C">
          <w:rPr>
            <w:rFonts w:ascii="Calisto MT" w:eastAsia="Calisto MT" w:hAnsi="Calisto MT" w:cs="Calisto MT"/>
            <w:spacing w:val="2"/>
            <w:sz w:val="18"/>
            <w:szCs w:val="18"/>
          </w:rPr>
          <w:t>e</w:t>
        </w:r>
        <w:r w:rsidR="00830E0C">
          <w:rPr>
            <w:rFonts w:ascii="Calisto MT" w:eastAsia="Calisto MT" w:hAnsi="Calisto MT" w:cs="Calisto MT"/>
            <w:spacing w:val="1"/>
            <w:sz w:val="18"/>
            <w:szCs w:val="18"/>
          </w:rPr>
          <w:t>x</w:t>
        </w:r>
        <w:r w:rsidR="00830E0C">
          <w:rPr>
            <w:rFonts w:ascii="Calisto MT" w:eastAsia="Calisto MT" w:hAnsi="Calisto MT" w:cs="Calisto MT"/>
            <w:sz w:val="18"/>
            <w:szCs w:val="18"/>
          </w:rPr>
          <w:t>.p</w:t>
        </w:r>
        <w:r w:rsidR="00830E0C">
          <w:rPr>
            <w:rFonts w:ascii="Calisto MT" w:eastAsia="Calisto MT" w:hAnsi="Calisto MT" w:cs="Calisto MT"/>
            <w:spacing w:val="1"/>
            <w:sz w:val="18"/>
            <w:szCs w:val="18"/>
          </w:rPr>
          <w:t>h</w:t>
        </w:r>
        <w:r w:rsidR="00830E0C">
          <w:rPr>
            <w:rFonts w:ascii="Calisto MT" w:eastAsia="Calisto MT" w:hAnsi="Calisto MT" w:cs="Calisto MT"/>
            <w:sz w:val="18"/>
            <w:szCs w:val="18"/>
          </w:rPr>
          <w:t>p/</w:t>
        </w:r>
      </w:hyperlink>
      <w:r w:rsidR="00830E0C">
        <w:rPr>
          <w:rFonts w:ascii="Calisto MT" w:eastAsia="Calisto MT" w:hAnsi="Calisto MT" w:cs="Calisto MT"/>
          <w:spacing w:val="-2"/>
          <w:sz w:val="18"/>
          <w:szCs w:val="18"/>
        </w:rPr>
        <w:t>m</w:t>
      </w:r>
      <w:r w:rsidR="00830E0C">
        <w:rPr>
          <w:rFonts w:ascii="Calisto MT" w:eastAsia="Calisto MT" w:hAnsi="Calisto MT" w:cs="Calisto MT"/>
          <w:spacing w:val="2"/>
          <w:sz w:val="18"/>
          <w:szCs w:val="18"/>
        </w:rPr>
        <w:t>a</w:t>
      </w:r>
      <w:r w:rsidR="00830E0C">
        <w:rPr>
          <w:rFonts w:ascii="Calisto MT" w:eastAsia="Calisto MT" w:hAnsi="Calisto MT" w:cs="Calisto MT"/>
          <w:spacing w:val="1"/>
          <w:sz w:val="18"/>
          <w:szCs w:val="18"/>
        </w:rPr>
        <w:t>r</w:t>
      </w:r>
      <w:r w:rsidR="00830E0C">
        <w:rPr>
          <w:rFonts w:ascii="Calisto MT" w:eastAsia="Calisto MT" w:hAnsi="Calisto MT" w:cs="Calisto MT"/>
          <w:sz w:val="18"/>
          <w:szCs w:val="18"/>
        </w:rPr>
        <w:t>i</w:t>
      </w:r>
      <w:r w:rsidR="00830E0C">
        <w:rPr>
          <w:rFonts w:ascii="Calisto MT" w:eastAsia="Calisto MT" w:hAnsi="Calisto MT" w:cs="Calisto MT"/>
          <w:spacing w:val="1"/>
          <w:sz w:val="18"/>
          <w:szCs w:val="18"/>
        </w:rPr>
        <w:t>s</w:t>
      </w:r>
      <w:r w:rsidR="00830E0C">
        <w:rPr>
          <w:rFonts w:ascii="Calisto MT" w:eastAsia="Calisto MT" w:hAnsi="Calisto MT" w:cs="Calisto MT"/>
          <w:spacing w:val="-4"/>
          <w:sz w:val="18"/>
          <w:szCs w:val="18"/>
        </w:rPr>
        <w:t>t</w:t>
      </w:r>
      <w:r w:rsidR="00830E0C">
        <w:rPr>
          <w:rFonts w:ascii="Calisto MT" w:eastAsia="Calisto MT" w:hAnsi="Calisto MT" w:cs="Calisto MT"/>
          <w:spacing w:val="2"/>
          <w:sz w:val="18"/>
          <w:szCs w:val="18"/>
        </w:rPr>
        <w:t>e</w:t>
      </w:r>
      <w:r w:rsidR="00830E0C">
        <w:rPr>
          <w:rFonts w:ascii="Calisto MT" w:eastAsia="Calisto MT" w:hAnsi="Calisto MT" w:cs="Calisto MT"/>
          <w:sz w:val="18"/>
          <w:szCs w:val="18"/>
        </w:rPr>
        <w:t>c</w:t>
      </w:r>
    </w:p>
    <w:p w:rsidR="004E0E29" w:rsidRDefault="00830E0C">
      <w:pPr>
        <w:spacing w:line="200" w:lineRule="exact"/>
      </w:pPr>
      <w:r>
        <w:br w:type="column"/>
      </w:r>
    </w:p>
    <w:p w:rsidR="004E0E29" w:rsidRDefault="00B71A30">
      <w:pPr>
        <w:spacing w:line="200" w:lineRule="exact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-116840</wp:posOffset>
            </wp:positionH>
            <wp:positionV relativeFrom="paragraph">
              <wp:posOffset>10160</wp:posOffset>
            </wp:positionV>
            <wp:extent cx="553085" cy="7816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ver Mariste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E29" w:rsidRDefault="004E0E29">
      <w:pPr>
        <w:spacing w:before="14" w:line="200" w:lineRule="exact"/>
      </w:pPr>
    </w:p>
    <w:p w:rsidR="004E0E29" w:rsidRDefault="00830E0C">
      <w:pPr>
        <w:ind w:left="5"/>
        <w:rPr>
          <w:rFonts w:ascii="Calisto MT" w:eastAsia="Calisto MT" w:hAnsi="Calisto MT" w:cs="Calisto MT"/>
          <w:sz w:val="18"/>
          <w:szCs w:val="18"/>
        </w:rPr>
      </w:pPr>
      <w:r>
        <w:rPr>
          <w:rFonts w:ascii="Calisto MT" w:eastAsia="Calisto MT" w:hAnsi="Calisto MT" w:cs="Calisto MT"/>
          <w:sz w:val="18"/>
          <w:szCs w:val="18"/>
        </w:rPr>
        <w:t>C</w:t>
      </w:r>
      <w:r>
        <w:rPr>
          <w:rFonts w:ascii="Calisto MT" w:eastAsia="Calisto MT" w:hAnsi="Calisto MT" w:cs="Calisto MT"/>
          <w:spacing w:val="2"/>
          <w:sz w:val="18"/>
          <w:szCs w:val="18"/>
        </w:rPr>
        <w:t>o</w:t>
      </w:r>
      <w:r>
        <w:rPr>
          <w:rFonts w:ascii="Calisto MT" w:eastAsia="Calisto MT" w:hAnsi="Calisto MT" w:cs="Calisto MT"/>
          <w:sz w:val="18"/>
          <w:szCs w:val="18"/>
        </w:rPr>
        <w:t>v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z w:val="18"/>
          <w:szCs w:val="18"/>
        </w:rPr>
        <w:t>r</w:t>
      </w:r>
    </w:p>
    <w:p w:rsidR="004E0E29" w:rsidRDefault="00830E0C">
      <w:pPr>
        <w:spacing w:before="32"/>
        <w:rPr>
          <w:rFonts w:ascii="Calisto MT" w:eastAsia="Calisto MT" w:hAnsi="Calisto MT" w:cs="Calisto MT"/>
          <w:sz w:val="18"/>
          <w:szCs w:val="18"/>
        </w:rPr>
        <w:sectPr w:rsidR="004E0E29">
          <w:footerReference w:type="default" r:id="rId10"/>
          <w:pgSz w:w="11920" w:h="16840"/>
          <w:pgMar w:top="1580" w:right="1580" w:bottom="280" w:left="1680" w:header="0" w:footer="1022" w:gutter="0"/>
          <w:pgNumType w:start="1"/>
          <w:cols w:num="2" w:space="720" w:equalWidth="0">
            <w:col w:w="6502" w:space="1332"/>
            <w:col w:w="826"/>
          </w:cols>
        </w:sectPr>
      </w:pPr>
      <w:proofErr w:type="spellStart"/>
      <w:r>
        <w:rPr>
          <w:rFonts w:ascii="Calisto MT" w:eastAsia="Calisto MT" w:hAnsi="Calisto MT" w:cs="Calisto MT"/>
          <w:spacing w:val="1"/>
          <w:sz w:val="18"/>
          <w:szCs w:val="18"/>
        </w:rPr>
        <w:t>Jurn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z w:val="18"/>
          <w:szCs w:val="18"/>
        </w:rPr>
        <w:t>l</w:t>
      </w:r>
      <w:proofErr w:type="spellEnd"/>
    </w:p>
    <w:p w:rsidR="004E0E29" w:rsidRDefault="004E0E29">
      <w:pPr>
        <w:spacing w:before="10" w:line="180" w:lineRule="exact"/>
        <w:rPr>
          <w:sz w:val="19"/>
          <w:szCs w:val="19"/>
        </w:rPr>
      </w:pPr>
    </w:p>
    <w:p w:rsidR="004E0E29" w:rsidRDefault="004E0E29">
      <w:pPr>
        <w:spacing w:line="200" w:lineRule="exact"/>
      </w:pPr>
    </w:p>
    <w:p w:rsidR="004E0E29" w:rsidRDefault="004E0E29">
      <w:pPr>
        <w:spacing w:line="200" w:lineRule="exact"/>
      </w:pPr>
    </w:p>
    <w:p w:rsidR="004E0E29" w:rsidRDefault="00830E0C">
      <w:pPr>
        <w:spacing w:before="17" w:line="268" w:lineRule="auto"/>
        <w:ind w:left="236" w:right="475"/>
        <w:rPr>
          <w:rFonts w:ascii="Calisto MT" w:eastAsia="Calisto MT" w:hAnsi="Calisto MT" w:cs="Calisto MT"/>
          <w:sz w:val="28"/>
          <w:szCs w:val="28"/>
        </w:rPr>
      </w:pPr>
      <w:proofErr w:type="spellStart"/>
      <w:r>
        <w:rPr>
          <w:rFonts w:ascii="Calisto MT" w:eastAsia="Calisto MT" w:hAnsi="Calisto MT" w:cs="Calisto MT"/>
          <w:b/>
          <w:spacing w:val="-1"/>
          <w:sz w:val="28"/>
          <w:szCs w:val="28"/>
        </w:rPr>
        <w:t>J</w:t>
      </w:r>
      <w:r>
        <w:rPr>
          <w:rFonts w:ascii="Calisto MT" w:eastAsia="Calisto MT" w:hAnsi="Calisto MT" w:cs="Calisto MT"/>
          <w:b/>
          <w:sz w:val="28"/>
          <w:szCs w:val="28"/>
        </w:rPr>
        <w:t>u</w:t>
      </w:r>
      <w:r>
        <w:rPr>
          <w:rFonts w:ascii="Calisto MT" w:eastAsia="Calisto MT" w:hAnsi="Calisto MT" w:cs="Calisto MT"/>
          <w:b/>
          <w:spacing w:val="-1"/>
          <w:sz w:val="28"/>
          <w:szCs w:val="28"/>
        </w:rPr>
        <w:t>d</w:t>
      </w:r>
      <w:r>
        <w:rPr>
          <w:rFonts w:ascii="Calisto MT" w:eastAsia="Calisto MT" w:hAnsi="Calisto MT" w:cs="Calisto MT"/>
          <w:b/>
          <w:sz w:val="28"/>
          <w:szCs w:val="28"/>
        </w:rPr>
        <w:t>ul</w:t>
      </w:r>
      <w:proofErr w:type="spellEnd"/>
      <w:r>
        <w:rPr>
          <w:rFonts w:ascii="Calisto MT" w:eastAsia="Calisto MT" w:hAnsi="Calisto MT" w:cs="Calisto MT"/>
          <w:b/>
          <w:sz w:val="28"/>
          <w:szCs w:val="28"/>
        </w:rPr>
        <w:t xml:space="preserve"> </w:t>
      </w:r>
      <w:proofErr w:type="spellStart"/>
      <w:r>
        <w:rPr>
          <w:rFonts w:ascii="Calisto MT" w:eastAsia="Calisto MT" w:hAnsi="Calisto MT" w:cs="Calisto MT"/>
          <w:b/>
          <w:sz w:val="28"/>
          <w:szCs w:val="28"/>
        </w:rPr>
        <w:t>a</w:t>
      </w:r>
      <w:r>
        <w:rPr>
          <w:rFonts w:ascii="Calisto MT" w:eastAsia="Calisto MT" w:hAnsi="Calisto MT" w:cs="Calisto MT"/>
          <w:b/>
          <w:spacing w:val="-3"/>
          <w:sz w:val="28"/>
          <w:szCs w:val="28"/>
        </w:rPr>
        <w:t>r</w:t>
      </w:r>
      <w:r>
        <w:rPr>
          <w:rFonts w:ascii="Calisto MT" w:eastAsia="Calisto MT" w:hAnsi="Calisto MT" w:cs="Calisto MT"/>
          <w:b/>
          <w:spacing w:val="3"/>
          <w:sz w:val="28"/>
          <w:szCs w:val="28"/>
        </w:rPr>
        <w:t>t</w:t>
      </w:r>
      <w:r>
        <w:rPr>
          <w:rFonts w:ascii="Calisto MT" w:eastAsia="Calisto MT" w:hAnsi="Calisto MT" w:cs="Calisto MT"/>
          <w:b/>
          <w:spacing w:val="-3"/>
          <w:sz w:val="28"/>
          <w:szCs w:val="28"/>
        </w:rPr>
        <w:t>i</w:t>
      </w:r>
      <w:r>
        <w:rPr>
          <w:rFonts w:ascii="Calisto MT" w:eastAsia="Calisto MT" w:hAnsi="Calisto MT" w:cs="Calisto MT"/>
          <w:b/>
          <w:spacing w:val="3"/>
          <w:sz w:val="28"/>
          <w:szCs w:val="28"/>
        </w:rPr>
        <w:t>ke</w:t>
      </w:r>
      <w:r>
        <w:rPr>
          <w:rFonts w:ascii="Calisto MT" w:eastAsia="Calisto MT" w:hAnsi="Calisto MT" w:cs="Calisto MT"/>
          <w:b/>
          <w:sz w:val="28"/>
          <w:szCs w:val="28"/>
        </w:rPr>
        <w:t>l</w:t>
      </w:r>
      <w:proofErr w:type="spellEnd"/>
      <w:r>
        <w:rPr>
          <w:rFonts w:ascii="Calisto MT" w:eastAsia="Calisto MT" w:hAnsi="Calisto MT" w:cs="Calisto MT"/>
          <w:b/>
          <w:sz w:val="28"/>
          <w:szCs w:val="28"/>
        </w:rPr>
        <w:t xml:space="preserve"> </w:t>
      </w:r>
      <w:proofErr w:type="spellStart"/>
      <w:r>
        <w:rPr>
          <w:rFonts w:ascii="Calisto MT" w:eastAsia="Calisto MT" w:hAnsi="Calisto MT" w:cs="Calisto MT"/>
          <w:b/>
          <w:spacing w:val="-2"/>
          <w:sz w:val="28"/>
          <w:szCs w:val="28"/>
        </w:rPr>
        <w:t>d</w:t>
      </w:r>
      <w:r>
        <w:rPr>
          <w:rFonts w:ascii="Calisto MT" w:eastAsia="Calisto MT" w:hAnsi="Calisto MT" w:cs="Calisto MT"/>
          <w:b/>
          <w:sz w:val="28"/>
          <w:szCs w:val="28"/>
        </w:rPr>
        <w:t>alam</w:t>
      </w:r>
      <w:proofErr w:type="spellEnd"/>
      <w:r>
        <w:rPr>
          <w:rFonts w:ascii="Calisto MT" w:eastAsia="Calisto MT" w:hAnsi="Calisto MT" w:cs="Calisto MT"/>
          <w:b/>
          <w:spacing w:val="3"/>
          <w:sz w:val="28"/>
          <w:szCs w:val="28"/>
        </w:rPr>
        <w:t xml:space="preserve"> </w:t>
      </w:r>
      <w:r>
        <w:rPr>
          <w:rFonts w:ascii="Calisto MT" w:eastAsia="Calisto MT" w:hAnsi="Calisto MT" w:cs="Calisto MT"/>
          <w:b/>
          <w:spacing w:val="1"/>
          <w:sz w:val="28"/>
          <w:szCs w:val="28"/>
        </w:rPr>
        <w:t>B</w:t>
      </w:r>
      <w:r>
        <w:rPr>
          <w:rFonts w:ascii="Calisto MT" w:eastAsia="Calisto MT" w:hAnsi="Calisto MT" w:cs="Calisto MT"/>
          <w:b/>
          <w:sz w:val="28"/>
          <w:szCs w:val="28"/>
        </w:rPr>
        <w:t>a</w:t>
      </w:r>
      <w:r>
        <w:rPr>
          <w:rFonts w:ascii="Calisto MT" w:eastAsia="Calisto MT" w:hAnsi="Calisto MT" w:cs="Calisto MT"/>
          <w:b/>
          <w:spacing w:val="2"/>
          <w:sz w:val="28"/>
          <w:szCs w:val="28"/>
        </w:rPr>
        <w:t>h</w:t>
      </w:r>
      <w:r>
        <w:rPr>
          <w:rFonts w:ascii="Calisto MT" w:eastAsia="Calisto MT" w:hAnsi="Calisto MT" w:cs="Calisto MT"/>
          <w:b/>
          <w:sz w:val="28"/>
          <w:szCs w:val="28"/>
        </w:rPr>
        <w:t>a</w:t>
      </w:r>
      <w:r>
        <w:rPr>
          <w:rFonts w:ascii="Calisto MT" w:eastAsia="Calisto MT" w:hAnsi="Calisto MT" w:cs="Calisto MT"/>
          <w:b/>
          <w:spacing w:val="1"/>
          <w:sz w:val="28"/>
          <w:szCs w:val="28"/>
        </w:rPr>
        <w:t>s</w:t>
      </w:r>
      <w:r>
        <w:rPr>
          <w:rFonts w:ascii="Calisto MT" w:eastAsia="Calisto MT" w:hAnsi="Calisto MT" w:cs="Calisto MT"/>
          <w:b/>
          <w:sz w:val="28"/>
          <w:szCs w:val="28"/>
        </w:rPr>
        <w:t>a</w:t>
      </w:r>
      <w:r>
        <w:rPr>
          <w:rFonts w:ascii="Calisto MT" w:eastAsia="Calisto MT" w:hAnsi="Calisto MT" w:cs="Calisto MT"/>
          <w:b/>
          <w:spacing w:val="-1"/>
          <w:sz w:val="28"/>
          <w:szCs w:val="28"/>
        </w:rPr>
        <w:t xml:space="preserve"> </w:t>
      </w:r>
      <w:r>
        <w:rPr>
          <w:rFonts w:ascii="Calisto MT" w:eastAsia="Calisto MT" w:hAnsi="Calisto MT" w:cs="Calisto MT"/>
          <w:b/>
          <w:spacing w:val="-3"/>
          <w:sz w:val="28"/>
          <w:szCs w:val="28"/>
        </w:rPr>
        <w:t>I</w:t>
      </w:r>
      <w:r>
        <w:rPr>
          <w:rFonts w:ascii="Calisto MT" w:eastAsia="Calisto MT" w:hAnsi="Calisto MT" w:cs="Calisto MT"/>
          <w:b/>
          <w:spacing w:val="2"/>
          <w:sz w:val="28"/>
          <w:szCs w:val="28"/>
        </w:rPr>
        <w:t>n</w:t>
      </w:r>
      <w:r>
        <w:rPr>
          <w:rFonts w:ascii="Calisto MT" w:eastAsia="Calisto MT" w:hAnsi="Calisto MT" w:cs="Calisto MT"/>
          <w:b/>
          <w:spacing w:val="-2"/>
          <w:sz w:val="28"/>
          <w:szCs w:val="28"/>
        </w:rPr>
        <w:t>d</w:t>
      </w:r>
      <w:r>
        <w:rPr>
          <w:rFonts w:ascii="Calisto MT" w:eastAsia="Calisto MT" w:hAnsi="Calisto MT" w:cs="Calisto MT"/>
          <w:b/>
          <w:sz w:val="28"/>
          <w:szCs w:val="28"/>
        </w:rPr>
        <w:t>o</w:t>
      </w:r>
      <w:r>
        <w:rPr>
          <w:rFonts w:ascii="Calisto MT" w:eastAsia="Calisto MT" w:hAnsi="Calisto MT" w:cs="Calisto MT"/>
          <w:b/>
          <w:spacing w:val="-2"/>
          <w:sz w:val="28"/>
          <w:szCs w:val="28"/>
        </w:rPr>
        <w:t>n</w:t>
      </w:r>
      <w:r>
        <w:rPr>
          <w:rFonts w:ascii="Calisto MT" w:eastAsia="Calisto MT" w:hAnsi="Calisto MT" w:cs="Calisto MT"/>
          <w:b/>
          <w:spacing w:val="3"/>
          <w:sz w:val="28"/>
          <w:szCs w:val="28"/>
        </w:rPr>
        <w:t>e</w:t>
      </w:r>
      <w:r>
        <w:rPr>
          <w:rFonts w:ascii="Calisto MT" w:eastAsia="Calisto MT" w:hAnsi="Calisto MT" w:cs="Calisto MT"/>
          <w:b/>
          <w:spacing w:val="1"/>
          <w:sz w:val="28"/>
          <w:szCs w:val="28"/>
        </w:rPr>
        <w:t>s</w:t>
      </w:r>
      <w:r>
        <w:rPr>
          <w:rFonts w:ascii="Calisto MT" w:eastAsia="Calisto MT" w:hAnsi="Calisto MT" w:cs="Calisto MT"/>
          <w:b/>
          <w:spacing w:val="-3"/>
          <w:sz w:val="28"/>
          <w:szCs w:val="28"/>
        </w:rPr>
        <w:t>i</w:t>
      </w:r>
      <w:r>
        <w:rPr>
          <w:rFonts w:ascii="Calisto MT" w:eastAsia="Calisto MT" w:hAnsi="Calisto MT" w:cs="Calisto MT"/>
          <w:b/>
          <w:sz w:val="28"/>
          <w:szCs w:val="28"/>
        </w:rPr>
        <w:t>a</w:t>
      </w:r>
      <w:r>
        <w:rPr>
          <w:rFonts w:ascii="Calisto MT" w:eastAsia="Calisto MT" w:hAnsi="Calisto MT" w:cs="Calisto MT"/>
          <w:b/>
          <w:spacing w:val="1"/>
          <w:sz w:val="28"/>
          <w:szCs w:val="28"/>
        </w:rPr>
        <w:t xml:space="preserve"> </w:t>
      </w:r>
      <w:proofErr w:type="spellStart"/>
      <w:r>
        <w:rPr>
          <w:rFonts w:ascii="Calisto MT" w:eastAsia="Calisto MT" w:hAnsi="Calisto MT" w:cs="Calisto MT"/>
          <w:b/>
          <w:spacing w:val="2"/>
          <w:sz w:val="28"/>
          <w:szCs w:val="28"/>
        </w:rPr>
        <w:t>h</w:t>
      </w:r>
      <w:r>
        <w:rPr>
          <w:rFonts w:ascii="Calisto MT" w:eastAsia="Calisto MT" w:hAnsi="Calisto MT" w:cs="Calisto MT"/>
          <w:b/>
          <w:sz w:val="28"/>
          <w:szCs w:val="28"/>
        </w:rPr>
        <w:t>a</w:t>
      </w:r>
      <w:r>
        <w:rPr>
          <w:rFonts w:ascii="Calisto MT" w:eastAsia="Calisto MT" w:hAnsi="Calisto MT" w:cs="Calisto MT"/>
          <w:b/>
          <w:spacing w:val="-3"/>
          <w:sz w:val="28"/>
          <w:szCs w:val="28"/>
        </w:rPr>
        <w:t>r</w:t>
      </w:r>
      <w:r>
        <w:rPr>
          <w:rFonts w:ascii="Calisto MT" w:eastAsia="Calisto MT" w:hAnsi="Calisto MT" w:cs="Calisto MT"/>
          <w:b/>
          <w:sz w:val="28"/>
          <w:szCs w:val="28"/>
        </w:rPr>
        <w:t>us</w:t>
      </w:r>
      <w:proofErr w:type="spellEnd"/>
      <w:r>
        <w:rPr>
          <w:rFonts w:ascii="Calisto MT" w:eastAsia="Calisto MT" w:hAnsi="Calisto MT" w:cs="Calisto MT"/>
          <w:b/>
          <w:sz w:val="28"/>
          <w:szCs w:val="28"/>
        </w:rPr>
        <w:t xml:space="preserve"> </w:t>
      </w:r>
      <w:proofErr w:type="spellStart"/>
      <w:r>
        <w:rPr>
          <w:rFonts w:ascii="Calisto MT" w:eastAsia="Calisto MT" w:hAnsi="Calisto MT" w:cs="Calisto MT"/>
          <w:b/>
          <w:spacing w:val="1"/>
          <w:sz w:val="28"/>
          <w:szCs w:val="28"/>
        </w:rPr>
        <w:t>m</w:t>
      </w:r>
      <w:r>
        <w:rPr>
          <w:rFonts w:ascii="Calisto MT" w:eastAsia="Calisto MT" w:hAnsi="Calisto MT" w:cs="Calisto MT"/>
          <w:b/>
          <w:spacing w:val="-1"/>
          <w:sz w:val="28"/>
          <w:szCs w:val="28"/>
        </w:rPr>
        <w:t>e</w:t>
      </w:r>
      <w:r>
        <w:rPr>
          <w:rFonts w:ascii="Calisto MT" w:eastAsia="Calisto MT" w:hAnsi="Calisto MT" w:cs="Calisto MT"/>
          <w:b/>
          <w:spacing w:val="2"/>
          <w:sz w:val="28"/>
          <w:szCs w:val="28"/>
        </w:rPr>
        <w:t>n</w:t>
      </w:r>
      <w:r>
        <w:rPr>
          <w:rFonts w:ascii="Calisto MT" w:eastAsia="Calisto MT" w:hAnsi="Calisto MT" w:cs="Calisto MT"/>
          <w:b/>
          <w:spacing w:val="-3"/>
          <w:sz w:val="28"/>
          <w:szCs w:val="28"/>
        </w:rPr>
        <w:t>gg</w:t>
      </w:r>
      <w:r>
        <w:rPr>
          <w:rFonts w:ascii="Calisto MT" w:eastAsia="Calisto MT" w:hAnsi="Calisto MT" w:cs="Calisto MT"/>
          <w:b/>
          <w:sz w:val="28"/>
          <w:szCs w:val="28"/>
        </w:rPr>
        <w:t>a</w:t>
      </w:r>
      <w:r>
        <w:rPr>
          <w:rFonts w:ascii="Calisto MT" w:eastAsia="Calisto MT" w:hAnsi="Calisto MT" w:cs="Calisto MT"/>
          <w:b/>
          <w:spacing w:val="1"/>
          <w:sz w:val="28"/>
          <w:szCs w:val="28"/>
        </w:rPr>
        <w:t>m</w:t>
      </w:r>
      <w:r>
        <w:rPr>
          <w:rFonts w:ascii="Calisto MT" w:eastAsia="Calisto MT" w:hAnsi="Calisto MT" w:cs="Calisto MT"/>
          <w:b/>
          <w:spacing w:val="-1"/>
          <w:sz w:val="28"/>
          <w:szCs w:val="28"/>
        </w:rPr>
        <w:t>b</w:t>
      </w:r>
      <w:r>
        <w:rPr>
          <w:rFonts w:ascii="Calisto MT" w:eastAsia="Calisto MT" w:hAnsi="Calisto MT" w:cs="Calisto MT"/>
          <w:b/>
          <w:sz w:val="28"/>
          <w:szCs w:val="28"/>
        </w:rPr>
        <w:t>a</w:t>
      </w:r>
      <w:r>
        <w:rPr>
          <w:rFonts w:ascii="Calisto MT" w:eastAsia="Calisto MT" w:hAnsi="Calisto MT" w:cs="Calisto MT"/>
          <w:b/>
          <w:spacing w:val="-3"/>
          <w:sz w:val="28"/>
          <w:szCs w:val="28"/>
        </w:rPr>
        <w:t>r</w:t>
      </w:r>
      <w:r>
        <w:rPr>
          <w:rFonts w:ascii="Calisto MT" w:eastAsia="Calisto MT" w:hAnsi="Calisto MT" w:cs="Calisto MT"/>
          <w:b/>
          <w:spacing w:val="3"/>
          <w:sz w:val="28"/>
          <w:szCs w:val="28"/>
        </w:rPr>
        <w:t>k</w:t>
      </w:r>
      <w:r>
        <w:rPr>
          <w:rFonts w:ascii="Calisto MT" w:eastAsia="Calisto MT" w:hAnsi="Calisto MT" w:cs="Calisto MT"/>
          <w:b/>
          <w:sz w:val="28"/>
          <w:szCs w:val="28"/>
        </w:rPr>
        <w:t>an</w:t>
      </w:r>
      <w:proofErr w:type="spellEnd"/>
      <w:r>
        <w:rPr>
          <w:rFonts w:ascii="Calisto MT" w:eastAsia="Calisto MT" w:hAnsi="Calisto MT" w:cs="Calisto MT"/>
          <w:b/>
          <w:spacing w:val="1"/>
          <w:sz w:val="28"/>
          <w:szCs w:val="28"/>
        </w:rPr>
        <w:t xml:space="preserve"> </w:t>
      </w:r>
      <w:proofErr w:type="spellStart"/>
      <w:r>
        <w:rPr>
          <w:rFonts w:ascii="Calisto MT" w:eastAsia="Calisto MT" w:hAnsi="Calisto MT" w:cs="Calisto MT"/>
          <w:b/>
          <w:spacing w:val="-3"/>
          <w:sz w:val="28"/>
          <w:szCs w:val="28"/>
        </w:rPr>
        <w:t>i</w:t>
      </w:r>
      <w:r>
        <w:rPr>
          <w:rFonts w:ascii="Calisto MT" w:eastAsia="Calisto MT" w:hAnsi="Calisto MT" w:cs="Calisto MT"/>
          <w:b/>
          <w:spacing w:val="1"/>
          <w:sz w:val="28"/>
          <w:szCs w:val="28"/>
        </w:rPr>
        <w:t>s</w:t>
      </w:r>
      <w:r>
        <w:rPr>
          <w:rFonts w:ascii="Calisto MT" w:eastAsia="Calisto MT" w:hAnsi="Calisto MT" w:cs="Calisto MT"/>
          <w:b/>
          <w:sz w:val="28"/>
          <w:szCs w:val="28"/>
        </w:rPr>
        <w:t>i</w:t>
      </w:r>
      <w:proofErr w:type="spellEnd"/>
      <w:r>
        <w:rPr>
          <w:rFonts w:ascii="Calisto MT" w:eastAsia="Calisto MT" w:hAnsi="Calisto MT" w:cs="Calisto MT"/>
          <w:b/>
          <w:sz w:val="28"/>
          <w:szCs w:val="28"/>
        </w:rPr>
        <w:t xml:space="preserve"> </w:t>
      </w:r>
      <w:proofErr w:type="spellStart"/>
      <w:r>
        <w:rPr>
          <w:rFonts w:ascii="Calisto MT" w:eastAsia="Calisto MT" w:hAnsi="Calisto MT" w:cs="Calisto MT"/>
          <w:b/>
          <w:sz w:val="28"/>
          <w:szCs w:val="28"/>
        </w:rPr>
        <w:t>u</w:t>
      </w:r>
      <w:r>
        <w:rPr>
          <w:rFonts w:ascii="Calisto MT" w:eastAsia="Calisto MT" w:hAnsi="Calisto MT" w:cs="Calisto MT"/>
          <w:b/>
          <w:spacing w:val="-1"/>
          <w:sz w:val="28"/>
          <w:szCs w:val="28"/>
        </w:rPr>
        <w:t>t</w:t>
      </w:r>
      <w:r>
        <w:rPr>
          <w:rFonts w:ascii="Calisto MT" w:eastAsia="Calisto MT" w:hAnsi="Calisto MT" w:cs="Calisto MT"/>
          <w:b/>
          <w:sz w:val="28"/>
          <w:szCs w:val="28"/>
        </w:rPr>
        <w:t>a</w:t>
      </w:r>
      <w:r>
        <w:rPr>
          <w:rFonts w:ascii="Calisto MT" w:eastAsia="Calisto MT" w:hAnsi="Calisto MT" w:cs="Calisto MT"/>
          <w:b/>
          <w:spacing w:val="1"/>
          <w:sz w:val="28"/>
          <w:szCs w:val="28"/>
        </w:rPr>
        <w:t>m</w:t>
      </w:r>
      <w:r>
        <w:rPr>
          <w:rFonts w:ascii="Calisto MT" w:eastAsia="Calisto MT" w:hAnsi="Calisto MT" w:cs="Calisto MT"/>
          <w:b/>
          <w:sz w:val="28"/>
          <w:szCs w:val="28"/>
        </w:rPr>
        <w:t>a</w:t>
      </w:r>
      <w:proofErr w:type="spellEnd"/>
      <w:r>
        <w:rPr>
          <w:rFonts w:ascii="Calisto MT" w:eastAsia="Calisto MT" w:hAnsi="Calisto MT" w:cs="Calisto MT"/>
          <w:b/>
          <w:spacing w:val="-1"/>
          <w:sz w:val="28"/>
          <w:szCs w:val="28"/>
        </w:rPr>
        <w:t xml:space="preserve"> </w:t>
      </w:r>
      <w:proofErr w:type="spellStart"/>
      <w:r>
        <w:rPr>
          <w:rFonts w:ascii="Calisto MT" w:eastAsia="Calisto MT" w:hAnsi="Calisto MT" w:cs="Calisto MT"/>
          <w:b/>
          <w:spacing w:val="2"/>
          <w:sz w:val="28"/>
          <w:szCs w:val="28"/>
        </w:rPr>
        <w:t>n</w:t>
      </w:r>
      <w:r>
        <w:rPr>
          <w:rFonts w:ascii="Calisto MT" w:eastAsia="Calisto MT" w:hAnsi="Calisto MT" w:cs="Calisto MT"/>
          <w:b/>
          <w:sz w:val="28"/>
          <w:szCs w:val="28"/>
        </w:rPr>
        <w:t>a</w:t>
      </w:r>
      <w:r>
        <w:rPr>
          <w:rFonts w:ascii="Calisto MT" w:eastAsia="Calisto MT" w:hAnsi="Calisto MT" w:cs="Calisto MT"/>
          <w:b/>
          <w:spacing w:val="1"/>
          <w:sz w:val="28"/>
          <w:szCs w:val="28"/>
        </w:rPr>
        <w:t>s</w:t>
      </w:r>
      <w:r>
        <w:rPr>
          <w:rFonts w:ascii="Calisto MT" w:eastAsia="Calisto MT" w:hAnsi="Calisto MT" w:cs="Calisto MT"/>
          <w:b/>
          <w:spacing w:val="3"/>
          <w:sz w:val="28"/>
          <w:szCs w:val="28"/>
        </w:rPr>
        <w:t>k</w:t>
      </w:r>
      <w:r>
        <w:rPr>
          <w:rFonts w:ascii="Calisto MT" w:eastAsia="Calisto MT" w:hAnsi="Calisto MT" w:cs="Calisto MT"/>
          <w:b/>
          <w:spacing w:val="-5"/>
          <w:sz w:val="28"/>
          <w:szCs w:val="28"/>
        </w:rPr>
        <w:t>a</w:t>
      </w:r>
      <w:r>
        <w:rPr>
          <w:rFonts w:ascii="Calisto MT" w:eastAsia="Calisto MT" w:hAnsi="Calisto MT" w:cs="Calisto MT"/>
          <w:b/>
          <w:spacing w:val="2"/>
          <w:sz w:val="28"/>
          <w:szCs w:val="28"/>
        </w:rPr>
        <w:t>h</w:t>
      </w:r>
      <w:proofErr w:type="spellEnd"/>
      <w:r>
        <w:rPr>
          <w:rFonts w:ascii="Calisto MT" w:eastAsia="Calisto MT" w:hAnsi="Calisto MT" w:cs="Calisto MT"/>
          <w:b/>
          <w:sz w:val="28"/>
          <w:szCs w:val="28"/>
        </w:rPr>
        <w:t>,</w:t>
      </w:r>
      <w:r>
        <w:rPr>
          <w:rFonts w:ascii="Calisto MT" w:eastAsia="Calisto MT" w:hAnsi="Calisto MT" w:cs="Calisto MT"/>
          <w:b/>
          <w:spacing w:val="-3"/>
          <w:sz w:val="28"/>
          <w:szCs w:val="28"/>
        </w:rPr>
        <w:t xml:space="preserve"> </w:t>
      </w:r>
      <w:proofErr w:type="spellStart"/>
      <w:r>
        <w:rPr>
          <w:rFonts w:ascii="Calisto MT" w:eastAsia="Calisto MT" w:hAnsi="Calisto MT" w:cs="Calisto MT"/>
          <w:b/>
          <w:spacing w:val="-1"/>
          <w:sz w:val="28"/>
          <w:szCs w:val="28"/>
        </w:rPr>
        <w:t>b</w:t>
      </w:r>
      <w:r>
        <w:rPr>
          <w:rFonts w:ascii="Calisto MT" w:eastAsia="Calisto MT" w:hAnsi="Calisto MT" w:cs="Calisto MT"/>
          <w:b/>
          <w:spacing w:val="3"/>
          <w:sz w:val="28"/>
          <w:szCs w:val="28"/>
        </w:rPr>
        <w:t>e</w:t>
      </w:r>
      <w:r>
        <w:rPr>
          <w:rFonts w:ascii="Calisto MT" w:eastAsia="Calisto MT" w:hAnsi="Calisto MT" w:cs="Calisto MT"/>
          <w:b/>
          <w:spacing w:val="-3"/>
          <w:sz w:val="28"/>
          <w:szCs w:val="28"/>
        </w:rPr>
        <w:t>r</w:t>
      </w:r>
      <w:r>
        <w:rPr>
          <w:rFonts w:ascii="Calisto MT" w:eastAsia="Calisto MT" w:hAnsi="Calisto MT" w:cs="Calisto MT"/>
          <w:b/>
          <w:spacing w:val="1"/>
          <w:sz w:val="28"/>
          <w:szCs w:val="28"/>
        </w:rPr>
        <w:t>s</w:t>
      </w:r>
      <w:r>
        <w:rPr>
          <w:rFonts w:ascii="Calisto MT" w:eastAsia="Calisto MT" w:hAnsi="Calisto MT" w:cs="Calisto MT"/>
          <w:b/>
          <w:spacing w:val="-3"/>
          <w:sz w:val="28"/>
          <w:szCs w:val="28"/>
        </w:rPr>
        <w:t>i</w:t>
      </w:r>
      <w:r>
        <w:rPr>
          <w:rFonts w:ascii="Calisto MT" w:eastAsia="Calisto MT" w:hAnsi="Calisto MT" w:cs="Calisto MT"/>
          <w:b/>
          <w:spacing w:val="-1"/>
          <w:sz w:val="28"/>
          <w:szCs w:val="28"/>
        </w:rPr>
        <w:t>f</w:t>
      </w:r>
      <w:r>
        <w:rPr>
          <w:rFonts w:ascii="Calisto MT" w:eastAsia="Calisto MT" w:hAnsi="Calisto MT" w:cs="Calisto MT"/>
          <w:b/>
          <w:sz w:val="28"/>
          <w:szCs w:val="28"/>
        </w:rPr>
        <w:t>at</w:t>
      </w:r>
      <w:proofErr w:type="spellEnd"/>
      <w:r>
        <w:rPr>
          <w:rFonts w:ascii="Calisto MT" w:eastAsia="Calisto MT" w:hAnsi="Calisto MT" w:cs="Calisto MT"/>
          <w:b/>
          <w:spacing w:val="-3"/>
          <w:sz w:val="28"/>
          <w:szCs w:val="28"/>
        </w:rPr>
        <w:t xml:space="preserve"> </w:t>
      </w:r>
      <w:proofErr w:type="spellStart"/>
      <w:r>
        <w:rPr>
          <w:rFonts w:ascii="Calisto MT" w:eastAsia="Calisto MT" w:hAnsi="Calisto MT" w:cs="Calisto MT"/>
          <w:b/>
          <w:spacing w:val="-3"/>
          <w:sz w:val="28"/>
          <w:szCs w:val="28"/>
        </w:rPr>
        <w:t>i</w:t>
      </w:r>
      <w:r>
        <w:rPr>
          <w:rFonts w:ascii="Calisto MT" w:eastAsia="Calisto MT" w:hAnsi="Calisto MT" w:cs="Calisto MT"/>
          <w:b/>
          <w:spacing w:val="2"/>
          <w:sz w:val="28"/>
          <w:szCs w:val="28"/>
        </w:rPr>
        <w:t>n</w:t>
      </w:r>
      <w:r>
        <w:rPr>
          <w:rFonts w:ascii="Calisto MT" w:eastAsia="Calisto MT" w:hAnsi="Calisto MT" w:cs="Calisto MT"/>
          <w:b/>
          <w:spacing w:val="-1"/>
          <w:sz w:val="28"/>
          <w:szCs w:val="28"/>
        </w:rPr>
        <w:t>f</w:t>
      </w:r>
      <w:r>
        <w:rPr>
          <w:rFonts w:ascii="Calisto MT" w:eastAsia="Calisto MT" w:hAnsi="Calisto MT" w:cs="Calisto MT"/>
          <w:b/>
          <w:sz w:val="28"/>
          <w:szCs w:val="28"/>
        </w:rPr>
        <w:t>o</w:t>
      </w:r>
      <w:r>
        <w:rPr>
          <w:rFonts w:ascii="Calisto MT" w:eastAsia="Calisto MT" w:hAnsi="Calisto MT" w:cs="Calisto MT"/>
          <w:b/>
          <w:spacing w:val="-2"/>
          <w:sz w:val="28"/>
          <w:szCs w:val="28"/>
        </w:rPr>
        <w:t>r</w:t>
      </w:r>
      <w:r>
        <w:rPr>
          <w:rFonts w:ascii="Calisto MT" w:eastAsia="Calisto MT" w:hAnsi="Calisto MT" w:cs="Calisto MT"/>
          <w:b/>
          <w:spacing w:val="1"/>
          <w:sz w:val="28"/>
          <w:szCs w:val="28"/>
        </w:rPr>
        <w:t>m</w:t>
      </w:r>
      <w:r>
        <w:rPr>
          <w:rFonts w:ascii="Calisto MT" w:eastAsia="Calisto MT" w:hAnsi="Calisto MT" w:cs="Calisto MT"/>
          <w:b/>
          <w:sz w:val="28"/>
          <w:szCs w:val="28"/>
        </w:rPr>
        <w:t>a</w:t>
      </w:r>
      <w:r>
        <w:rPr>
          <w:rFonts w:ascii="Calisto MT" w:eastAsia="Calisto MT" w:hAnsi="Calisto MT" w:cs="Calisto MT"/>
          <w:b/>
          <w:spacing w:val="3"/>
          <w:sz w:val="28"/>
          <w:szCs w:val="28"/>
        </w:rPr>
        <w:t>t</w:t>
      </w:r>
      <w:r>
        <w:rPr>
          <w:rFonts w:ascii="Calisto MT" w:eastAsia="Calisto MT" w:hAnsi="Calisto MT" w:cs="Calisto MT"/>
          <w:b/>
          <w:spacing w:val="-3"/>
          <w:sz w:val="28"/>
          <w:szCs w:val="28"/>
        </w:rPr>
        <w:t>i</w:t>
      </w:r>
      <w:r>
        <w:rPr>
          <w:rFonts w:ascii="Calisto MT" w:eastAsia="Calisto MT" w:hAnsi="Calisto MT" w:cs="Calisto MT"/>
          <w:b/>
          <w:spacing w:val="-1"/>
          <w:sz w:val="28"/>
          <w:szCs w:val="28"/>
        </w:rPr>
        <w:t>f</w:t>
      </w:r>
      <w:proofErr w:type="spellEnd"/>
      <w:r>
        <w:rPr>
          <w:rFonts w:ascii="Calisto MT" w:eastAsia="Calisto MT" w:hAnsi="Calisto MT" w:cs="Calisto MT"/>
          <w:b/>
          <w:sz w:val="28"/>
          <w:szCs w:val="28"/>
        </w:rPr>
        <w:t>,</w:t>
      </w:r>
      <w:r>
        <w:rPr>
          <w:rFonts w:ascii="Calisto MT" w:eastAsia="Calisto MT" w:hAnsi="Calisto MT" w:cs="Calisto MT"/>
          <w:b/>
          <w:spacing w:val="2"/>
          <w:sz w:val="28"/>
          <w:szCs w:val="28"/>
        </w:rPr>
        <w:t xml:space="preserve"> </w:t>
      </w:r>
      <w:proofErr w:type="spellStart"/>
      <w:r>
        <w:rPr>
          <w:rFonts w:ascii="Calisto MT" w:eastAsia="Calisto MT" w:hAnsi="Calisto MT" w:cs="Calisto MT"/>
          <w:b/>
          <w:spacing w:val="2"/>
          <w:sz w:val="28"/>
          <w:szCs w:val="28"/>
        </w:rPr>
        <w:t>r</w:t>
      </w:r>
      <w:r>
        <w:rPr>
          <w:rFonts w:ascii="Calisto MT" w:eastAsia="Calisto MT" w:hAnsi="Calisto MT" w:cs="Calisto MT"/>
          <w:b/>
          <w:spacing w:val="-3"/>
          <w:sz w:val="28"/>
          <w:szCs w:val="28"/>
        </w:rPr>
        <w:t>i</w:t>
      </w:r>
      <w:r>
        <w:rPr>
          <w:rFonts w:ascii="Calisto MT" w:eastAsia="Calisto MT" w:hAnsi="Calisto MT" w:cs="Calisto MT"/>
          <w:b/>
          <w:spacing w:val="2"/>
          <w:sz w:val="28"/>
          <w:szCs w:val="28"/>
        </w:rPr>
        <w:t>n</w:t>
      </w:r>
      <w:r>
        <w:rPr>
          <w:rFonts w:ascii="Calisto MT" w:eastAsia="Calisto MT" w:hAnsi="Calisto MT" w:cs="Calisto MT"/>
          <w:b/>
          <w:spacing w:val="-3"/>
          <w:sz w:val="28"/>
          <w:szCs w:val="28"/>
        </w:rPr>
        <w:t>g</w:t>
      </w:r>
      <w:r>
        <w:rPr>
          <w:rFonts w:ascii="Calisto MT" w:eastAsia="Calisto MT" w:hAnsi="Calisto MT" w:cs="Calisto MT"/>
          <w:b/>
          <w:spacing w:val="3"/>
          <w:sz w:val="28"/>
          <w:szCs w:val="28"/>
        </w:rPr>
        <w:t>k</w:t>
      </w:r>
      <w:r>
        <w:rPr>
          <w:rFonts w:ascii="Calisto MT" w:eastAsia="Calisto MT" w:hAnsi="Calisto MT" w:cs="Calisto MT"/>
          <w:b/>
          <w:sz w:val="28"/>
          <w:szCs w:val="28"/>
        </w:rPr>
        <w:t>a</w:t>
      </w:r>
      <w:r>
        <w:rPr>
          <w:rFonts w:ascii="Calisto MT" w:eastAsia="Calisto MT" w:hAnsi="Calisto MT" w:cs="Calisto MT"/>
          <w:b/>
          <w:spacing w:val="1"/>
          <w:sz w:val="28"/>
          <w:szCs w:val="28"/>
        </w:rPr>
        <w:t>s</w:t>
      </w:r>
      <w:proofErr w:type="spellEnd"/>
      <w:r>
        <w:rPr>
          <w:rFonts w:ascii="Calisto MT" w:eastAsia="Calisto MT" w:hAnsi="Calisto MT" w:cs="Calisto MT"/>
          <w:b/>
          <w:sz w:val="28"/>
          <w:szCs w:val="28"/>
        </w:rPr>
        <w:t>,</w:t>
      </w:r>
      <w:r>
        <w:rPr>
          <w:rFonts w:ascii="Calisto MT" w:eastAsia="Calisto MT" w:hAnsi="Calisto MT" w:cs="Calisto MT"/>
          <w:b/>
          <w:spacing w:val="-3"/>
          <w:sz w:val="28"/>
          <w:szCs w:val="28"/>
        </w:rPr>
        <w:t xml:space="preserve"> </w:t>
      </w:r>
      <w:proofErr w:type="spellStart"/>
      <w:r>
        <w:rPr>
          <w:rFonts w:ascii="Calisto MT" w:eastAsia="Calisto MT" w:hAnsi="Calisto MT" w:cs="Calisto MT"/>
          <w:b/>
          <w:spacing w:val="-1"/>
          <w:sz w:val="28"/>
          <w:szCs w:val="28"/>
        </w:rPr>
        <w:t>t</w:t>
      </w:r>
      <w:r>
        <w:rPr>
          <w:rFonts w:ascii="Calisto MT" w:eastAsia="Calisto MT" w:hAnsi="Calisto MT" w:cs="Calisto MT"/>
          <w:b/>
          <w:spacing w:val="-3"/>
          <w:sz w:val="28"/>
          <w:szCs w:val="28"/>
        </w:rPr>
        <w:t>i</w:t>
      </w:r>
      <w:r>
        <w:rPr>
          <w:rFonts w:ascii="Calisto MT" w:eastAsia="Calisto MT" w:hAnsi="Calisto MT" w:cs="Calisto MT"/>
          <w:b/>
          <w:spacing w:val="-2"/>
          <w:sz w:val="28"/>
          <w:szCs w:val="28"/>
        </w:rPr>
        <w:t>d</w:t>
      </w:r>
      <w:r>
        <w:rPr>
          <w:rFonts w:ascii="Calisto MT" w:eastAsia="Calisto MT" w:hAnsi="Calisto MT" w:cs="Calisto MT"/>
          <w:b/>
          <w:sz w:val="28"/>
          <w:szCs w:val="28"/>
        </w:rPr>
        <w:t>ak</w:t>
      </w:r>
      <w:proofErr w:type="spellEnd"/>
      <w:r>
        <w:rPr>
          <w:rFonts w:ascii="Calisto MT" w:eastAsia="Calisto MT" w:hAnsi="Calisto MT" w:cs="Calisto MT"/>
          <w:b/>
          <w:spacing w:val="2"/>
          <w:sz w:val="28"/>
          <w:szCs w:val="28"/>
        </w:rPr>
        <w:t xml:space="preserve"> </w:t>
      </w:r>
      <w:proofErr w:type="spellStart"/>
      <w:r>
        <w:rPr>
          <w:rFonts w:ascii="Calisto MT" w:eastAsia="Calisto MT" w:hAnsi="Calisto MT" w:cs="Calisto MT"/>
          <w:b/>
          <w:spacing w:val="-1"/>
          <w:sz w:val="28"/>
          <w:szCs w:val="28"/>
        </w:rPr>
        <w:t>t</w:t>
      </w:r>
      <w:r>
        <w:rPr>
          <w:rFonts w:ascii="Calisto MT" w:eastAsia="Calisto MT" w:hAnsi="Calisto MT" w:cs="Calisto MT"/>
          <w:b/>
          <w:spacing w:val="3"/>
          <w:sz w:val="28"/>
          <w:szCs w:val="28"/>
        </w:rPr>
        <w:t>e</w:t>
      </w:r>
      <w:r>
        <w:rPr>
          <w:rFonts w:ascii="Calisto MT" w:eastAsia="Calisto MT" w:hAnsi="Calisto MT" w:cs="Calisto MT"/>
          <w:b/>
          <w:spacing w:val="-3"/>
          <w:sz w:val="28"/>
          <w:szCs w:val="28"/>
        </w:rPr>
        <w:t>r</w:t>
      </w:r>
      <w:r>
        <w:rPr>
          <w:rFonts w:ascii="Calisto MT" w:eastAsia="Calisto MT" w:hAnsi="Calisto MT" w:cs="Calisto MT"/>
          <w:b/>
          <w:sz w:val="28"/>
          <w:szCs w:val="28"/>
        </w:rPr>
        <w:t>la</w:t>
      </w:r>
      <w:r>
        <w:rPr>
          <w:rFonts w:ascii="Calisto MT" w:eastAsia="Calisto MT" w:hAnsi="Calisto MT" w:cs="Calisto MT"/>
          <w:b/>
          <w:spacing w:val="1"/>
          <w:sz w:val="28"/>
          <w:szCs w:val="28"/>
        </w:rPr>
        <w:t>l</w:t>
      </w:r>
      <w:r>
        <w:rPr>
          <w:rFonts w:ascii="Calisto MT" w:eastAsia="Calisto MT" w:hAnsi="Calisto MT" w:cs="Calisto MT"/>
          <w:b/>
          <w:sz w:val="28"/>
          <w:szCs w:val="28"/>
        </w:rPr>
        <w:t>u</w:t>
      </w:r>
      <w:proofErr w:type="spellEnd"/>
      <w:r>
        <w:rPr>
          <w:rFonts w:ascii="Calisto MT" w:eastAsia="Calisto MT" w:hAnsi="Calisto MT" w:cs="Calisto MT"/>
          <w:b/>
          <w:spacing w:val="7"/>
          <w:sz w:val="28"/>
          <w:szCs w:val="28"/>
        </w:rPr>
        <w:t xml:space="preserve"> </w:t>
      </w:r>
      <w:proofErr w:type="spellStart"/>
      <w:r>
        <w:rPr>
          <w:rFonts w:ascii="Calisto MT" w:eastAsia="Calisto MT" w:hAnsi="Calisto MT" w:cs="Calisto MT"/>
          <w:b/>
          <w:spacing w:val="-2"/>
          <w:sz w:val="28"/>
          <w:szCs w:val="28"/>
        </w:rPr>
        <w:t>p</w:t>
      </w:r>
      <w:r>
        <w:rPr>
          <w:rFonts w:ascii="Calisto MT" w:eastAsia="Calisto MT" w:hAnsi="Calisto MT" w:cs="Calisto MT"/>
          <w:b/>
          <w:sz w:val="28"/>
          <w:szCs w:val="28"/>
        </w:rPr>
        <w:t>a</w:t>
      </w:r>
      <w:r>
        <w:rPr>
          <w:rFonts w:ascii="Calisto MT" w:eastAsia="Calisto MT" w:hAnsi="Calisto MT" w:cs="Calisto MT"/>
          <w:b/>
          <w:spacing w:val="2"/>
          <w:sz w:val="28"/>
          <w:szCs w:val="28"/>
        </w:rPr>
        <w:t>n</w:t>
      </w:r>
      <w:r>
        <w:rPr>
          <w:rFonts w:ascii="Calisto MT" w:eastAsia="Calisto MT" w:hAnsi="Calisto MT" w:cs="Calisto MT"/>
          <w:b/>
          <w:spacing w:val="-2"/>
          <w:sz w:val="28"/>
          <w:szCs w:val="28"/>
        </w:rPr>
        <w:t>j</w:t>
      </w:r>
      <w:r>
        <w:rPr>
          <w:rFonts w:ascii="Calisto MT" w:eastAsia="Calisto MT" w:hAnsi="Calisto MT" w:cs="Calisto MT"/>
          <w:b/>
          <w:sz w:val="28"/>
          <w:szCs w:val="28"/>
        </w:rPr>
        <w:t>a</w:t>
      </w:r>
      <w:r>
        <w:rPr>
          <w:rFonts w:ascii="Calisto MT" w:eastAsia="Calisto MT" w:hAnsi="Calisto MT" w:cs="Calisto MT"/>
          <w:b/>
          <w:spacing w:val="2"/>
          <w:sz w:val="28"/>
          <w:szCs w:val="28"/>
        </w:rPr>
        <w:t>n</w:t>
      </w:r>
      <w:r>
        <w:rPr>
          <w:rFonts w:ascii="Calisto MT" w:eastAsia="Calisto MT" w:hAnsi="Calisto MT" w:cs="Calisto MT"/>
          <w:b/>
          <w:sz w:val="28"/>
          <w:szCs w:val="28"/>
        </w:rPr>
        <w:t>g</w:t>
      </w:r>
      <w:proofErr w:type="spellEnd"/>
      <w:r>
        <w:rPr>
          <w:rFonts w:ascii="Calisto MT" w:eastAsia="Calisto MT" w:hAnsi="Calisto MT" w:cs="Calisto MT"/>
          <w:b/>
          <w:sz w:val="28"/>
          <w:szCs w:val="28"/>
        </w:rPr>
        <w:t xml:space="preserve"> </w:t>
      </w:r>
      <w:r>
        <w:rPr>
          <w:rFonts w:ascii="Calisto MT" w:eastAsia="Calisto MT" w:hAnsi="Calisto MT" w:cs="Calisto MT"/>
          <w:b/>
          <w:spacing w:val="2"/>
          <w:sz w:val="28"/>
          <w:szCs w:val="28"/>
        </w:rPr>
        <w:t>(</w:t>
      </w:r>
      <w:r>
        <w:rPr>
          <w:rFonts w:ascii="Calisto MT" w:eastAsia="Calisto MT" w:hAnsi="Calisto MT" w:cs="Calisto MT"/>
          <w:b/>
          <w:spacing w:val="1"/>
          <w:sz w:val="28"/>
          <w:szCs w:val="28"/>
        </w:rPr>
        <w:t>m</w:t>
      </w:r>
      <w:r>
        <w:rPr>
          <w:rFonts w:ascii="Calisto MT" w:eastAsia="Calisto MT" w:hAnsi="Calisto MT" w:cs="Calisto MT"/>
          <w:b/>
          <w:sz w:val="28"/>
          <w:szCs w:val="28"/>
        </w:rPr>
        <w:t>a</w:t>
      </w:r>
      <w:r>
        <w:rPr>
          <w:rFonts w:ascii="Calisto MT" w:eastAsia="Calisto MT" w:hAnsi="Calisto MT" w:cs="Calisto MT"/>
          <w:b/>
          <w:spacing w:val="2"/>
          <w:sz w:val="28"/>
          <w:szCs w:val="28"/>
        </w:rPr>
        <w:t>x</w:t>
      </w:r>
      <w:r>
        <w:rPr>
          <w:rFonts w:ascii="Calisto MT" w:eastAsia="Calisto MT" w:hAnsi="Calisto MT" w:cs="Calisto MT"/>
          <w:b/>
          <w:spacing w:val="-3"/>
          <w:sz w:val="28"/>
          <w:szCs w:val="28"/>
        </w:rPr>
        <w:t>1</w:t>
      </w:r>
      <w:r>
        <w:rPr>
          <w:rFonts w:ascii="Calisto MT" w:eastAsia="Calisto MT" w:hAnsi="Calisto MT" w:cs="Calisto MT"/>
          <w:b/>
          <w:sz w:val="28"/>
          <w:szCs w:val="28"/>
        </w:rPr>
        <w:t>5</w:t>
      </w:r>
      <w:r>
        <w:rPr>
          <w:rFonts w:ascii="Calisto MT" w:eastAsia="Calisto MT" w:hAnsi="Calisto MT" w:cs="Calisto MT"/>
          <w:b/>
          <w:spacing w:val="1"/>
          <w:sz w:val="28"/>
          <w:szCs w:val="28"/>
        </w:rPr>
        <w:t xml:space="preserve"> </w:t>
      </w:r>
      <w:r>
        <w:rPr>
          <w:rFonts w:ascii="Calisto MT" w:eastAsia="Calisto MT" w:hAnsi="Calisto MT" w:cs="Calisto MT"/>
          <w:b/>
          <w:spacing w:val="3"/>
          <w:sz w:val="28"/>
          <w:szCs w:val="28"/>
        </w:rPr>
        <w:t>k</w:t>
      </w:r>
      <w:r>
        <w:rPr>
          <w:rFonts w:ascii="Calisto MT" w:eastAsia="Calisto MT" w:hAnsi="Calisto MT" w:cs="Calisto MT"/>
          <w:b/>
          <w:sz w:val="28"/>
          <w:szCs w:val="28"/>
        </w:rPr>
        <w:t>a</w:t>
      </w:r>
      <w:r>
        <w:rPr>
          <w:rFonts w:ascii="Calisto MT" w:eastAsia="Calisto MT" w:hAnsi="Calisto MT" w:cs="Calisto MT"/>
          <w:b/>
          <w:spacing w:val="-1"/>
          <w:sz w:val="28"/>
          <w:szCs w:val="28"/>
        </w:rPr>
        <w:t>t</w:t>
      </w:r>
      <w:r>
        <w:rPr>
          <w:rFonts w:ascii="Calisto MT" w:eastAsia="Calisto MT" w:hAnsi="Calisto MT" w:cs="Calisto MT"/>
          <w:b/>
          <w:sz w:val="28"/>
          <w:szCs w:val="28"/>
        </w:rPr>
        <w:t>a</w:t>
      </w:r>
      <w:r>
        <w:rPr>
          <w:rFonts w:ascii="Calisto MT" w:eastAsia="Calisto MT" w:hAnsi="Calisto MT" w:cs="Calisto MT"/>
          <w:b/>
          <w:spacing w:val="1"/>
          <w:sz w:val="28"/>
          <w:szCs w:val="28"/>
        </w:rPr>
        <w:t>)</w:t>
      </w:r>
      <w:r>
        <w:rPr>
          <w:rFonts w:ascii="Calisto MT" w:eastAsia="Calisto MT" w:hAnsi="Calisto MT" w:cs="Calisto MT"/>
          <w:b/>
          <w:sz w:val="28"/>
          <w:szCs w:val="28"/>
        </w:rPr>
        <w:t>,</w:t>
      </w:r>
      <w:r>
        <w:rPr>
          <w:rFonts w:ascii="Calisto MT" w:eastAsia="Calisto MT" w:hAnsi="Calisto MT" w:cs="Calisto MT"/>
          <w:b/>
          <w:spacing w:val="-3"/>
          <w:sz w:val="28"/>
          <w:szCs w:val="28"/>
        </w:rPr>
        <w:t xml:space="preserve"> </w:t>
      </w:r>
      <w:proofErr w:type="spellStart"/>
      <w:r>
        <w:rPr>
          <w:rFonts w:ascii="Calisto MT" w:eastAsia="Calisto MT" w:hAnsi="Calisto MT" w:cs="Calisto MT"/>
          <w:b/>
          <w:spacing w:val="-1"/>
          <w:sz w:val="28"/>
          <w:szCs w:val="28"/>
        </w:rPr>
        <w:t>t</w:t>
      </w:r>
      <w:r>
        <w:rPr>
          <w:rFonts w:ascii="Calisto MT" w:eastAsia="Calisto MT" w:hAnsi="Calisto MT" w:cs="Calisto MT"/>
          <w:b/>
          <w:spacing w:val="-3"/>
          <w:sz w:val="28"/>
          <w:szCs w:val="28"/>
        </w:rPr>
        <w:t>i</w:t>
      </w:r>
      <w:r>
        <w:rPr>
          <w:rFonts w:ascii="Calisto MT" w:eastAsia="Calisto MT" w:hAnsi="Calisto MT" w:cs="Calisto MT"/>
          <w:b/>
          <w:spacing w:val="-2"/>
          <w:sz w:val="28"/>
          <w:szCs w:val="28"/>
        </w:rPr>
        <w:t>d</w:t>
      </w:r>
      <w:r>
        <w:rPr>
          <w:rFonts w:ascii="Calisto MT" w:eastAsia="Calisto MT" w:hAnsi="Calisto MT" w:cs="Calisto MT"/>
          <w:b/>
          <w:sz w:val="28"/>
          <w:szCs w:val="28"/>
        </w:rPr>
        <w:t>ak</w:t>
      </w:r>
      <w:proofErr w:type="spellEnd"/>
      <w:r>
        <w:rPr>
          <w:rFonts w:ascii="Calisto MT" w:eastAsia="Calisto MT" w:hAnsi="Calisto MT" w:cs="Calisto MT"/>
          <w:b/>
          <w:spacing w:val="2"/>
          <w:sz w:val="28"/>
          <w:szCs w:val="28"/>
        </w:rPr>
        <w:t xml:space="preserve"> </w:t>
      </w:r>
      <w:proofErr w:type="spellStart"/>
      <w:r>
        <w:rPr>
          <w:rFonts w:ascii="Calisto MT" w:eastAsia="Calisto MT" w:hAnsi="Calisto MT" w:cs="Calisto MT"/>
          <w:b/>
          <w:spacing w:val="1"/>
          <w:sz w:val="28"/>
          <w:szCs w:val="28"/>
        </w:rPr>
        <w:t>m</w:t>
      </w:r>
      <w:r>
        <w:rPr>
          <w:rFonts w:ascii="Calisto MT" w:eastAsia="Calisto MT" w:hAnsi="Calisto MT" w:cs="Calisto MT"/>
          <w:b/>
          <w:spacing w:val="-1"/>
          <w:sz w:val="28"/>
          <w:szCs w:val="28"/>
        </w:rPr>
        <w:t>e</w:t>
      </w:r>
      <w:r>
        <w:rPr>
          <w:rFonts w:ascii="Calisto MT" w:eastAsia="Calisto MT" w:hAnsi="Calisto MT" w:cs="Calisto MT"/>
          <w:b/>
          <w:spacing w:val="2"/>
          <w:sz w:val="28"/>
          <w:szCs w:val="28"/>
        </w:rPr>
        <w:t>n</w:t>
      </w:r>
      <w:r>
        <w:rPr>
          <w:rFonts w:ascii="Calisto MT" w:eastAsia="Calisto MT" w:hAnsi="Calisto MT" w:cs="Calisto MT"/>
          <w:b/>
          <w:spacing w:val="-3"/>
          <w:sz w:val="28"/>
          <w:szCs w:val="28"/>
        </w:rPr>
        <w:t>g</w:t>
      </w:r>
      <w:r>
        <w:rPr>
          <w:rFonts w:ascii="Calisto MT" w:eastAsia="Calisto MT" w:hAnsi="Calisto MT" w:cs="Calisto MT"/>
          <w:b/>
          <w:sz w:val="28"/>
          <w:szCs w:val="28"/>
        </w:rPr>
        <w:t>a</w:t>
      </w:r>
      <w:r>
        <w:rPr>
          <w:rFonts w:ascii="Calisto MT" w:eastAsia="Calisto MT" w:hAnsi="Calisto MT" w:cs="Calisto MT"/>
          <w:b/>
          <w:spacing w:val="2"/>
          <w:sz w:val="28"/>
          <w:szCs w:val="28"/>
        </w:rPr>
        <w:t>n</w:t>
      </w:r>
      <w:r>
        <w:rPr>
          <w:rFonts w:ascii="Calisto MT" w:eastAsia="Calisto MT" w:hAnsi="Calisto MT" w:cs="Calisto MT"/>
          <w:b/>
          <w:spacing w:val="-2"/>
          <w:sz w:val="28"/>
          <w:szCs w:val="28"/>
        </w:rPr>
        <w:t>d</w:t>
      </w:r>
      <w:r>
        <w:rPr>
          <w:rFonts w:ascii="Calisto MT" w:eastAsia="Calisto MT" w:hAnsi="Calisto MT" w:cs="Calisto MT"/>
          <w:b/>
          <w:sz w:val="28"/>
          <w:szCs w:val="28"/>
        </w:rPr>
        <w:t>u</w:t>
      </w:r>
      <w:r>
        <w:rPr>
          <w:rFonts w:ascii="Calisto MT" w:eastAsia="Calisto MT" w:hAnsi="Calisto MT" w:cs="Calisto MT"/>
          <w:b/>
          <w:spacing w:val="3"/>
          <w:sz w:val="28"/>
          <w:szCs w:val="28"/>
        </w:rPr>
        <w:t>n</w:t>
      </w:r>
      <w:r>
        <w:rPr>
          <w:rFonts w:ascii="Calisto MT" w:eastAsia="Calisto MT" w:hAnsi="Calisto MT" w:cs="Calisto MT"/>
          <w:b/>
          <w:sz w:val="28"/>
          <w:szCs w:val="28"/>
        </w:rPr>
        <w:t>g</w:t>
      </w:r>
      <w:proofErr w:type="spellEnd"/>
      <w:r>
        <w:rPr>
          <w:rFonts w:ascii="Calisto MT" w:eastAsia="Calisto MT" w:hAnsi="Calisto MT" w:cs="Calisto MT"/>
          <w:b/>
          <w:spacing w:val="-4"/>
          <w:sz w:val="28"/>
          <w:szCs w:val="28"/>
        </w:rPr>
        <w:t xml:space="preserve"> </w:t>
      </w:r>
      <w:r>
        <w:rPr>
          <w:rFonts w:ascii="Calisto MT" w:eastAsia="Calisto MT" w:hAnsi="Calisto MT" w:cs="Calisto MT"/>
          <w:b/>
          <w:spacing w:val="-1"/>
          <w:sz w:val="28"/>
          <w:szCs w:val="28"/>
        </w:rPr>
        <w:t>f</w:t>
      </w:r>
      <w:r>
        <w:rPr>
          <w:rFonts w:ascii="Calisto MT" w:eastAsia="Calisto MT" w:hAnsi="Calisto MT" w:cs="Calisto MT"/>
          <w:b/>
          <w:sz w:val="28"/>
          <w:szCs w:val="28"/>
        </w:rPr>
        <w:t>o</w:t>
      </w:r>
      <w:r>
        <w:rPr>
          <w:rFonts w:ascii="Calisto MT" w:eastAsia="Calisto MT" w:hAnsi="Calisto MT" w:cs="Calisto MT"/>
          <w:b/>
          <w:spacing w:val="-2"/>
          <w:sz w:val="28"/>
          <w:szCs w:val="28"/>
        </w:rPr>
        <w:t>r</w:t>
      </w:r>
      <w:r>
        <w:rPr>
          <w:rFonts w:ascii="Calisto MT" w:eastAsia="Calisto MT" w:hAnsi="Calisto MT" w:cs="Calisto MT"/>
          <w:b/>
          <w:spacing w:val="1"/>
          <w:sz w:val="28"/>
          <w:szCs w:val="28"/>
        </w:rPr>
        <w:t>m</w:t>
      </w:r>
      <w:r>
        <w:rPr>
          <w:rFonts w:ascii="Calisto MT" w:eastAsia="Calisto MT" w:hAnsi="Calisto MT" w:cs="Calisto MT"/>
          <w:b/>
          <w:sz w:val="28"/>
          <w:szCs w:val="28"/>
        </w:rPr>
        <w:t>u</w:t>
      </w:r>
      <w:r>
        <w:rPr>
          <w:rFonts w:ascii="Calisto MT" w:eastAsia="Calisto MT" w:hAnsi="Calisto MT" w:cs="Calisto MT"/>
          <w:b/>
          <w:spacing w:val="1"/>
          <w:sz w:val="28"/>
          <w:szCs w:val="28"/>
        </w:rPr>
        <w:t>l</w:t>
      </w:r>
      <w:r>
        <w:rPr>
          <w:rFonts w:ascii="Calisto MT" w:eastAsia="Calisto MT" w:hAnsi="Calisto MT" w:cs="Calisto MT"/>
          <w:b/>
          <w:sz w:val="28"/>
          <w:szCs w:val="28"/>
        </w:rPr>
        <w:t>a</w:t>
      </w:r>
      <w:r>
        <w:rPr>
          <w:rFonts w:ascii="Calisto MT" w:eastAsia="Calisto MT" w:hAnsi="Calisto MT" w:cs="Calisto MT"/>
          <w:b/>
          <w:spacing w:val="4"/>
          <w:sz w:val="28"/>
          <w:szCs w:val="28"/>
        </w:rPr>
        <w:t xml:space="preserve"> </w:t>
      </w:r>
      <w:r>
        <w:rPr>
          <w:rFonts w:ascii="Calisto MT" w:eastAsia="Calisto MT" w:hAnsi="Calisto MT" w:cs="Calisto MT"/>
          <w:b/>
          <w:sz w:val="28"/>
          <w:szCs w:val="28"/>
        </w:rPr>
        <w:t xml:space="preserve">&amp; </w:t>
      </w:r>
      <w:proofErr w:type="spellStart"/>
      <w:r>
        <w:rPr>
          <w:rFonts w:ascii="Calisto MT" w:eastAsia="Calisto MT" w:hAnsi="Calisto MT" w:cs="Calisto MT"/>
          <w:b/>
          <w:sz w:val="28"/>
          <w:szCs w:val="28"/>
        </w:rPr>
        <w:t>ob</w:t>
      </w:r>
      <w:r>
        <w:rPr>
          <w:rFonts w:ascii="Calisto MT" w:eastAsia="Calisto MT" w:hAnsi="Calisto MT" w:cs="Calisto MT"/>
          <w:b/>
          <w:spacing w:val="-2"/>
          <w:sz w:val="28"/>
          <w:szCs w:val="28"/>
        </w:rPr>
        <w:t>j</w:t>
      </w:r>
      <w:r>
        <w:rPr>
          <w:rFonts w:ascii="Calisto MT" w:eastAsia="Calisto MT" w:hAnsi="Calisto MT" w:cs="Calisto MT"/>
          <w:b/>
          <w:spacing w:val="3"/>
          <w:sz w:val="28"/>
          <w:szCs w:val="28"/>
        </w:rPr>
        <w:t>e</w:t>
      </w:r>
      <w:r>
        <w:rPr>
          <w:rFonts w:ascii="Calisto MT" w:eastAsia="Calisto MT" w:hAnsi="Calisto MT" w:cs="Calisto MT"/>
          <w:b/>
          <w:sz w:val="28"/>
          <w:szCs w:val="28"/>
        </w:rPr>
        <w:t>k</w:t>
      </w:r>
      <w:proofErr w:type="spellEnd"/>
      <w:r>
        <w:rPr>
          <w:rFonts w:ascii="Calisto MT" w:eastAsia="Calisto MT" w:hAnsi="Calisto MT" w:cs="Calisto MT"/>
          <w:b/>
          <w:spacing w:val="2"/>
          <w:sz w:val="28"/>
          <w:szCs w:val="28"/>
        </w:rPr>
        <w:t xml:space="preserve"> </w:t>
      </w:r>
      <w:proofErr w:type="spellStart"/>
      <w:r>
        <w:rPr>
          <w:rFonts w:ascii="Calisto MT" w:eastAsia="Calisto MT" w:hAnsi="Calisto MT" w:cs="Calisto MT"/>
          <w:b/>
          <w:spacing w:val="-2"/>
          <w:sz w:val="28"/>
          <w:szCs w:val="28"/>
        </w:rPr>
        <w:t>p</w:t>
      </w:r>
      <w:r>
        <w:rPr>
          <w:rFonts w:ascii="Calisto MT" w:eastAsia="Calisto MT" w:hAnsi="Calisto MT" w:cs="Calisto MT"/>
          <w:b/>
          <w:spacing w:val="3"/>
          <w:sz w:val="28"/>
          <w:szCs w:val="28"/>
        </w:rPr>
        <w:t>e</w:t>
      </w:r>
      <w:r>
        <w:rPr>
          <w:rFonts w:ascii="Calisto MT" w:eastAsia="Calisto MT" w:hAnsi="Calisto MT" w:cs="Calisto MT"/>
          <w:b/>
          <w:spacing w:val="-2"/>
          <w:sz w:val="28"/>
          <w:szCs w:val="28"/>
        </w:rPr>
        <w:t>n</w:t>
      </w:r>
      <w:r>
        <w:rPr>
          <w:rFonts w:ascii="Calisto MT" w:eastAsia="Calisto MT" w:hAnsi="Calisto MT" w:cs="Calisto MT"/>
          <w:b/>
          <w:spacing w:val="3"/>
          <w:sz w:val="28"/>
          <w:szCs w:val="28"/>
        </w:rPr>
        <w:t>e</w:t>
      </w:r>
      <w:r>
        <w:rPr>
          <w:rFonts w:ascii="Calisto MT" w:eastAsia="Calisto MT" w:hAnsi="Calisto MT" w:cs="Calisto MT"/>
          <w:b/>
          <w:sz w:val="28"/>
          <w:szCs w:val="28"/>
        </w:rPr>
        <w:t>l</w:t>
      </w:r>
      <w:r>
        <w:rPr>
          <w:rFonts w:ascii="Calisto MT" w:eastAsia="Calisto MT" w:hAnsi="Calisto MT" w:cs="Calisto MT"/>
          <w:b/>
          <w:spacing w:val="-2"/>
          <w:sz w:val="28"/>
          <w:szCs w:val="28"/>
        </w:rPr>
        <w:t>i</w:t>
      </w:r>
      <w:r>
        <w:rPr>
          <w:rFonts w:ascii="Calisto MT" w:eastAsia="Calisto MT" w:hAnsi="Calisto MT" w:cs="Calisto MT"/>
          <w:b/>
          <w:spacing w:val="-1"/>
          <w:sz w:val="28"/>
          <w:szCs w:val="28"/>
        </w:rPr>
        <w:t>t</w:t>
      </w:r>
      <w:r>
        <w:rPr>
          <w:rFonts w:ascii="Calisto MT" w:eastAsia="Calisto MT" w:hAnsi="Calisto MT" w:cs="Calisto MT"/>
          <w:b/>
          <w:spacing w:val="-3"/>
          <w:sz w:val="28"/>
          <w:szCs w:val="28"/>
        </w:rPr>
        <w:t>i</w:t>
      </w:r>
      <w:r>
        <w:rPr>
          <w:rFonts w:ascii="Calisto MT" w:eastAsia="Calisto MT" w:hAnsi="Calisto MT" w:cs="Calisto MT"/>
          <w:b/>
          <w:sz w:val="28"/>
          <w:szCs w:val="28"/>
        </w:rPr>
        <w:t>a</w:t>
      </w:r>
      <w:r>
        <w:rPr>
          <w:rFonts w:ascii="Calisto MT" w:eastAsia="Calisto MT" w:hAnsi="Calisto MT" w:cs="Calisto MT"/>
          <w:b/>
          <w:spacing w:val="4"/>
          <w:sz w:val="28"/>
          <w:szCs w:val="28"/>
        </w:rPr>
        <w:t>n</w:t>
      </w:r>
      <w:proofErr w:type="spellEnd"/>
      <w:r>
        <w:rPr>
          <w:rFonts w:ascii="Calisto MT" w:eastAsia="Calisto MT" w:hAnsi="Calisto MT" w:cs="Calisto MT"/>
          <w:b/>
          <w:sz w:val="28"/>
          <w:szCs w:val="28"/>
        </w:rPr>
        <w:t xml:space="preserve">, </w:t>
      </w:r>
      <w:proofErr w:type="spellStart"/>
      <w:r>
        <w:rPr>
          <w:rFonts w:ascii="Calisto MT" w:eastAsia="Calisto MT" w:hAnsi="Calisto MT" w:cs="Calisto MT"/>
          <w:b/>
          <w:spacing w:val="1"/>
          <w:sz w:val="28"/>
          <w:szCs w:val="28"/>
        </w:rPr>
        <w:t>m</w:t>
      </w:r>
      <w:r>
        <w:rPr>
          <w:rFonts w:ascii="Calisto MT" w:eastAsia="Calisto MT" w:hAnsi="Calisto MT" w:cs="Calisto MT"/>
          <w:b/>
          <w:spacing w:val="-1"/>
          <w:sz w:val="28"/>
          <w:szCs w:val="28"/>
        </w:rPr>
        <w:t>e</w:t>
      </w:r>
      <w:r>
        <w:rPr>
          <w:rFonts w:ascii="Calisto MT" w:eastAsia="Calisto MT" w:hAnsi="Calisto MT" w:cs="Calisto MT"/>
          <w:b/>
          <w:spacing w:val="2"/>
          <w:sz w:val="28"/>
          <w:szCs w:val="28"/>
        </w:rPr>
        <w:t>n</w:t>
      </w:r>
      <w:r>
        <w:rPr>
          <w:rFonts w:ascii="Calisto MT" w:eastAsia="Calisto MT" w:hAnsi="Calisto MT" w:cs="Calisto MT"/>
          <w:b/>
          <w:spacing w:val="-3"/>
          <w:sz w:val="28"/>
          <w:szCs w:val="28"/>
        </w:rPr>
        <w:t>gg</w:t>
      </w:r>
      <w:r>
        <w:rPr>
          <w:rFonts w:ascii="Calisto MT" w:eastAsia="Calisto MT" w:hAnsi="Calisto MT" w:cs="Calisto MT"/>
          <w:b/>
          <w:sz w:val="28"/>
          <w:szCs w:val="28"/>
        </w:rPr>
        <w:t>u</w:t>
      </w:r>
      <w:r>
        <w:rPr>
          <w:rFonts w:ascii="Calisto MT" w:eastAsia="Calisto MT" w:hAnsi="Calisto MT" w:cs="Calisto MT"/>
          <w:b/>
          <w:spacing w:val="3"/>
          <w:sz w:val="28"/>
          <w:szCs w:val="28"/>
        </w:rPr>
        <w:t>n</w:t>
      </w:r>
      <w:r>
        <w:rPr>
          <w:rFonts w:ascii="Calisto MT" w:eastAsia="Calisto MT" w:hAnsi="Calisto MT" w:cs="Calisto MT"/>
          <w:b/>
          <w:sz w:val="28"/>
          <w:szCs w:val="28"/>
        </w:rPr>
        <w:t>a</w:t>
      </w:r>
      <w:r>
        <w:rPr>
          <w:rFonts w:ascii="Calisto MT" w:eastAsia="Calisto MT" w:hAnsi="Calisto MT" w:cs="Calisto MT"/>
          <w:b/>
          <w:spacing w:val="3"/>
          <w:sz w:val="28"/>
          <w:szCs w:val="28"/>
        </w:rPr>
        <w:t>k</w:t>
      </w:r>
      <w:r>
        <w:rPr>
          <w:rFonts w:ascii="Calisto MT" w:eastAsia="Calisto MT" w:hAnsi="Calisto MT" w:cs="Calisto MT"/>
          <w:b/>
          <w:sz w:val="28"/>
          <w:szCs w:val="28"/>
        </w:rPr>
        <w:t>an</w:t>
      </w:r>
      <w:proofErr w:type="spellEnd"/>
      <w:r>
        <w:rPr>
          <w:rFonts w:ascii="Calisto MT" w:eastAsia="Calisto MT" w:hAnsi="Calisto MT" w:cs="Calisto MT"/>
          <w:b/>
          <w:spacing w:val="1"/>
          <w:sz w:val="28"/>
          <w:szCs w:val="28"/>
        </w:rPr>
        <w:t xml:space="preserve"> s</w:t>
      </w:r>
      <w:r>
        <w:rPr>
          <w:rFonts w:ascii="Calisto MT" w:eastAsia="Calisto MT" w:hAnsi="Calisto MT" w:cs="Calisto MT"/>
          <w:b/>
          <w:spacing w:val="-1"/>
          <w:sz w:val="28"/>
          <w:szCs w:val="28"/>
        </w:rPr>
        <w:t>t</w:t>
      </w:r>
      <w:r>
        <w:rPr>
          <w:rFonts w:ascii="Calisto MT" w:eastAsia="Calisto MT" w:hAnsi="Calisto MT" w:cs="Calisto MT"/>
          <w:b/>
          <w:sz w:val="28"/>
          <w:szCs w:val="28"/>
        </w:rPr>
        <w:t>y</w:t>
      </w:r>
      <w:r>
        <w:rPr>
          <w:rFonts w:ascii="Calisto MT" w:eastAsia="Calisto MT" w:hAnsi="Calisto MT" w:cs="Calisto MT"/>
          <w:b/>
          <w:spacing w:val="-4"/>
          <w:sz w:val="28"/>
          <w:szCs w:val="28"/>
        </w:rPr>
        <w:t>l</w:t>
      </w:r>
      <w:r>
        <w:rPr>
          <w:rFonts w:ascii="Calisto MT" w:eastAsia="Calisto MT" w:hAnsi="Calisto MT" w:cs="Calisto MT"/>
          <w:b/>
          <w:sz w:val="28"/>
          <w:szCs w:val="28"/>
        </w:rPr>
        <w:t>e</w:t>
      </w:r>
      <w:r>
        <w:rPr>
          <w:rFonts w:ascii="Calisto MT" w:eastAsia="Calisto MT" w:hAnsi="Calisto MT" w:cs="Calisto MT"/>
          <w:b/>
          <w:spacing w:val="2"/>
          <w:sz w:val="28"/>
          <w:szCs w:val="28"/>
        </w:rPr>
        <w:t xml:space="preserve"> C</w:t>
      </w:r>
      <w:r>
        <w:rPr>
          <w:rFonts w:ascii="Calisto MT" w:eastAsia="Calisto MT" w:hAnsi="Calisto MT" w:cs="Calisto MT"/>
          <w:b/>
          <w:sz w:val="28"/>
          <w:szCs w:val="28"/>
        </w:rPr>
        <w:t>a</w:t>
      </w:r>
      <w:r>
        <w:rPr>
          <w:rFonts w:ascii="Calisto MT" w:eastAsia="Calisto MT" w:hAnsi="Calisto MT" w:cs="Calisto MT"/>
          <w:b/>
          <w:spacing w:val="-2"/>
          <w:sz w:val="28"/>
          <w:szCs w:val="28"/>
        </w:rPr>
        <w:t>p</w:t>
      </w:r>
      <w:r>
        <w:rPr>
          <w:rFonts w:ascii="Calisto MT" w:eastAsia="Calisto MT" w:hAnsi="Calisto MT" w:cs="Calisto MT"/>
          <w:b/>
          <w:spacing w:val="-3"/>
          <w:sz w:val="28"/>
          <w:szCs w:val="28"/>
        </w:rPr>
        <w:t>i</w:t>
      </w:r>
      <w:r>
        <w:rPr>
          <w:rFonts w:ascii="Calisto MT" w:eastAsia="Calisto MT" w:hAnsi="Calisto MT" w:cs="Calisto MT"/>
          <w:b/>
          <w:spacing w:val="-1"/>
          <w:sz w:val="28"/>
          <w:szCs w:val="28"/>
        </w:rPr>
        <w:t>t</w:t>
      </w:r>
      <w:r>
        <w:rPr>
          <w:rFonts w:ascii="Calisto MT" w:eastAsia="Calisto MT" w:hAnsi="Calisto MT" w:cs="Calisto MT"/>
          <w:b/>
          <w:sz w:val="28"/>
          <w:szCs w:val="28"/>
        </w:rPr>
        <w:t xml:space="preserve">al </w:t>
      </w:r>
      <w:r>
        <w:rPr>
          <w:rFonts w:ascii="Calisto MT" w:eastAsia="Calisto MT" w:hAnsi="Calisto MT" w:cs="Calisto MT"/>
          <w:b/>
          <w:spacing w:val="-2"/>
          <w:sz w:val="28"/>
          <w:szCs w:val="28"/>
        </w:rPr>
        <w:t>E</w:t>
      </w:r>
      <w:r>
        <w:rPr>
          <w:rFonts w:ascii="Calisto MT" w:eastAsia="Calisto MT" w:hAnsi="Calisto MT" w:cs="Calisto MT"/>
          <w:b/>
          <w:sz w:val="28"/>
          <w:szCs w:val="28"/>
        </w:rPr>
        <w:t>ach</w:t>
      </w:r>
      <w:r>
        <w:rPr>
          <w:rFonts w:ascii="Calisto MT" w:eastAsia="Calisto MT" w:hAnsi="Calisto MT" w:cs="Calisto MT"/>
          <w:b/>
          <w:spacing w:val="1"/>
          <w:sz w:val="28"/>
          <w:szCs w:val="28"/>
        </w:rPr>
        <w:t xml:space="preserve"> </w:t>
      </w:r>
      <w:r>
        <w:rPr>
          <w:rFonts w:ascii="Calisto MT" w:eastAsia="Calisto MT" w:hAnsi="Calisto MT" w:cs="Calisto MT"/>
          <w:b/>
          <w:spacing w:val="2"/>
          <w:sz w:val="28"/>
          <w:szCs w:val="28"/>
        </w:rPr>
        <w:t>W</w:t>
      </w:r>
      <w:r>
        <w:rPr>
          <w:rFonts w:ascii="Calisto MT" w:eastAsia="Calisto MT" w:hAnsi="Calisto MT" w:cs="Calisto MT"/>
          <w:b/>
          <w:sz w:val="28"/>
          <w:szCs w:val="28"/>
        </w:rPr>
        <w:t>o</w:t>
      </w:r>
      <w:r>
        <w:rPr>
          <w:rFonts w:ascii="Calisto MT" w:eastAsia="Calisto MT" w:hAnsi="Calisto MT" w:cs="Calisto MT"/>
          <w:b/>
          <w:spacing w:val="-2"/>
          <w:sz w:val="28"/>
          <w:szCs w:val="28"/>
        </w:rPr>
        <w:t>r</w:t>
      </w:r>
      <w:r>
        <w:rPr>
          <w:rFonts w:ascii="Calisto MT" w:eastAsia="Calisto MT" w:hAnsi="Calisto MT" w:cs="Calisto MT"/>
          <w:b/>
          <w:sz w:val="28"/>
          <w:szCs w:val="28"/>
        </w:rPr>
        <w:t>d</w:t>
      </w:r>
    </w:p>
    <w:p w:rsidR="004E0E29" w:rsidRDefault="004E0E29">
      <w:pPr>
        <w:spacing w:before="12" w:line="280" w:lineRule="exact"/>
        <w:rPr>
          <w:sz w:val="28"/>
          <w:szCs w:val="28"/>
        </w:rPr>
      </w:pPr>
    </w:p>
    <w:p w:rsidR="004E0E29" w:rsidRDefault="007E68A9">
      <w:pPr>
        <w:ind w:left="271"/>
        <w:rPr>
          <w:rFonts w:ascii="Calisto MT" w:eastAsia="Calisto MT" w:hAnsi="Calisto MT" w:cs="Calisto MT"/>
        </w:rPr>
      </w:pPr>
      <w:proofErr w:type="spellStart"/>
      <w:r>
        <w:rPr>
          <w:rFonts w:ascii="Calisto MT" w:eastAsia="Calisto MT" w:hAnsi="Calisto MT" w:cs="Calisto MT"/>
          <w:b/>
        </w:rPr>
        <w:t>Penulis</w:t>
      </w:r>
      <w:proofErr w:type="spellEnd"/>
      <w:r>
        <w:rPr>
          <w:rFonts w:ascii="Calisto MT" w:eastAsia="Calisto MT" w:hAnsi="Calisto MT" w:cs="Calisto MT"/>
          <w:b/>
        </w:rPr>
        <w:t xml:space="preserve"> 1 </w:t>
      </w:r>
      <w:proofErr w:type="spellStart"/>
      <w:r>
        <w:rPr>
          <w:rFonts w:ascii="Calisto MT" w:eastAsia="Calisto MT" w:hAnsi="Calisto MT" w:cs="Calisto MT"/>
          <w:b/>
        </w:rPr>
        <w:t>Tanpa</w:t>
      </w:r>
      <w:proofErr w:type="spellEnd"/>
      <w:r>
        <w:rPr>
          <w:rFonts w:ascii="Calisto MT" w:eastAsia="Calisto MT" w:hAnsi="Calisto MT" w:cs="Calisto MT"/>
          <w:b/>
        </w:rPr>
        <w:t xml:space="preserve"> </w:t>
      </w:r>
      <w:proofErr w:type="spellStart"/>
      <w:r>
        <w:rPr>
          <w:rFonts w:ascii="Calisto MT" w:eastAsia="Calisto MT" w:hAnsi="Calisto MT" w:cs="Calisto MT"/>
          <w:b/>
        </w:rPr>
        <w:t>Gelar</w:t>
      </w:r>
      <w:proofErr w:type="spellEnd"/>
      <w:r w:rsidR="00830E0C">
        <w:rPr>
          <w:rFonts w:ascii="Calisto MT" w:eastAsia="Calisto MT" w:hAnsi="Calisto MT" w:cs="Calisto MT"/>
          <w:b/>
        </w:rPr>
        <w:t xml:space="preserve">, </w:t>
      </w:r>
      <w:proofErr w:type="spellStart"/>
      <w:r w:rsidR="00830E0C">
        <w:rPr>
          <w:rFonts w:ascii="Calisto MT" w:eastAsia="Calisto MT" w:hAnsi="Calisto MT" w:cs="Calisto MT"/>
          <w:b/>
        </w:rPr>
        <w:t>P</w:t>
      </w:r>
      <w:r w:rsidR="00830E0C">
        <w:rPr>
          <w:rFonts w:ascii="Calisto MT" w:eastAsia="Calisto MT" w:hAnsi="Calisto MT" w:cs="Calisto MT"/>
          <w:b/>
          <w:spacing w:val="1"/>
        </w:rPr>
        <w:t>e</w:t>
      </w:r>
      <w:r w:rsidR="00830E0C">
        <w:rPr>
          <w:rFonts w:ascii="Calisto MT" w:eastAsia="Calisto MT" w:hAnsi="Calisto MT" w:cs="Calisto MT"/>
          <w:b/>
          <w:spacing w:val="2"/>
        </w:rPr>
        <w:t>n</w:t>
      </w:r>
      <w:r w:rsidR="00830E0C">
        <w:rPr>
          <w:rFonts w:ascii="Calisto MT" w:eastAsia="Calisto MT" w:hAnsi="Calisto MT" w:cs="Calisto MT"/>
          <w:b/>
        </w:rPr>
        <w:t>u</w:t>
      </w:r>
      <w:r w:rsidR="00830E0C">
        <w:rPr>
          <w:rFonts w:ascii="Calisto MT" w:eastAsia="Calisto MT" w:hAnsi="Calisto MT" w:cs="Calisto MT"/>
          <w:b/>
          <w:spacing w:val="-1"/>
        </w:rPr>
        <w:t>l</w:t>
      </w:r>
      <w:r w:rsidR="00830E0C">
        <w:rPr>
          <w:rFonts w:ascii="Calisto MT" w:eastAsia="Calisto MT" w:hAnsi="Calisto MT" w:cs="Calisto MT"/>
          <w:b/>
          <w:spacing w:val="-3"/>
        </w:rPr>
        <w:t>i</w:t>
      </w:r>
      <w:r w:rsidR="00830E0C">
        <w:rPr>
          <w:rFonts w:ascii="Calisto MT" w:eastAsia="Calisto MT" w:hAnsi="Calisto MT" w:cs="Calisto MT"/>
          <w:b/>
        </w:rPr>
        <w:t>s</w:t>
      </w:r>
      <w:proofErr w:type="spellEnd"/>
      <w:r w:rsidR="00830E0C">
        <w:rPr>
          <w:rFonts w:ascii="Calisto MT" w:eastAsia="Calisto MT" w:hAnsi="Calisto MT" w:cs="Calisto MT"/>
          <w:b/>
          <w:spacing w:val="-1"/>
        </w:rPr>
        <w:t xml:space="preserve"> </w:t>
      </w:r>
      <w:r>
        <w:rPr>
          <w:rFonts w:ascii="Calisto MT" w:eastAsia="Calisto MT" w:hAnsi="Calisto MT" w:cs="Calisto MT"/>
          <w:b/>
        </w:rPr>
        <w:t>2</w:t>
      </w:r>
      <w:r w:rsidR="00830E0C">
        <w:rPr>
          <w:rFonts w:ascii="Calisto MT" w:eastAsia="Calisto MT" w:hAnsi="Calisto MT" w:cs="Calisto MT"/>
          <w:b/>
          <w:spacing w:val="-3"/>
        </w:rPr>
        <w:t xml:space="preserve"> </w:t>
      </w:r>
      <w:proofErr w:type="spellStart"/>
      <w:r w:rsidR="00830E0C">
        <w:rPr>
          <w:rFonts w:ascii="Calisto MT" w:eastAsia="Calisto MT" w:hAnsi="Calisto MT" w:cs="Calisto MT"/>
          <w:b/>
        </w:rPr>
        <w:t>Ta</w:t>
      </w:r>
      <w:r w:rsidR="00830E0C">
        <w:rPr>
          <w:rFonts w:ascii="Calisto MT" w:eastAsia="Calisto MT" w:hAnsi="Calisto MT" w:cs="Calisto MT"/>
          <w:b/>
          <w:spacing w:val="2"/>
        </w:rPr>
        <w:t>n</w:t>
      </w:r>
      <w:r w:rsidR="00830E0C">
        <w:rPr>
          <w:rFonts w:ascii="Calisto MT" w:eastAsia="Calisto MT" w:hAnsi="Calisto MT" w:cs="Calisto MT"/>
          <w:b/>
          <w:spacing w:val="1"/>
        </w:rPr>
        <w:t>p</w:t>
      </w:r>
      <w:r w:rsidR="00830E0C">
        <w:rPr>
          <w:rFonts w:ascii="Calisto MT" w:eastAsia="Calisto MT" w:hAnsi="Calisto MT" w:cs="Calisto MT"/>
          <w:b/>
        </w:rPr>
        <w:t>a</w:t>
      </w:r>
      <w:proofErr w:type="spellEnd"/>
      <w:r w:rsidR="00830E0C">
        <w:rPr>
          <w:rFonts w:ascii="Calisto MT" w:eastAsia="Calisto MT" w:hAnsi="Calisto MT" w:cs="Calisto MT"/>
          <w:b/>
          <w:spacing w:val="-1"/>
        </w:rPr>
        <w:t xml:space="preserve"> </w:t>
      </w:r>
      <w:proofErr w:type="spellStart"/>
      <w:proofErr w:type="gramStart"/>
      <w:r w:rsidR="00830E0C">
        <w:rPr>
          <w:rFonts w:ascii="Calisto MT" w:eastAsia="Calisto MT" w:hAnsi="Calisto MT" w:cs="Calisto MT"/>
          <w:b/>
          <w:spacing w:val="-1"/>
        </w:rPr>
        <w:t>G</w:t>
      </w:r>
      <w:r w:rsidR="00830E0C">
        <w:rPr>
          <w:rFonts w:ascii="Calisto MT" w:eastAsia="Calisto MT" w:hAnsi="Calisto MT" w:cs="Calisto MT"/>
          <w:b/>
          <w:spacing w:val="1"/>
        </w:rPr>
        <w:t>e</w:t>
      </w:r>
      <w:r w:rsidR="00830E0C">
        <w:rPr>
          <w:rFonts w:ascii="Calisto MT" w:eastAsia="Calisto MT" w:hAnsi="Calisto MT" w:cs="Calisto MT"/>
          <w:b/>
        </w:rPr>
        <w:t>la</w:t>
      </w:r>
      <w:r w:rsidR="00830E0C">
        <w:rPr>
          <w:rFonts w:ascii="Calisto MT" w:eastAsia="Calisto MT" w:hAnsi="Calisto MT" w:cs="Calisto MT"/>
          <w:b/>
          <w:spacing w:val="-1"/>
        </w:rPr>
        <w:t>r</w:t>
      </w:r>
      <w:proofErr w:type="spellEnd"/>
      <w:r w:rsidR="00B61B9F">
        <w:rPr>
          <w:rFonts w:ascii="Calisto MT" w:eastAsia="Calisto MT" w:hAnsi="Calisto MT" w:cs="Calisto MT"/>
          <w:b/>
          <w:spacing w:val="-1"/>
        </w:rPr>
        <w:t xml:space="preserve"> </w:t>
      </w:r>
      <w:proofErr w:type="gramEnd"/>
      <w:r w:rsidR="00B61B9F" w:rsidRPr="00B61B9F">
        <w:rPr>
          <w:rFonts w:ascii="Calisto MT" w:eastAsia="Calisto MT" w:hAnsi="Calisto MT" w:cs="Calisto MT"/>
          <w:b/>
          <w:spacing w:val="-1"/>
          <w:vertAlign w:val="superscript"/>
        </w:rPr>
        <w:sym w:font="Wingdings" w:char="F02A"/>
      </w:r>
      <w:r w:rsidR="00830E0C">
        <w:rPr>
          <w:rFonts w:ascii="Calisto MT" w:eastAsia="Calisto MT" w:hAnsi="Calisto MT" w:cs="Calisto MT"/>
          <w:b/>
        </w:rPr>
        <w:t xml:space="preserve">, </w:t>
      </w:r>
      <w:proofErr w:type="spellStart"/>
      <w:r w:rsidR="00830E0C">
        <w:rPr>
          <w:rFonts w:ascii="Calisto MT" w:eastAsia="Calisto MT" w:hAnsi="Calisto MT" w:cs="Calisto MT"/>
          <w:b/>
        </w:rPr>
        <w:t>P</w:t>
      </w:r>
      <w:r w:rsidR="00830E0C">
        <w:rPr>
          <w:rFonts w:ascii="Calisto MT" w:eastAsia="Calisto MT" w:hAnsi="Calisto MT" w:cs="Calisto MT"/>
          <w:b/>
          <w:spacing w:val="1"/>
        </w:rPr>
        <w:t>e</w:t>
      </w:r>
      <w:r w:rsidR="00830E0C">
        <w:rPr>
          <w:rFonts w:ascii="Calisto MT" w:eastAsia="Calisto MT" w:hAnsi="Calisto MT" w:cs="Calisto MT"/>
          <w:b/>
          <w:spacing w:val="2"/>
        </w:rPr>
        <w:t>n</w:t>
      </w:r>
      <w:r w:rsidR="00830E0C">
        <w:rPr>
          <w:rFonts w:ascii="Calisto MT" w:eastAsia="Calisto MT" w:hAnsi="Calisto MT" w:cs="Calisto MT"/>
          <w:b/>
        </w:rPr>
        <w:t>u</w:t>
      </w:r>
      <w:r w:rsidR="00830E0C">
        <w:rPr>
          <w:rFonts w:ascii="Calisto MT" w:eastAsia="Calisto MT" w:hAnsi="Calisto MT" w:cs="Calisto MT"/>
          <w:b/>
          <w:spacing w:val="-1"/>
        </w:rPr>
        <w:t>l</w:t>
      </w:r>
      <w:r w:rsidR="00830E0C">
        <w:rPr>
          <w:rFonts w:ascii="Calisto MT" w:eastAsia="Calisto MT" w:hAnsi="Calisto MT" w:cs="Calisto MT"/>
          <w:b/>
          <w:spacing w:val="-3"/>
        </w:rPr>
        <w:t>i</w:t>
      </w:r>
      <w:r w:rsidR="00830E0C">
        <w:rPr>
          <w:rFonts w:ascii="Calisto MT" w:eastAsia="Calisto MT" w:hAnsi="Calisto MT" w:cs="Calisto MT"/>
          <w:b/>
        </w:rPr>
        <w:t>s</w:t>
      </w:r>
      <w:proofErr w:type="spellEnd"/>
      <w:r w:rsidR="00830E0C">
        <w:rPr>
          <w:rFonts w:ascii="Calisto MT" w:eastAsia="Calisto MT" w:hAnsi="Calisto MT" w:cs="Calisto MT"/>
          <w:b/>
          <w:spacing w:val="-1"/>
        </w:rPr>
        <w:t xml:space="preserve"> </w:t>
      </w:r>
      <w:r>
        <w:rPr>
          <w:rFonts w:ascii="Calisto MT" w:eastAsia="Calisto MT" w:hAnsi="Calisto MT" w:cs="Calisto MT"/>
          <w:b/>
        </w:rPr>
        <w:t>3</w:t>
      </w:r>
      <w:r w:rsidR="00830E0C">
        <w:rPr>
          <w:rFonts w:ascii="Calisto MT" w:eastAsia="Calisto MT" w:hAnsi="Calisto MT" w:cs="Calisto MT"/>
          <w:b/>
          <w:spacing w:val="2"/>
        </w:rPr>
        <w:t xml:space="preserve"> </w:t>
      </w:r>
      <w:proofErr w:type="spellStart"/>
      <w:r w:rsidR="00830E0C">
        <w:rPr>
          <w:rFonts w:ascii="Calisto MT" w:eastAsia="Calisto MT" w:hAnsi="Calisto MT" w:cs="Calisto MT"/>
          <w:b/>
        </w:rPr>
        <w:t>Ta</w:t>
      </w:r>
      <w:r w:rsidR="00830E0C">
        <w:rPr>
          <w:rFonts w:ascii="Calisto MT" w:eastAsia="Calisto MT" w:hAnsi="Calisto MT" w:cs="Calisto MT"/>
          <w:b/>
          <w:spacing w:val="2"/>
        </w:rPr>
        <w:t>n</w:t>
      </w:r>
      <w:r w:rsidR="00830E0C">
        <w:rPr>
          <w:rFonts w:ascii="Calisto MT" w:eastAsia="Calisto MT" w:hAnsi="Calisto MT" w:cs="Calisto MT"/>
          <w:b/>
          <w:spacing w:val="1"/>
        </w:rPr>
        <w:t>p</w:t>
      </w:r>
      <w:r w:rsidR="00830E0C">
        <w:rPr>
          <w:rFonts w:ascii="Calisto MT" w:eastAsia="Calisto MT" w:hAnsi="Calisto MT" w:cs="Calisto MT"/>
          <w:b/>
        </w:rPr>
        <w:t>a</w:t>
      </w:r>
      <w:proofErr w:type="spellEnd"/>
      <w:r w:rsidR="00830E0C">
        <w:rPr>
          <w:rFonts w:ascii="Calisto MT" w:eastAsia="Calisto MT" w:hAnsi="Calisto MT" w:cs="Calisto MT"/>
          <w:b/>
          <w:spacing w:val="-1"/>
        </w:rPr>
        <w:t xml:space="preserve"> </w:t>
      </w:r>
      <w:proofErr w:type="spellStart"/>
      <w:r w:rsidR="00830E0C">
        <w:rPr>
          <w:rFonts w:ascii="Calisto MT" w:eastAsia="Calisto MT" w:hAnsi="Calisto MT" w:cs="Calisto MT"/>
          <w:b/>
          <w:spacing w:val="-1"/>
        </w:rPr>
        <w:t>G</w:t>
      </w:r>
      <w:r w:rsidR="00830E0C">
        <w:rPr>
          <w:rFonts w:ascii="Calisto MT" w:eastAsia="Calisto MT" w:hAnsi="Calisto MT" w:cs="Calisto MT"/>
          <w:b/>
          <w:spacing w:val="1"/>
        </w:rPr>
        <w:t>e</w:t>
      </w:r>
      <w:r w:rsidR="00830E0C">
        <w:rPr>
          <w:rFonts w:ascii="Calisto MT" w:eastAsia="Calisto MT" w:hAnsi="Calisto MT" w:cs="Calisto MT"/>
          <w:b/>
        </w:rPr>
        <w:t>lar</w:t>
      </w:r>
      <w:proofErr w:type="spellEnd"/>
    </w:p>
    <w:p w:rsidR="004E0E29" w:rsidRDefault="004E0E29">
      <w:pPr>
        <w:spacing w:before="5" w:line="100" w:lineRule="exact"/>
        <w:rPr>
          <w:sz w:val="11"/>
          <w:szCs w:val="11"/>
        </w:rPr>
      </w:pPr>
    </w:p>
    <w:p w:rsidR="004E0E29" w:rsidRDefault="004E0E29">
      <w:pPr>
        <w:spacing w:line="200" w:lineRule="exact"/>
      </w:pPr>
    </w:p>
    <w:p w:rsidR="004E0E29" w:rsidRDefault="00830E0C">
      <w:pPr>
        <w:ind w:left="236"/>
        <w:rPr>
          <w:rFonts w:ascii="Calisto MT" w:eastAsia="Calisto MT" w:hAnsi="Calisto MT" w:cs="Calisto MT"/>
        </w:rPr>
      </w:pPr>
      <w:proofErr w:type="spellStart"/>
      <w:r>
        <w:rPr>
          <w:rFonts w:ascii="Calisto MT" w:eastAsia="Calisto MT" w:hAnsi="Calisto MT" w:cs="Calisto MT"/>
        </w:rPr>
        <w:t>F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</w:rPr>
        <w:t>ult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s</w:t>
      </w:r>
      <w:proofErr w:type="spellEnd"/>
      <w:r>
        <w:rPr>
          <w:rFonts w:ascii="Calisto MT" w:eastAsia="Calisto MT" w:hAnsi="Calisto MT" w:cs="Calisto MT"/>
          <w:spacing w:val="-3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K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ri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i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2"/>
        </w:rPr>
        <w:t>an</w:t>
      </w:r>
      <w:proofErr w:type="spellEnd"/>
      <w:r>
        <w:rPr>
          <w:rFonts w:ascii="Calisto MT" w:eastAsia="Calisto MT" w:hAnsi="Calisto MT" w:cs="Calisto MT"/>
        </w:rPr>
        <w:t>,</w:t>
      </w:r>
      <w:r>
        <w:rPr>
          <w:rFonts w:ascii="Calisto MT" w:eastAsia="Calisto MT" w:hAnsi="Calisto MT" w:cs="Calisto MT"/>
          <w:spacing w:val="-2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1"/>
        </w:rPr>
        <w:t>ni</w:t>
      </w:r>
      <w:r>
        <w:rPr>
          <w:rFonts w:ascii="Calisto MT" w:eastAsia="Calisto MT" w:hAnsi="Calisto MT" w:cs="Calisto MT"/>
        </w:rPr>
        <w:t>v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4"/>
        </w:rPr>
        <w:t>r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s</w:t>
      </w:r>
      <w:proofErr w:type="spellEnd"/>
      <w:r>
        <w:rPr>
          <w:rFonts w:ascii="Calisto MT" w:eastAsia="Calisto MT" w:hAnsi="Calisto MT" w:cs="Calisto MT"/>
          <w:spacing w:val="-2"/>
        </w:rPr>
        <w:t xml:space="preserve"> </w:t>
      </w:r>
      <w:r>
        <w:rPr>
          <w:rFonts w:ascii="Calisto MT" w:eastAsia="Calisto MT" w:hAnsi="Calisto MT" w:cs="Calisto MT"/>
          <w:spacing w:val="2"/>
        </w:rPr>
        <w:t>I</w:t>
      </w:r>
      <w:r>
        <w:rPr>
          <w:rFonts w:ascii="Calisto MT" w:eastAsia="Calisto MT" w:hAnsi="Calisto MT" w:cs="Calisto MT"/>
        </w:rPr>
        <w:t>V</w:t>
      </w:r>
      <w:r>
        <w:rPr>
          <w:rFonts w:ascii="Calisto MT" w:eastAsia="Calisto MT" w:hAnsi="Calisto MT" w:cs="Calisto MT"/>
          <w:spacing w:val="2"/>
        </w:rPr>
        <w:t>E</w:t>
      </w:r>
      <w:r>
        <w:rPr>
          <w:rFonts w:ascii="Calisto MT" w:eastAsia="Calisto MT" w:hAnsi="Calisto MT" w:cs="Calisto MT"/>
        </w:rPr>
        <w:t>T,</w:t>
      </w:r>
      <w:r>
        <w:rPr>
          <w:rFonts w:ascii="Calisto MT" w:eastAsia="Calisto MT" w:hAnsi="Calisto MT" w:cs="Calisto MT"/>
          <w:spacing w:val="-2"/>
        </w:rPr>
        <w:t xml:space="preserve"> </w:t>
      </w:r>
      <w:r>
        <w:rPr>
          <w:rFonts w:ascii="Calisto MT" w:eastAsia="Calisto MT" w:hAnsi="Calisto MT" w:cs="Calisto MT"/>
          <w:spacing w:val="2"/>
        </w:rPr>
        <w:t>I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do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2"/>
        </w:rPr>
        <w:t>es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a</w:t>
      </w:r>
    </w:p>
    <w:p w:rsidR="004E0E29" w:rsidRDefault="004E0E29">
      <w:pPr>
        <w:spacing w:before="13" w:line="280" w:lineRule="exact"/>
        <w:rPr>
          <w:sz w:val="28"/>
          <w:szCs w:val="28"/>
        </w:rPr>
      </w:pPr>
    </w:p>
    <w:p w:rsidR="004E0E29" w:rsidRDefault="00830E0C">
      <w:pPr>
        <w:spacing w:line="220" w:lineRule="exact"/>
        <w:ind w:left="236"/>
        <w:rPr>
          <w:rFonts w:ascii="Calisto MT" w:eastAsia="Calisto MT" w:hAnsi="Calisto MT" w:cs="Calisto MT"/>
        </w:rPr>
      </w:pPr>
      <w:r>
        <w:rPr>
          <w:rFonts w:ascii="Calisto MT" w:eastAsia="Calisto MT" w:hAnsi="Calisto MT" w:cs="Calisto MT"/>
          <w:b/>
          <w:position w:val="-1"/>
        </w:rPr>
        <w:t>D</w:t>
      </w:r>
      <w:r>
        <w:rPr>
          <w:rFonts w:ascii="Calisto MT" w:eastAsia="Calisto MT" w:hAnsi="Calisto MT" w:cs="Calisto MT"/>
          <w:b/>
          <w:spacing w:val="3"/>
          <w:position w:val="-1"/>
        </w:rPr>
        <w:t>O</w:t>
      </w:r>
      <w:r>
        <w:rPr>
          <w:rFonts w:ascii="Calisto MT" w:eastAsia="Calisto MT" w:hAnsi="Calisto MT" w:cs="Calisto MT"/>
          <w:b/>
          <w:spacing w:val="-2"/>
          <w:position w:val="-1"/>
        </w:rPr>
        <w:t>I</w:t>
      </w:r>
      <w:r>
        <w:rPr>
          <w:rFonts w:ascii="Calisto MT" w:eastAsia="Calisto MT" w:hAnsi="Calisto MT" w:cs="Calisto MT"/>
          <w:position w:val="-1"/>
        </w:rPr>
        <w:t>:</w:t>
      </w:r>
      <w:r>
        <w:rPr>
          <w:rFonts w:ascii="Calisto MT" w:eastAsia="Calisto MT" w:hAnsi="Calisto MT" w:cs="Calisto MT"/>
          <w:spacing w:val="-2"/>
          <w:position w:val="-1"/>
        </w:rPr>
        <w:t xml:space="preserve"> </w:t>
      </w:r>
      <w:r>
        <w:rPr>
          <w:rFonts w:ascii="Calisto MT" w:eastAsia="Calisto MT" w:hAnsi="Calisto MT" w:cs="Calisto MT"/>
          <w:position w:val="-1"/>
        </w:rPr>
        <w:t>h</w:t>
      </w:r>
      <w:r>
        <w:rPr>
          <w:rFonts w:ascii="Calisto MT" w:eastAsia="Calisto MT" w:hAnsi="Calisto MT" w:cs="Calisto MT"/>
          <w:spacing w:val="-1"/>
          <w:position w:val="-1"/>
        </w:rPr>
        <w:t>t</w:t>
      </w:r>
      <w:r>
        <w:rPr>
          <w:rFonts w:ascii="Calisto MT" w:eastAsia="Calisto MT" w:hAnsi="Calisto MT" w:cs="Calisto MT"/>
          <w:position w:val="-1"/>
        </w:rPr>
        <w:t>t</w:t>
      </w:r>
      <w:r>
        <w:rPr>
          <w:rFonts w:ascii="Calisto MT" w:eastAsia="Calisto MT" w:hAnsi="Calisto MT" w:cs="Calisto MT"/>
          <w:spacing w:val="-2"/>
          <w:position w:val="-1"/>
        </w:rPr>
        <w:t>ps</w:t>
      </w:r>
      <w:r>
        <w:rPr>
          <w:rFonts w:ascii="Calisto MT" w:eastAsia="Calisto MT" w:hAnsi="Calisto MT" w:cs="Calisto MT"/>
          <w:spacing w:val="4"/>
          <w:position w:val="-1"/>
        </w:rPr>
        <w:t>:</w:t>
      </w:r>
      <w:r>
        <w:rPr>
          <w:rFonts w:ascii="Calisto MT" w:eastAsia="Calisto MT" w:hAnsi="Calisto MT" w:cs="Calisto MT"/>
          <w:spacing w:val="-1"/>
          <w:position w:val="-1"/>
        </w:rPr>
        <w:t>//</w:t>
      </w:r>
      <w:r>
        <w:rPr>
          <w:rFonts w:ascii="Calisto MT" w:eastAsia="Calisto MT" w:hAnsi="Calisto MT" w:cs="Calisto MT"/>
          <w:spacing w:val="1"/>
          <w:position w:val="-1"/>
        </w:rPr>
        <w:t>do</w:t>
      </w:r>
      <w:r>
        <w:rPr>
          <w:rFonts w:ascii="Calisto MT" w:eastAsia="Calisto MT" w:hAnsi="Calisto MT" w:cs="Calisto MT"/>
          <w:spacing w:val="-1"/>
          <w:position w:val="-1"/>
        </w:rPr>
        <w:t>i.</w:t>
      </w:r>
      <w:r>
        <w:rPr>
          <w:rFonts w:ascii="Calisto MT" w:eastAsia="Calisto MT" w:hAnsi="Calisto MT" w:cs="Calisto MT"/>
          <w:spacing w:val="1"/>
          <w:position w:val="-1"/>
        </w:rPr>
        <w:t>o</w:t>
      </w:r>
      <w:r>
        <w:rPr>
          <w:rFonts w:ascii="Calisto MT" w:eastAsia="Calisto MT" w:hAnsi="Calisto MT" w:cs="Calisto MT"/>
          <w:spacing w:val="-1"/>
          <w:position w:val="-1"/>
        </w:rPr>
        <w:t>r</w:t>
      </w:r>
      <w:r>
        <w:rPr>
          <w:rFonts w:ascii="Calisto MT" w:eastAsia="Calisto MT" w:hAnsi="Calisto MT" w:cs="Calisto MT"/>
          <w:spacing w:val="2"/>
          <w:position w:val="-1"/>
        </w:rPr>
        <w:t>g</w:t>
      </w:r>
      <w:r>
        <w:rPr>
          <w:rFonts w:ascii="Calisto MT" w:eastAsia="Calisto MT" w:hAnsi="Calisto MT" w:cs="Calisto MT"/>
          <w:spacing w:val="-1"/>
          <w:position w:val="-1"/>
        </w:rPr>
        <w:t>/</w:t>
      </w:r>
      <w:r>
        <w:rPr>
          <w:rFonts w:ascii="Calisto MT" w:eastAsia="Calisto MT" w:hAnsi="Calisto MT" w:cs="Calisto MT"/>
          <w:spacing w:val="-2"/>
          <w:position w:val="-1"/>
        </w:rPr>
        <w:t>10</w:t>
      </w:r>
      <w:r>
        <w:rPr>
          <w:rFonts w:ascii="Calisto MT" w:eastAsia="Calisto MT" w:hAnsi="Calisto MT" w:cs="Calisto MT"/>
          <w:spacing w:val="4"/>
          <w:position w:val="-1"/>
        </w:rPr>
        <w:t>.</w:t>
      </w:r>
      <w:r>
        <w:rPr>
          <w:rFonts w:ascii="Calisto MT" w:eastAsia="Calisto MT" w:hAnsi="Calisto MT" w:cs="Calisto MT"/>
          <w:spacing w:val="-2"/>
          <w:position w:val="-1"/>
        </w:rPr>
        <w:t>31</w:t>
      </w:r>
      <w:r>
        <w:rPr>
          <w:rFonts w:ascii="Calisto MT" w:eastAsia="Calisto MT" w:hAnsi="Calisto MT" w:cs="Calisto MT"/>
          <w:spacing w:val="3"/>
          <w:position w:val="-1"/>
        </w:rPr>
        <w:t>3</w:t>
      </w:r>
      <w:r>
        <w:rPr>
          <w:rFonts w:ascii="Calisto MT" w:eastAsia="Calisto MT" w:hAnsi="Calisto MT" w:cs="Calisto MT"/>
          <w:spacing w:val="-2"/>
          <w:position w:val="-1"/>
        </w:rPr>
        <w:t>31</w:t>
      </w:r>
      <w:r>
        <w:rPr>
          <w:rFonts w:ascii="Calisto MT" w:eastAsia="Calisto MT" w:hAnsi="Calisto MT" w:cs="Calisto MT"/>
          <w:spacing w:val="1"/>
          <w:position w:val="-1"/>
        </w:rPr>
        <w:t>/m</w:t>
      </w:r>
      <w:r>
        <w:rPr>
          <w:rFonts w:ascii="Calisto MT" w:eastAsia="Calisto MT" w:hAnsi="Calisto MT" w:cs="Calisto MT"/>
          <w:spacing w:val="2"/>
          <w:position w:val="-1"/>
        </w:rPr>
        <w:t>a</w:t>
      </w:r>
      <w:r>
        <w:rPr>
          <w:rFonts w:ascii="Calisto MT" w:eastAsia="Calisto MT" w:hAnsi="Calisto MT" w:cs="Calisto MT"/>
          <w:spacing w:val="-1"/>
          <w:position w:val="-1"/>
        </w:rPr>
        <w:t>r</w:t>
      </w:r>
      <w:r>
        <w:rPr>
          <w:rFonts w:ascii="Calisto MT" w:eastAsia="Calisto MT" w:hAnsi="Calisto MT" w:cs="Calisto MT"/>
          <w:spacing w:val="4"/>
          <w:position w:val="-1"/>
        </w:rPr>
        <w:t>i</w:t>
      </w:r>
      <w:r>
        <w:rPr>
          <w:rFonts w:ascii="Calisto MT" w:eastAsia="Calisto MT" w:hAnsi="Calisto MT" w:cs="Calisto MT"/>
          <w:spacing w:val="-2"/>
          <w:position w:val="-1"/>
        </w:rPr>
        <w:t>s</w:t>
      </w:r>
      <w:r>
        <w:rPr>
          <w:rFonts w:ascii="Calisto MT" w:eastAsia="Calisto MT" w:hAnsi="Calisto MT" w:cs="Calisto MT"/>
          <w:position w:val="-1"/>
        </w:rPr>
        <w:t>t</w:t>
      </w:r>
      <w:r>
        <w:rPr>
          <w:rFonts w:ascii="Calisto MT" w:eastAsia="Calisto MT" w:hAnsi="Calisto MT" w:cs="Calisto MT"/>
          <w:spacing w:val="-2"/>
          <w:position w:val="-1"/>
        </w:rPr>
        <w:t>e</w:t>
      </w:r>
      <w:r>
        <w:rPr>
          <w:rFonts w:ascii="Calisto MT" w:eastAsia="Calisto MT" w:hAnsi="Calisto MT" w:cs="Calisto MT"/>
          <w:spacing w:val="2"/>
          <w:position w:val="-1"/>
        </w:rPr>
        <w:t>c</w:t>
      </w:r>
      <w:r>
        <w:rPr>
          <w:rFonts w:ascii="Calisto MT" w:eastAsia="Calisto MT" w:hAnsi="Calisto MT" w:cs="Calisto MT"/>
          <w:spacing w:val="-1"/>
          <w:position w:val="-1"/>
        </w:rPr>
        <w:t>.</w:t>
      </w:r>
      <w:r>
        <w:rPr>
          <w:rFonts w:ascii="Calisto MT" w:eastAsia="Calisto MT" w:hAnsi="Calisto MT" w:cs="Calisto MT"/>
          <w:spacing w:val="5"/>
          <w:position w:val="-1"/>
        </w:rPr>
        <w:t>v</w:t>
      </w:r>
      <w:r>
        <w:rPr>
          <w:rFonts w:ascii="Calisto MT" w:eastAsia="Calisto MT" w:hAnsi="Calisto MT" w:cs="Calisto MT"/>
          <w:spacing w:val="-2"/>
          <w:position w:val="-1"/>
        </w:rPr>
        <w:t>1</w:t>
      </w:r>
      <w:r>
        <w:rPr>
          <w:rFonts w:ascii="Calisto MT" w:eastAsia="Calisto MT" w:hAnsi="Calisto MT" w:cs="Calisto MT"/>
          <w:spacing w:val="-1"/>
          <w:position w:val="-1"/>
        </w:rPr>
        <w:t>i</w:t>
      </w:r>
      <w:r>
        <w:rPr>
          <w:rFonts w:ascii="Calisto MT" w:eastAsia="Calisto MT" w:hAnsi="Calisto MT" w:cs="Calisto MT"/>
          <w:spacing w:val="-2"/>
          <w:position w:val="-1"/>
        </w:rPr>
        <w:t>1</w:t>
      </w:r>
      <w:r>
        <w:rPr>
          <w:rFonts w:ascii="Calisto MT" w:eastAsia="Calisto MT" w:hAnsi="Calisto MT" w:cs="Calisto MT"/>
          <w:spacing w:val="4"/>
          <w:position w:val="-1"/>
        </w:rPr>
        <w:t>.</w:t>
      </w:r>
      <w:r>
        <w:rPr>
          <w:rFonts w:ascii="Calisto MT" w:eastAsia="Calisto MT" w:hAnsi="Calisto MT" w:cs="Calisto MT"/>
          <w:spacing w:val="-2"/>
          <w:position w:val="-1"/>
        </w:rPr>
        <w:t>k</w:t>
      </w:r>
      <w:r>
        <w:rPr>
          <w:rFonts w:ascii="Calisto MT" w:eastAsia="Calisto MT" w:hAnsi="Calisto MT" w:cs="Calisto MT"/>
          <w:spacing w:val="1"/>
          <w:position w:val="-1"/>
        </w:rPr>
        <w:t>od</w:t>
      </w:r>
      <w:r>
        <w:rPr>
          <w:rFonts w:ascii="Calisto MT" w:eastAsia="Calisto MT" w:hAnsi="Calisto MT" w:cs="Calisto MT"/>
          <w:spacing w:val="-2"/>
          <w:position w:val="-1"/>
        </w:rPr>
        <w:t>e</w:t>
      </w:r>
      <w:r>
        <w:rPr>
          <w:rFonts w:ascii="Calisto MT" w:eastAsia="Calisto MT" w:hAnsi="Calisto MT" w:cs="Calisto MT"/>
          <w:spacing w:val="2"/>
          <w:position w:val="-1"/>
        </w:rPr>
        <w:t>a</w:t>
      </w:r>
      <w:r>
        <w:rPr>
          <w:rFonts w:ascii="Calisto MT" w:eastAsia="Calisto MT" w:hAnsi="Calisto MT" w:cs="Calisto MT"/>
          <w:spacing w:val="-1"/>
          <w:position w:val="-1"/>
        </w:rPr>
        <w:t>r</w:t>
      </w:r>
      <w:r>
        <w:rPr>
          <w:rFonts w:ascii="Calisto MT" w:eastAsia="Calisto MT" w:hAnsi="Calisto MT" w:cs="Calisto MT"/>
          <w:position w:val="-1"/>
        </w:rPr>
        <w:t>t</w:t>
      </w:r>
      <w:r>
        <w:rPr>
          <w:rFonts w:ascii="Calisto MT" w:eastAsia="Calisto MT" w:hAnsi="Calisto MT" w:cs="Calisto MT"/>
          <w:spacing w:val="-2"/>
          <w:position w:val="-1"/>
        </w:rPr>
        <w:t>ike</w:t>
      </w:r>
      <w:r>
        <w:rPr>
          <w:rFonts w:ascii="Calisto MT" w:eastAsia="Calisto MT" w:hAnsi="Calisto MT" w:cs="Calisto MT"/>
          <w:position w:val="-1"/>
        </w:rPr>
        <w:t>l</w:t>
      </w:r>
    </w:p>
    <w:p w:rsidR="004E0E29" w:rsidRDefault="004E0E29">
      <w:pPr>
        <w:spacing w:before="4" w:line="120" w:lineRule="exact"/>
        <w:rPr>
          <w:sz w:val="13"/>
          <w:szCs w:val="13"/>
        </w:rPr>
      </w:pPr>
    </w:p>
    <w:p w:rsidR="004E0E29" w:rsidRDefault="004E0E29">
      <w:pPr>
        <w:spacing w:line="200" w:lineRule="exact"/>
        <w:sectPr w:rsidR="004E0E29">
          <w:type w:val="continuous"/>
          <w:pgSz w:w="11920" w:h="16840"/>
          <w:pgMar w:top="1580" w:right="1580" w:bottom="280" w:left="1680" w:header="720" w:footer="720" w:gutter="0"/>
          <w:cols w:space="720"/>
        </w:sectPr>
      </w:pPr>
    </w:p>
    <w:p w:rsidR="004E0E29" w:rsidRDefault="00445FD8">
      <w:pPr>
        <w:spacing w:before="46" w:line="240" w:lineRule="exact"/>
        <w:ind w:left="236" w:right="-53"/>
        <w:rPr>
          <w:rFonts w:ascii="Calisto MT" w:eastAsia="Calisto MT" w:hAnsi="Calisto MT" w:cs="Calisto MT"/>
          <w:sz w:val="22"/>
          <w:szCs w:val="22"/>
        </w:rPr>
      </w:pPr>
      <w:r>
        <w:pict>
          <v:group id="_x0000_s1082" style="position:absolute;left:0;text-align:left;margin-left:95.8pt;margin-top:25.55pt;width:95.05pt;height:0;z-index:-251660288;mso-position-horizontal-relative:page" coordorigin="1916,511" coordsize="1901,0">
            <v:shape id="_x0000_s1083" style="position:absolute;left:1916;top:511;width:1901;height:0" coordorigin="1916,511" coordsize="1901,0" path="m1916,511r1901,e" filled="f" strokeweight=".5pt">
              <v:path arrowok="t"/>
            </v:shape>
            <w10:wrap anchorx="page"/>
          </v:group>
        </w:pict>
      </w:r>
      <w:r>
        <w:pict>
          <v:group id="_x0000_s1080" style="position:absolute;left:0;text-align:left;margin-left:209.35pt;margin-top:24.55pt;width:300.05pt;height:0;z-index:-251659264;mso-position-horizontal-relative:page" coordorigin="4187,491" coordsize="6001,0">
            <v:shape id="_x0000_s1081" style="position:absolute;left:4187;top:491;width:6001;height:0" coordorigin="4187,491" coordsize="6001,0" path="m4187,491r6001,e" filled="f" strokeweight=".5pt">
              <v:path arrowok="t"/>
            </v:shape>
            <w10:wrap anchorx="page"/>
          </v:group>
        </w:pict>
      </w:r>
      <w:r w:rsidR="00830E0C">
        <w:rPr>
          <w:rFonts w:ascii="Calisto MT" w:eastAsia="Calisto MT" w:hAnsi="Calisto MT" w:cs="Calisto MT"/>
          <w:b/>
          <w:position w:val="-1"/>
          <w:sz w:val="22"/>
          <w:szCs w:val="22"/>
        </w:rPr>
        <w:t>I</w:t>
      </w:r>
      <w:r w:rsidR="00830E0C">
        <w:rPr>
          <w:rFonts w:ascii="Calisto MT" w:eastAsia="Calisto MT" w:hAnsi="Calisto MT" w:cs="Calisto MT"/>
          <w:b/>
          <w:spacing w:val="2"/>
          <w:position w:val="-1"/>
          <w:sz w:val="22"/>
          <w:szCs w:val="22"/>
        </w:rPr>
        <w:t>n</w:t>
      </w:r>
      <w:r w:rsidR="00830E0C">
        <w:rPr>
          <w:rFonts w:ascii="Calisto MT" w:eastAsia="Calisto MT" w:hAnsi="Calisto MT" w:cs="Calisto MT"/>
          <w:b/>
          <w:spacing w:val="-1"/>
          <w:position w:val="-1"/>
          <w:sz w:val="22"/>
          <w:szCs w:val="22"/>
        </w:rPr>
        <w:t>f</w:t>
      </w:r>
      <w:r w:rsidR="00830E0C">
        <w:rPr>
          <w:rFonts w:ascii="Calisto MT" w:eastAsia="Calisto MT" w:hAnsi="Calisto MT" w:cs="Calisto MT"/>
          <w:b/>
          <w:position w:val="-1"/>
          <w:sz w:val="22"/>
          <w:szCs w:val="22"/>
        </w:rPr>
        <w:t>o</w:t>
      </w:r>
      <w:r w:rsidR="00830E0C">
        <w:rPr>
          <w:rFonts w:ascii="Calisto MT" w:eastAsia="Calisto MT" w:hAnsi="Calisto MT" w:cs="Calisto MT"/>
          <w:b/>
          <w:spacing w:val="2"/>
          <w:position w:val="-1"/>
          <w:sz w:val="22"/>
          <w:szCs w:val="22"/>
        </w:rPr>
        <w:t xml:space="preserve"> </w:t>
      </w:r>
      <w:r w:rsidR="00830E0C">
        <w:rPr>
          <w:rFonts w:ascii="Calisto MT" w:eastAsia="Calisto MT" w:hAnsi="Calisto MT" w:cs="Calisto MT"/>
          <w:b/>
          <w:spacing w:val="-2"/>
          <w:position w:val="-1"/>
          <w:sz w:val="22"/>
          <w:szCs w:val="22"/>
        </w:rPr>
        <w:t>A</w:t>
      </w:r>
      <w:r w:rsidR="00830E0C">
        <w:rPr>
          <w:rFonts w:ascii="Calisto MT" w:eastAsia="Calisto MT" w:hAnsi="Calisto MT" w:cs="Calisto MT"/>
          <w:b/>
          <w:position w:val="-1"/>
          <w:sz w:val="22"/>
          <w:szCs w:val="22"/>
        </w:rPr>
        <w:t>rti</w:t>
      </w:r>
      <w:r w:rsidR="00830E0C">
        <w:rPr>
          <w:rFonts w:ascii="Calisto MT" w:eastAsia="Calisto MT" w:hAnsi="Calisto MT" w:cs="Calisto MT"/>
          <w:b/>
          <w:spacing w:val="1"/>
          <w:position w:val="-1"/>
          <w:sz w:val="22"/>
          <w:szCs w:val="22"/>
        </w:rPr>
        <w:t>c</w:t>
      </w:r>
      <w:r w:rsidR="00830E0C">
        <w:rPr>
          <w:rFonts w:ascii="Calisto MT" w:eastAsia="Calisto MT" w:hAnsi="Calisto MT" w:cs="Calisto MT"/>
          <w:b/>
          <w:spacing w:val="-1"/>
          <w:position w:val="-1"/>
          <w:sz w:val="22"/>
          <w:szCs w:val="22"/>
        </w:rPr>
        <w:t>l</w:t>
      </w:r>
      <w:r w:rsidR="00830E0C">
        <w:rPr>
          <w:rFonts w:ascii="Calisto MT" w:eastAsia="Calisto MT" w:hAnsi="Calisto MT" w:cs="Calisto MT"/>
          <w:b/>
          <w:spacing w:val="1"/>
          <w:position w:val="-1"/>
          <w:sz w:val="22"/>
          <w:szCs w:val="22"/>
        </w:rPr>
        <w:t>e</w:t>
      </w:r>
      <w:r w:rsidR="00830E0C">
        <w:rPr>
          <w:rFonts w:ascii="Calisto MT" w:eastAsia="Calisto MT" w:hAnsi="Calisto MT" w:cs="Calisto MT"/>
          <w:b/>
          <w:position w:val="-1"/>
          <w:sz w:val="22"/>
          <w:szCs w:val="22"/>
        </w:rPr>
        <w:t>s</w:t>
      </w:r>
    </w:p>
    <w:p w:rsidR="004E0E29" w:rsidRDefault="00830E0C">
      <w:pPr>
        <w:spacing w:before="26"/>
        <w:rPr>
          <w:rFonts w:ascii="Calisto MT" w:eastAsia="Calisto MT" w:hAnsi="Calisto MT" w:cs="Calisto MT"/>
          <w:sz w:val="22"/>
          <w:szCs w:val="22"/>
        </w:rPr>
        <w:sectPr w:rsidR="004E0E29">
          <w:type w:val="continuous"/>
          <w:pgSz w:w="11920" w:h="16840"/>
          <w:pgMar w:top="1580" w:right="1580" w:bottom="280" w:left="1680" w:header="720" w:footer="720" w:gutter="0"/>
          <w:cols w:num="2" w:space="720" w:equalWidth="0">
            <w:col w:w="1460" w:space="1047"/>
            <w:col w:w="6153"/>
          </w:cols>
        </w:sectPr>
      </w:pPr>
      <w:r>
        <w:br w:type="column"/>
      </w:r>
      <w:proofErr w:type="spellStart"/>
      <w:r>
        <w:rPr>
          <w:rFonts w:ascii="Calisto MT" w:eastAsia="Calisto MT" w:hAnsi="Calisto MT" w:cs="Calisto MT"/>
          <w:b/>
          <w:spacing w:val="-2"/>
          <w:sz w:val="22"/>
          <w:szCs w:val="22"/>
        </w:rPr>
        <w:t>A</w:t>
      </w:r>
      <w:r>
        <w:rPr>
          <w:rFonts w:ascii="Calisto MT" w:eastAsia="Calisto MT" w:hAnsi="Calisto MT" w:cs="Calisto MT"/>
          <w:b/>
          <w:sz w:val="22"/>
          <w:szCs w:val="22"/>
        </w:rPr>
        <w:t>b</w:t>
      </w:r>
      <w:r>
        <w:rPr>
          <w:rFonts w:ascii="Calisto MT" w:eastAsia="Calisto MT" w:hAnsi="Calisto MT" w:cs="Calisto MT"/>
          <w:b/>
          <w:spacing w:val="1"/>
          <w:sz w:val="22"/>
          <w:szCs w:val="22"/>
        </w:rPr>
        <w:t>s</w:t>
      </w:r>
      <w:r>
        <w:rPr>
          <w:rFonts w:ascii="Calisto MT" w:eastAsia="Calisto MT" w:hAnsi="Calisto MT" w:cs="Calisto MT"/>
          <w:b/>
          <w:spacing w:val="-1"/>
          <w:sz w:val="22"/>
          <w:szCs w:val="22"/>
        </w:rPr>
        <w:t>t</w:t>
      </w:r>
      <w:r>
        <w:rPr>
          <w:rFonts w:ascii="Calisto MT" w:eastAsia="Calisto MT" w:hAnsi="Calisto MT" w:cs="Calisto MT"/>
          <w:b/>
          <w:sz w:val="22"/>
          <w:szCs w:val="22"/>
        </w:rPr>
        <w:t>rak</w:t>
      </w:r>
      <w:proofErr w:type="spellEnd"/>
    </w:p>
    <w:p w:rsidR="004E0E29" w:rsidRDefault="004E0E29">
      <w:pPr>
        <w:spacing w:before="9" w:line="200" w:lineRule="exact"/>
        <w:sectPr w:rsidR="004E0E29">
          <w:type w:val="continuous"/>
          <w:pgSz w:w="11920" w:h="16840"/>
          <w:pgMar w:top="1580" w:right="1580" w:bottom="280" w:left="1680" w:header="720" w:footer="720" w:gutter="0"/>
          <w:cols w:space="720"/>
        </w:sectPr>
      </w:pPr>
    </w:p>
    <w:p w:rsidR="004E0E29" w:rsidRDefault="00830E0C">
      <w:pPr>
        <w:spacing w:before="64"/>
        <w:ind w:left="236"/>
        <w:rPr>
          <w:rFonts w:ascii="Calisto MT" w:eastAsia="Calisto MT" w:hAnsi="Calisto MT" w:cs="Calisto MT"/>
          <w:sz w:val="16"/>
          <w:szCs w:val="16"/>
        </w:rPr>
      </w:pPr>
      <w:proofErr w:type="spellStart"/>
      <w:r>
        <w:rPr>
          <w:rFonts w:ascii="Calisto MT" w:eastAsia="Calisto MT" w:hAnsi="Calisto MT" w:cs="Calisto MT"/>
          <w:i/>
          <w:spacing w:val="-2"/>
          <w:sz w:val="16"/>
          <w:szCs w:val="16"/>
        </w:rPr>
        <w:t>S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ej</w:t>
      </w:r>
      <w:r>
        <w:rPr>
          <w:rFonts w:ascii="Calisto MT" w:eastAsia="Calisto MT" w:hAnsi="Calisto MT" w:cs="Calisto MT"/>
          <w:i/>
          <w:sz w:val="16"/>
          <w:szCs w:val="16"/>
        </w:rPr>
        <w:t>a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r</w:t>
      </w:r>
      <w:r>
        <w:rPr>
          <w:rFonts w:ascii="Calisto MT" w:eastAsia="Calisto MT" w:hAnsi="Calisto MT" w:cs="Calisto MT"/>
          <w:i/>
          <w:sz w:val="16"/>
          <w:szCs w:val="16"/>
        </w:rPr>
        <w:t>ah</w:t>
      </w:r>
      <w:proofErr w:type="spellEnd"/>
      <w:r>
        <w:rPr>
          <w:rFonts w:ascii="Calisto MT" w:eastAsia="Calisto MT" w:hAnsi="Calisto MT" w:cs="Calisto MT"/>
          <w:i/>
          <w:spacing w:val="3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pacing w:val="-2"/>
          <w:sz w:val="16"/>
          <w:szCs w:val="16"/>
        </w:rPr>
        <w:t>A</w:t>
      </w:r>
      <w:r>
        <w:rPr>
          <w:rFonts w:ascii="Calisto MT" w:eastAsia="Calisto MT" w:hAnsi="Calisto MT" w:cs="Calisto MT"/>
          <w:i/>
          <w:spacing w:val="2"/>
          <w:sz w:val="16"/>
          <w:szCs w:val="16"/>
        </w:rPr>
        <w:t>r</w:t>
      </w:r>
      <w:r>
        <w:rPr>
          <w:rFonts w:ascii="Calisto MT" w:eastAsia="Calisto MT" w:hAnsi="Calisto MT" w:cs="Calisto MT"/>
          <w:i/>
          <w:sz w:val="16"/>
          <w:szCs w:val="16"/>
        </w:rPr>
        <w:t>t</w:t>
      </w:r>
      <w:r>
        <w:rPr>
          <w:rFonts w:ascii="Calisto MT" w:eastAsia="Calisto MT" w:hAnsi="Calisto MT" w:cs="Calisto MT"/>
          <w:i/>
          <w:spacing w:val="-3"/>
          <w:sz w:val="16"/>
          <w:szCs w:val="16"/>
        </w:rPr>
        <w:t>i</w:t>
      </w:r>
      <w:r>
        <w:rPr>
          <w:rFonts w:ascii="Calisto MT" w:eastAsia="Calisto MT" w:hAnsi="Calisto MT" w:cs="Calisto MT"/>
          <w:i/>
          <w:spacing w:val="2"/>
          <w:sz w:val="16"/>
          <w:szCs w:val="16"/>
        </w:rPr>
        <w:t>k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el</w:t>
      </w:r>
      <w:proofErr w:type="spellEnd"/>
      <w:r>
        <w:rPr>
          <w:rFonts w:ascii="Calisto MT" w:eastAsia="Calisto MT" w:hAnsi="Calisto MT" w:cs="Calisto MT"/>
          <w:i/>
          <w:sz w:val="16"/>
          <w:szCs w:val="16"/>
        </w:rPr>
        <w:t>:</w:t>
      </w:r>
    </w:p>
    <w:p w:rsidR="004E0E29" w:rsidRDefault="00830E0C" w:rsidP="00D8251F">
      <w:pPr>
        <w:spacing w:before="32"/>
        <w:ind w:left="236" w:right="-189"/>
        <w:rPr>
          <w:rFonts w:ascii="Calisto MT" w:eastAsia="Calisto MT" w:hAnsi="Calisto MT" w:cs="Calisto MT"/>
          <w:sz w:val="16"/>
          <w:szCs w:val="16"/>
        </w:rPr>
      </w:pPr>
      <w:proofErr w:type="spellStart"/>
      <w:r>
        <w:rPr>
          <w:rFonts w:ascii="Calisto MT" w:eastAsia="Calisto MT" w:hAnsi="Calisto MT" w:cs="Calisto MT"/>
          <w:sz w:val="16"/>
          <w:szCs w:val="16"/>
        </w:rPr>
        <w:t>Di</w:t>
      </w:r>
      <w:r>
        <w:rPr>
          <w:rFonts w:ascii="Calisto MT" w:eastAsia="Calisto MT" w:hAnsi="Calisto MT" w:cs="Calisto MT"/>
          <w:spacing w:val="-2"/>
          <w:sz w:val="16"/>
          <w:szCs w:val="16"/>
        </w:rPr>
        <w:t>s</w:t>
      </w:r>
      <w:r>
        <w:rPr>
          <w:rFonts w:ascii="Calisto MT" w:eastAsia="Calisto MT" w:hAnsi="Calisto MT" w:cs="Calisto MT"/>
          <w:spacing w:val="2"/>
          <w:sz w:val="16"/>
          <w:szCs w:val="16"/>
        </w:rPr>
        <w:t>u</w:t>
      </w:r>
      <w:r>
        <w:rPr>
          <w:rFonts w:ascii="Calisto MT" w:eastAsia="Calisto MT" w:hAnsi="Calisto MT" w:cs="Calisto MT"/>
          <w:spacing w:val="-2"/>
          <w:sz w:val="16"/>
          <w:szCs w:val="16"/>
        </w:rPr>
        <w:t>b</w:t>
      </w:r>
      <w:r>
        <w:rPr>
          <w:rFonts w:ascii="Calisto MT" w:eastAsia="Calisto MT" w:hAnsi="Calisto MT" w:cs="Calisto MT"/>
          <w:sz w:val="16"/>
          <w:szCs w:val="16"/>
        </w:rPr>
        <w:t>mit</w:t>
      </w:r>
      <w:proofErr w:type="spellEnd"/>
      <w:r>
        <w:rPr>
          <w:rFonts w:ascii="Calisto MT" w:eastAsia="Calisto MT" w:hAnsi="Calisto MT" w:cs="Calisto MT"/>
          <w:spacing w:val="1"/>
          <w:sz w:val="16"/>
          <w:szCs w:val="16"/>
        </w:rPr>
        <w:t xml:space="preserve"> </w:t>
      </w:r>
      <w:r w:rsidR="00D8251F">
        <w:rPr>
          <w:rFonts w:ascii="Calisto MT" w:eastAsia="Calisto MT" w:hAnsi="Calisto MT" w:cs="Calisto MT"/>
          <w:sz w:val="16"/>
          <w:szCs w:val="16"/>
        </w:rPr>
        <w:t>Novemb</w:t>
      </w:r>
      <w:bookmarkStart w:id="0" w:name="_GoBack"/>
      <w:bookmarkEnd w:id="0"/>
      <w:r w:rsidR="00D8251F">
        <w:rPr>
          <w:rFonts w:ascii="Calisto MT" w:eastAsia="Calisto MT" w:hAnsi="Calisto MT" w:cs="Calisto MT"/>
          <w:sz w:val="16"/>
          <w:szCs w:val="16"/>
        </w:rPr>
        <w:t>er</w:t>
      </w:r>
      <w:r>
        <w:rPr>
          <w:rFonts w:ascii="Calisto MT" w:eastAsia="Calisto MT" w:hAnsi="Calisto MT" w:cs="Calisto MT"/>
          <w:spacing w:val="-2"/>
          <w:sz w:val="16"/>
          <w:szCs w:val="16"/>
        </w:rPr>
        <w:t xml:space="preserve"> </w:t>
      </w:r>
      <w:r w:rsidR="00D8251F">
        <w:rPr>
          <w:rFonts w:ascii="Calisto MT" w:eastAsia="Calisto MT" w:hAnsi="Calisto MT" w:cs="Calisto MT"/>
          <w:sz w:val="16"/>
          <w:szCs w:val="16"/>
        </w:rPr>
        <w:t>2020</w:t>
      </w:r>
    </w:p>
    <w:p w:rsidR="004E0E29" w:rsidRDefault="00830E0C">
      <w:pPr>
        <w:spacing w:before="25"/>
        <w:ind w:left="236" w:right="-39"/>
        <w:rPr>
          <w:rFonts w:ascii="Calisto MT" w:eastAsia="Calisto MT" w:hAnsi="Calisto MT" w:cs="Calisto MT"/>
          <w:sz w:val="16"/>
          <w:szCs w:val="16"/>
        </w:rPr>
      </w:pPr>
      <w:proofErr w:type="spellStart"/>
      <w:r>
        <w:rPr>
          <w:rFonts w:ascii="Calisto MT" w:eastAsia="Calisto MT" w:hAnsi="Calisto MT" w:cs="Calisto MT"/>
          <w:sz w:val="16"/>
          <w:szCs w:val="16"/>
        </w:rPr>
        <w:t>Di</w:t>
      </w:r>
      <w:r>
        <w:rPr>
          <w:rFonts w:ascii="Calisto MT" w:eastAsia="Calisto MT" w:hAnsi="Calisto MT" w:cs="Calisto MT"/>
          <w:spacing w:val="-2"/>
          <w:sz w:val="16"/>
          <w:szCs w:val="16"/>
        </w:rPr>
        <w:t>r</w:t>
      </w:r>
      <w:r>
        <w:rPr>
          <w:rFonts w:ascii="Calisto MT" w:eastAsia="Calisto MT" w:hAnsi="Calisto MT" w:cs="Calisto MT"/>
          <w:spacing w:val="2"/>
          <w:sz w:val="16"/>
          <w:szCs w:val="16"/>
        </w:rPr>
        <w:t>e</w:t>
      </w:r>
      <w:r>
        <w:rPr>
          <w:rFonts w:ascii="Calisto MT" w:eastAsia="Calisto MT" w:hAnsi="Calisto MT" w:cs="Calisto MT"/>
          <w:sz w:val="16"/>
          <w:szCs w:val="16"/>
        </w:rPr>
        <w:t>vi</w:t>
      </w:r>
      <w:r>
        <w:rPr>
          <w:rFonts w:ascii="Calisto MT" w:eastAsia="Calisto MT" w:hAnsi="Calisto MT" w:cs="Calisto MT"/>
          <w:spacing w:val="-2"/>
          <w:sz w:val="16"/>
          <w:szCs w:val="16"/>
        </w:rPr>
        <w:t>s</w:t>
      </w:r>
      <w:r>
        <w:rPr>
          <w:rFonts w:ascii="Calisto MT" w:eastAsia="Calisto MT" w:hAnsi="Calisto MT" w:cs="Calisto MT"/>
          <w:sz w:val="16"/>
          <w:szCs w:val="16"/>
        </w:rPr>
        <w:t>i</w:t>
      </w:r>
      <w:proofErr w:type="spellEnd"/>
      <w:r>
        <w:rPr>
          <w:rFonts w:ascii="Calisto MT" w:eastAsia="Calisto MT" w:hAnsi="Calisto MT" w:cs="Calisto MT"/>
          <w:sz w:val="16"/>
          <w:szCs w:val="16"/>
        </w:rPr>
        <w:t xml:space="preserve"> </w:t>
      </w:r>
      <w:proofErr w:type="spellStart"/>
      <w:r w:rsidR="00D8251F">
        <w:rPr>
          <w:rFonts w:ascii="Calisto MT" w:eastAsia="Calisto MT" w:hAnsi="Calisto MT" w:cs="Calisto MT"/>
          <w:spacing w:val="-2"/>
          <w:sz w:val="16"/>
          <w:szCs w:val="16"/>
        </w:rPr>
        <w:t>Desember</w:t>
      </w:r>
      <w:proofErr w:type="spellEnd"/>
      <w:r w:rsidR="00D8251F">
        <w:rPr>
          <w:rFonts w:ascii="Calisto MT" w:eastAsia="Calisto MT" w:hAnsi="Calisto MT" w:cs="Calisto MT"/>
          <w:spacing w:val="-2"/>
          <w:sz w:val="16"/>
          <w:szCs w:val="16"/>
        </w:rPr>
        <w:t xml:space="preserve"> 2020</w:t>
      </w:r>
    </w:p>
    <w:p w:rsidR="004E0E29" w:rsidRDefault="00830E0C">
      <w:pPr>
        <w:spacing w:before="30" w:line="180" w:lineRule="exact"/>
        <w:ind w:left="236" w:right="-44"/>
        <w:rPr>
          <w:rFonts w:ascii="Calisto MT" w:eastAsia="Calisto MT" w:hAnsi="Calisto MT" w:cs="Calisto MT"/>
          <w:sz w:val="16"/>
          <w:szCs w:val="16"/>
        </w:rPr>
      </w:pPr>
      <w:proofErr w:type="spellStart"/>
      <w:r>
        <w:rPr>
          <w:rFonts w:ascii="Calisto MT" w:eastAsia="Calisto MT" w:hAnsi="Calisto MT" w:cs="Calisto MT"/>
          <w:sz w:val="16"/>
          <w:szCs w:val="16"/>
        </w:rPr>
        <w:t>Di</w:t>
      </w:r>
      <w:r>
        <w:rPr>
          <w:rFonts w:ascii="Calisto MT" w:eastAsia="Calisto MT" w:hAnsi="Calisto MT" w:cs="Calisto MT"/>
          <w:spacing w:val="-2"/>
          <w:sz w:val="16"/>
          <w:szCs w:val="16"/>
        </w:rPr>
        <w:t>s</w:t>
      </w:r>
      <w:r>
        <w:rPr>
          <w:rFonts w:ascii="Calisto MT" w:eastAsia="Calisto MT" w:hAnsi="Calisto MT" w:cs="Calisto MT"/>
          <w:spacing w:val="2"/>
          <w:sz w:val="16"/>
          <w:szCs w:val="16"/>
        </w:rPr>
        <w:t>etu</w:t>
      </w:r>
      <w:r>
        <w:rPr>
          <w:rFonts w:ascii="Calisto MT" w:eastAsia="Calisto MT" w:hAnsi="Calisto MT" w:cs="Calisto MT"/>
          <w:spacing w:val="-2"/>
          <w:sz w:val="16"/>
          <w:szCs w:val="16"/>
        </w:rPr>
        <w:t>j</w:t>
      </w:r>
      <w:r>
        <w:rPr>
          <w:rFonts w:ascii="Calisto MT" w:eastAsia="Calisto MT" w:hAnsi="Calisto MT" w:cs="Calisto MT"/>
          <w:spacing w:val="2"/>
          <w:sz w:val="16"/>
          <w:szCs w:val="16"/>
        </w:rPr>
        <w:t>u</w:t>
      </w:r>
      <w:r>
        <w:rPr>
          <w:rFonts w:ascii="Calisto MT" w:eastAsia="Calisto MT" w:hAnsi="Calisto MT" w:cs="Calisto MT"/>
          <w:sz w:val="16"/>
          <w:szCs w:val="16"/>
        </w:rPr>
        <w:t>i</w:t>
      </w:r>
      <w:proofErr w:type="spellEnd"/>
      <w:r>
        <w:rPr>
          <w:rFonts w:ascii="Calisto MT" w:eastAsia="Calisto MT" w:hAnsi="Calisto MT" w:cs="Calisto MT"/>
          <w:sz w:val="16"/>
          <w:szCs w:val="16"/>
        </w:rPr>
        <w:t xml:space="preserve"> </w:t>
      </w:r>
      <w:proofErr w:type="spellStart"/>
      <w:r w:rsidR="00D8251F">
        <w:rPr>
          <w:rFonts w:ascii="Calisto MT" w:eastAsia="Calisto MT" w:hAnsi="Calisto MT" w:cs="Calisto MT"/>
          <w:sz w:val="16"/>
          <w:szCs w:val="16"/>
        </w:rPr>
        <w:t>Januari</w:t>
      </w:r>
      <w:proofErr w:type="spellEnd"/>
      <w:r w:rsidR="00D8251F">
        <w:rPr>
          <w:rFonts w:ascii="Calisto MT" w:eastAsia="Calisto MT" w:hAnsi="Calisto MT" w:cs="Calisto MT"/>
          <w:sz w:val="16"/>
          <w:szCs w:val="16"/>
        </w:rPr>
        <w:t xml:space="preserve"> 2021</w:t>
      </w:r>
    </w:p>
    <w:p w:rsidR="004E0E29" w:rsidRDefault="00830E0C">
      <w:pPr>
        <w:spacing w:before="40" w:line="276" w:lineRule="auto"/>
        <w:ind w:right="89"/>
        <w:jc w:val="both"/>
        <w:rPr>
          <w:rFonts w:ascii="Calisto MT" w:eastAsia="Calisto MT" w:hAnsi="Calisto MT" w:cs="Calisto MT"/>
          <w:sz w:val="16"/>
          <w:szCs w:val="16"/>
        </w:rPr>
        <w:sectPr w:rsidR="004E0E29">
          <w:type w:val="continuous"/>
          <w:pgSz w:w="11920" w:h="16840"/>
          <w:pgMar w:top="1580" w:right="1580" w:bottom="280" w:left="1680" w:header="720" w:footer="720" w:gutter="0"/>
          <w:cols w:num="2" w:space="720" w:equalWidth="0">
            <w:col w:w="1938" w:space="569"/>
            <w:col w:w="6153"/>
          </w:cols>
        </w:sectPr>
      </w:pPr>
      <w:r>
        <w:br w:type="column"/>
      </w:r>
      <w:proofErr w:type="spellStart"/>
      <w:r>
        <w:rPr>
          <w:rFonts w:ascii="Calisto MT" w:eastAsia="Calisto MT" w:hAnsi="Calisto MT" w:cs="Calisto MT"/>
          <w:sz w:val="16"/>
          <w:szCs w:val="16"/>
        </w:rPr>
        <w:t>Di</w:t>
      </w:r>
      <w:r>
        <w:rPr>
          <w:rFonts w:ascii="Calisto MT" w:eastAsia="Calisto MT" w:hAnsi="Calisto MT" w:cs="Calisto MT"/>
          <w:spacing w:val="2"/>
          <w:sz w:val="16"/>
          <w:szCs w:val="16"/>
        </w:rPr>
        <w:t>tu</w:t>
      </w:r>
      <w:r>
        <w:rPr>
          <w:rFonts w:ascii="Calisto MT" w:eastAsia="Calisto MT" w:hAnsi="Calisto MT" w:cs="Calisto MT"/>
          <w:spacing w:val="1"/>
          <w:sz w:val="16"/>
          <w:szCs w:val="16"/>
        </w:rPr>
        <w:t>l</w:t>
      </w:r>
      <w:r>
        <w:rPr>
          <w:rFonts w:ascii="Calisto MT" w:eastAsia="Calisto MT" w:hAnsi="Calisto MT" w:cs="Calisto MT"/>
          <w:sz w:val="16"/>
          <w:szCs w:val="16"/>
        </w:rPr>
        <w:t>is</w:t>
      </w:r>
      <w:proofErr w:type="spellEnd"/>
      <w:r>
        <w:rPr>
          <w:rFonts w:ascii="Calisto MT" w:eastAsia="Calisto MT" w:hAnsi="Calisto MT" w:cs="Calisto MT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  <w:sz w:val="16"/>
          <w:szCs w:val="16"/>
        </w:rPr>
        <w:t>s</w:t>
      </w:r>
      <w:r>
        <w:rPr>
          <w:rFonts w:ascii="Calisto MT" w:eastAsia="Calisto MT" w:hAnsi="Calisto MT" w:cs="Calisto MT"/>
          <w:spacing w:val="2"/>
          <w:sz w:val="16"/>
          <w:szCs w:val="16"/>
        </w:rPr>
        <w:t>e</w:t>
      </w:r>
      <w:r>
        <w:rPr>
          <w:rFonts w:ascii="Calisto MT" w:eastAsia="Calisto MT" w:hAnsi="Calisto MT" w:cs="Calisto MT"/>
          <w:spacing w:val="-2"/>
          <w:sz w:val="16"/>
          <w:szCs w:val="16"/>
        </w:rPr>
        <w:t>c</w:t>
      </w:r>
      <w:r>
        <w:rPr>
          <w:rFonts w:ascii="Calisto MT" w:eastAsia="Calisto MT" w:hAnsi="Calisto MT" w:cs="Calisto MT"/>
          <w:spacing w:val="1"/>
          <w:sz w:val="16"/>
          <w:szCs w:val="16"/>
        </w:rPr>
        <w:t>a</w:t>
      </w:r>
      <w:r>
        <w:rPr>
          <w:rFonts w:ascii="Calisto MT" w:eastAsia="Calisto MT" w:hAnsi="Calisto MT" w:cs="Calisto MT"/>
          <w:spacing w:val="-2"/>
          <w:sz w:val="16"/>
          <w:szCs w:val="16"/>
        </w:rPr>
        <w:t>r</w:t>
      </w:r>
      <w:r>
        <w:rPr>
          <w:rFonts w:ascii="Calisto MT" w:eastAsia="Calisto MT" w:hAnsi="Calisto MT" w:cs="Calisto MT"/>
          <w:sz w:val="16"/>
          <w:szCs w:val="16"/>
        </w:rPr>
        <w:t>a</w:t>
      </w:r>
      <w:proofErr w:type="spellEnd"/>
      <w:r>
        <w:rPr>
          <w:rFonts w:ascii="Calisto MT" w:eastAsia="Calisto MT" w:hAnsi="Calisto MT" w:cs="Calisto MT"/>
          <w:spacing w:val="3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  <w:sz w:val="16"/>
          <w:szCs w:val="16"/>
        </w:rPr>
        <w:t>s</w:t>
      </w:r>
      <w:r>
        <w:rPr>
          <w:rFonts w:ascii="Calisto MT" w:eastAsia="Calisto MT" w:hAnsi="Calisto MT" w:cs="Calisto MT"/>
          <w:sz w:val="16"/>
          <w:szCs w:val="16"/>
        </w:rPr>
        <w:t>i</w:t>
      </w:r>
      <w:r>
        <w:rPr>
          <w:rFonts w:ascii="Calisto MT" w:eastAsia="Calisto MT" w:hAnsi="Calisto MT" w:cs="Calisto MT"/>
          <w:spacing w:val="2"/>
          <w:sz w:val="16"/>
          <w:szCs w:val="16"/>
        </w:rPr>
        <w:t>n</w:t>
      </w:r>
      <w:r>
        <w:rPr>
          <w:rFonts w:ascii="Calisto MT" w:eastAsia="Calisto MT" w:hAnsi="Calisto MT" w:cs="Calisto MT"/>
          <w:spacing w:val="1"/>
          <w:sz w:val="16"/>
          <w:szCs w:val="16"/>
        </w:rPr>
        <w:t>g</w:t>
      </w:r>
      <w:r>
        <w:rPr>
          <w:rFonts w:ascii="Calisto MT" w:eastAsia="Calisto MT" w:hAnsi="Calisto MT" w:cs="Calisto MT"/>
          <w:spacing w:val="-2"/>
          <w:sz w:val="16"/>
          <w:szCs w:val="16"/>
        </w:rPr>
        <w:t>k</w:t>
      </w:r>
      <w:r>
        <w:rPr>
          <w:rFonts w:ascii="Calisto MT" w:eastAsia="Calisto MT" w:hAnsi="Calisto MT" w:cs="Calisto MT"/>
          <w:spacing w:val="1"/>
          <w:sz w:val="16"/>
          <w:szCs w:val="16"/>
        </w:rPr>
        <w:t>a</w:t>
      </w:r>
      <w:r>
        <w:rPr>
          <w:rFonts w:ascii="Calisto MT" w:eastAsia="Calisto MT" w:hAnsi="Calisto MT" w:cs="Calisto MT"/>
          <w:sz w:val="16"/>
          <w:szCs w:val="16"/>
        </w:rPr>
        <w:t>t</w:t>
      </w:r>
      <w:proofErr w:type="spellEnd"/>
      <w:r>
        <w:rPr>
          <w:rFonts w:ascii="Calisto MT" w:eastAsia="Calisto MT" w:hAnsi="Calisto MT" w:cs="Calisto MT"/>
          <w:spacing w:val="3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  <w:sz w:val="16"/>
          <w:szCs w:val="16"/>
        </w:rPr>
        <w:t>d</w:t>
      </w:r>
      <w:r>
        <w:rPr>
          <w:rFonts w:ascii="Calisto MT" w:eastAsia="Calisto MT" w:hAnsi="Calisto MT" w:cs="Calisto MT"/>
          <w:spacing w:val="1"/>
          <w:sz w:val="16"/>
          <w:szCs w:val="16"/>
        </w:rPr>
        <w:t>ala</w:t>
      </w:r>
      <w:r>
        <w:rPr>
          <w:rFonts w:ascii="Calisto MT" w:eastAsia="Calisto MT" w:hAnsi="Calisto MT" w:cs="Calisto MT"/>
          <w:sz w:val="16"/>
          <w:szCs w:val="16"/>
        </w:rPr>
        <w:t>m</w:t>
      </w:r>
      <w:proofErr w:type="spellEnd"/>
      <w:r>
        <w:rPr>
          <w:rFonts w:ascii="Calisto MT" w:eastAsia="Calisto MT" w:hAnsi="Calisto MT" w:cs="Calisto MT"/>
          <w:spacing w:val="4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b/>
          <w:spacing w:val="1"/>
          <w:sz w:val="16"/>
          <w:szCs w:val="16"/>
        </w:rPr>
        <w:t>b</w:t>
      </w:r>
      <w:r>
        <w:rPr>
          <w:rFonts w:ascii="Calisto MT" w:eastAsia="Calisto MT" w:hAnsi="Calisto MT" w:cs="Calisto MT"/>
          <w:b/>
          <w:sz w:val="16"/>
          <w:szCs w:val="16"/>
        </w:rPr>
        <w:t>ahasa</w:t>
      </w:r>
      <w:proofErr w:type="spellEnd"/>
      <w:r>
        <w:rPr>
          <w:rFonts w:ascii="Calisto MT" w:eastAsia="Calisto MT" w:hAnsi="Calisto MT" w:cs="Calisto MT"/>
          <w:b/>
          <w:spacing w:val="2"/>
          <w:sz w:val="16"/>
          <w:szCs w:val="16"/>
        </w:rPr>
        <w:t xml:space="preserve"> </w:t>
      </w:r>
      <w:r>
        <w:rPr>
          <w:rFonts w:ascii="Calisto MT" w:eastAsia="Calisto MT" w:hAnsi="Calisto MT" w:cs="Calisto MT"/>
          <w:b/>
          <w:spacing w:val="-2"/>
          <w:sz w:val="16"/>
          <w:szCs w:val="16"/>
        </w:rPr>
        <w:t>I</w:t>
      </w:r>
      <w:r>
        <w:rPr>
          <w:rFonts w:ascii="Calisto MT" w:eastAsia="Calisto MT" w:hAnsi="Calisto MT" w:cs="Calisto MT"/>
          <w:b/>
          <w:sz w:val="16"/>
          <w:szCs w:val="16"/>
        </w:rPr>
        <w:t>n</w:t>
      </w:r>
      <w:r>
        <w:rPr>
          <w:rFonts w:ascii="Calisto MT" w:eastAsia="Calisto MT" w:hAnsi="Calisto MT" w:cs="Calisto MT"/>
          <w:b/>
          <w:spacing w:val="-2"/>
          <w:sz w:val="16"/>
          <w:szCs w:val="16"/>
        </w:rPr>
        <w:t>d</w:t>
      </w:r>
      <w:r>
        <w:rPr>
          <w:rFonts w:ascii="Calisto MT" w:eastAsia="Calisto MT" w:hAnsi="Calisto MT" w:cs="Calisto MT"/>
          <w:b/>
          <w:spacing w:val="2"/>
          <w:sz w:val="16"/>
          <w:szCs w:val="16"/>
        </w:rPr>
        <w:t>o</w:t>
      </w:r>
      <w:r>
        <w:rPr>
          <w:rFonts w:ascii="Calisto MT" w:eastAsia="Calisto MT" w:hAnsi="Calisto MT" w:cs="Calisto MT"/>
          <w:b/>
          <w:sz w:val="16"/>
          <w:szCs w:val="16"/>
        </w:rPr>
        <w:t>nesia</w:t>
      </w:r>
      <w:r>
        <w:rPr>
          <w:rFonts w:ascii="Calisto MT" w:eastAsia="Calisto MT" w:hAnsi="Calisto MT" w:cs="Calisto MT"/>
          <w:b/>
          <w:spacing w:val="6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  <w:sz w:val="16"/>
          <w:szCs w:val="16"/>
        </w:rPr>
        <w:t>d</w:t>
      </w:r>
      <w:r>
        <w:rPr>
          <w:rFonts w:ascii="Calisto MT" w:eastAsia="Calisto MT" w:hAnsi="Calisto MT" w:cs="Calisto MT"/>
          <w:spacing w:val="1"/>
          <w:sz w:val="16"/>
          <w:szCs w:val="16"/>
        </w:rPr>
        <w:t>ala</w:t>
      </w:r>
      <w:r>
        <w:rPr>
          <w:rFonts w:ascii="Calisto MT" w:eastAsia="Calisto MT" w:hAnsi="Calisto MT" w:cs="Calisto MT"/>
          <w:sz w:val="16"/>
          <w:szCs w:val="16"/>
        </w:rPr>
        <w:t>m</w:t>
      </w:r>
      <w:proofErr w:type="spellEnd"/>
      <w:r>
        <w:rPr>
          <w:rFonts w:ascii="Calisto MT" w:eastAsia="Calisto MT" w:hAnsi="Calisto MT" w:cs="Calisto MT"/>
          <w:spacing w:val="1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  <w:sz w:val="16"/>
          <w:szCs w:val="16"/>
        </w:rPr>
        <w:t>s</w:t>
      </w:r>
      <w:r>
        <w:rPr>
          <w:rFonts w:ascii="Calisto MT" w:eastAsia="Calisto MT" w:hAnsi="Calisto MT" w:cs="Calisto MT"/>
          <w:spacing w:val="1"/>
          <w:sz w:val="16"/>
          <w:szCs w:val="16"/>
        </w:rPr>
        <w:t>a</w:t>
      </w:r>
      <w:r>
        <w:rPr>
          <w:rFonts w:ascii="Calisto MT" w:eastAsia="Calisto MT" w:hAnsi="Calisto MT" w:cs="Calisto MT"/>
          <w:spacing w:val="2"/>
          <w:sz w:val="16"/>
          <w:szCs w:val="16"/>
        </w:rPr>
        <w:t>t</w:t>
      </w:r>
      <w:r>
        <w:rPr>
          <w:rFonts w:ascii="Calisto MT" w:eastAsia="Calisto MT" w:hAnsi="Calisto MT" w:cs="Calisto MT"/>
          <w:sz w:val="16"/>
          <w:szCs w:val="16"/>
        </w:rPr>
        <w:t>u</w:t>
      </w:r>
      <w:proofErr w:type="spellEnd"/>
      <w:r>
        <w:rPr>
          <w:rFonts w:ascii="Calisto MT" w:eastAsia="Calisto MT" w:hAnsi="Calisto MT" w:cs="Calisto MT"/>
          <w:spacing w:val="3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sz w:val="16"/>
          <w:szCs w:val="16"/>
        </w:rPr>
        <w:t>p</w:t>
      </w:r>
      <w:r>
        <w:rPr>
          <w:rFonts w:ascii="Calisto MT" w:eastAsia="Calisto MT" w:hAnsi="Calisto MT" w:cs="Calisto MT"/>
          <w:spacing w:val="1"/>
          <w:sz w:val="16"/>
          <w:szCs w:val="16"/>
        </w:rPr>
        <w:t>a</w:t>
      </w:r>
      <w:r>
        <w:rPr>
          <w:rFonts w:ascii="Calisto MT" w:eastAsia="Calisto MT" w:hAnsi="Calisto MT" w:cs="Calisto MT"/>
          <w:spacing w:val="-2"/>
          <w:sz w:val="16"/>
          <w:szCs w:val="16"/>
        </w:rPr>
        <w:t>r</w:t>
      </w:r>
      <w:r>
        <w:rPr>
          <w:rFonts w:ascii="Calisto MT" w:eastAsia="Calisto MT" w:hAnsi="Calisto MT" w:cs="Calisto MT"/>
          <w:spacing w:val="1"/>
          <w:sz w:val="16"/>
          <w:szCs w:val="16"/>
        </w:rPr>
        <w:t>ag</w:t>
      </w:r>
      <w:r>
        <w:rPr>
          <w:rFonts w:ascii="Calisto MT" w:eastAsia="Calisto MT" w:hAnsi="Calisto MT" w:cs="Calisto MT"/>
          <w:spacing w:val="-2"/>
          <w:sz w:val="16"/>
          <w:szCs w:val="16"/>
        </w:rPr>
        <w:t>r</w:t>
      </w:r>
      <w:r>
        <w:rPr>
          <w:rFonts w:ascii="Calisto MT" w:eastAsia="Calisto MT" w:hAnsi="Calisto MT" w:cs="Calisto MT"/>
          <w:spacing w:val="1"/>
          <w:sz w:val="16"/>
          <w:szCs w:val="16"/>
        </w:rPr>
        <w:t>a</w:t>
      </w:r>
      <w:r>
        <w:rPr>
          <w:rFonts w:ascii="Calisto MT" w:eastAsia="Calisto MT" w:hAnsi="Calisto MT" w:cs="Calisto MT"/>
          <w:sz w:val="16"/>
          <w:szCs w:val="16"/>
        </w:rPr>
        <w:t>f</w:t>
      </w:r>
      <w:proofErr w:type="spellEnd"/>
      <w:r>
        <w:rPr>
          <w:rFonts w:ascii="Calisto MT" w:eastAsia="Calisto MT" w:hAnsi="Calisto MT" w:cs="Calisto MT"/>
          <w:spacing w:val="3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  <w:sz w:val="16"/>
          <w:szCs w:val="16"/>
        </w:rPr>
        <w:t>b</w:t>
      </w:r>
      <w:r>
        <w:rPr>
          <w:rFonts w:ascii="Calisto MT" w:eastAsia="Calisto MT" w:hAnsi="Calisto MT" w:cs="Calisto MT"/>
          <w:spacing w:val="2"/>
          <w:sz w:val="16"/>
          <w:szCs w:val="16"/>
        </w:rPr>
        <w:t>e</w:t>
      </w:r>
      <w:r>
        <w:rPr>
          <w:rFonts w:ascii="Calisto MT" w:eastAsia="Calisto MT" w:hAnsi="Calisto MT" w:cs="Calisto MT"/>
          <w:spacing w:val="-2"/>
          <w:sz w:val="16"/>
          <w:szCs w:val="16"/>
        </w:rPr>
        <w:t>r</w:t>
      </w:r>
      <w:r>
        <w:rPr>
          <w:rFonts w:ascii="Calisto MT" w:eastAsia="Calisto MT" w:hAnsi="Calisto MT" w:cs="Calisto MT"/>
          <w:sz w:val="16"/>
          <w:szCs w:val="16"/>
        </w:rPr>
        <w:t>i</w:t>
      </w:r>
      <w:r>
        <w:rPr>
          <w:rFonts w:ascii="Calisto MT" w:eastAsia="Calisto MT" w:hAnsi="Calisto MT" w:cs="Calisto MT"/>
          <w:spacing w:val="-2"/>
          <w:sz w:val="16"/>
          <w:szCs w:val="16"/>
        </w:rPr>
        <w:t>s</w:t>
      </w:r>
      <w:r>
        <w:rPr>
          <w:rFonts w:ascii="Calisto MT" w:eastAsia="Calisto MT" w:hAnsi="Calisto MT" w:cs="Calisto MT"/>
          <w:sz w:val="16"/>
          <w:szCs w:val="16"/>
        </w:rPr>
        <w:t>i</w:t>
      </w:r>
      <w:proofErr w:type="spellEnd"/>
      <w:r>
        <w:rPr>
          <w:rFonts w:ascii="Calisto MT" w:eastAsia="Calisto MT" w:hAnsi="Calisto MT" w:cs="Calisto MT"/>
          <w:spacing w:val="6"/>
          <w:sz w:val="16"/>
          <w:szCs w:val="16"/>
        </w:rPr>
        <w:t xml:space="preserve"> </w:t>
      </w:r>
      <w:r>
        <w:rPr>
          <w:rFonts w:ascii="Calisto MT" w:eastAsia="Calisto MT" w:hAnsi="Calisto MT" w:cs="Calisto MT"/>
          <w:spacing w:val="-2"/>
          <w:sz w:val="16"/>
          <w:szCs w:val="16"/>
        </w:rPr>
        <w:t>15</w:t>
      </w:r>
      <w:r>
        <w:rPr>
          <w:rFonts w:ascii="Calisto MT" w:eastAsia="Calisto MT" w:hAnsi="Calisto MT" w:cs="Calisto MT"/>
          <w:spacing w:val="2"/>
          <w:sz w:val="16"/>
          <w:szCs w:val="16"/>
        </w:rPr>
        <w:t>0</w:t>
      </w:r>
      <w:r>
        <w:rPr>
          <w:rFonts w:ascii="Calisto MT" w:eastAsia="Calisto MT" w:hAnsi="Calisto MT" w:cs="Calisto MT"/>
          <w:spacing w:val="3"/>
          <w:sz w:val="16"/>
          <w:szCs w:val="16"/>
        </w:rPr>
        <w:t>-</w:t>
      </w:r>
      <w:r>
        <w:rPr>
          <w:rFonts w:ascii="Calisto MT" w:eastAsia="Calisto MT" w:hAnsi="Calisto MT" w:cs="Calisto MT"/>
          <w:spacing w:val="-2"/>
          <w:sz w:val="16"/>
          <w:szCs w:val="16"/>
        </w:rPr>
        <w:t>20</w:t>
      </w:r>
      <w:r>
        <w:rPr>
          <w:rFonts w:ascii="Calisto MT" w:eastAsia="Calisto MT" w:hAnsi="Calisto MT" w:cs="Calisto MT"/>
          <w:sz w:val="16"/>
          <w:szCs w:val="16"/>
        </w:rPr>
        <w:t>0</w:t>
      </w:r>
      <w:r>
        <w:rPr>
          <w:rFonts w:ascii="Calisto MT" w:eastAsia="Calisto MT" w:hAnsi="Calisto MT" w:cs="Calisto MT"/>
          <w:spacing w:val="5"/>
          <w:sz w:val="16"/>
          <w:szCs w:val="16"/>
        </w:rPr>
        <w:t xml:space="preserve"> </w:t>
      </w:r>
      <w:r>
        <w:rPr>
          <w:rFonts w:ascii="Calisto MT" w:eastAsia="Calisto MT" w:hAnsi="Calisto MT" w:cs="Calisto MT"/>
          <w:spacing w:val="-2"/>
          <w:sz w:val="16"/>
          <w:szCs w:val="16"/>
        </w:rPr>
        <w:t>k</w:t>
      </w:r>
      <w:r>
        <w:rPr>
          <w:rFonts w:ascii="Calisto MT" w:eastAsia="Calisto MT" w:hAnsi="Calisto MT" w:cs="Calisto MT"/>
          <w:spacing w:val="1"/>
          <w:sz w:val="16"/>
          <w:szCs w:val="16"/>
        </w:rPr>
        <w:t>a</w:t>
      </w:r>
      <w:r>
        <w:rPr>
          <w:rFonts w:ascii="Calisto MT" w:eastAsia="Calisto MT" w:hAnsi="Calisto MT" w:cs="Calisto MT"/>
          <w:spacing w:val="2"/>
          <w:sz w:val="16"/>
          <w:szCs w:val="16"/>
        </w:rPr>
        <w:t>t</w:t>
      </w:r>
      <w:r>
        <w:rPr>
          <w:rFonts w:ascii="Calisto MT" w:eastAsia="Calisto MT" w:hAnsi="Calisto MT" w:cs="Calisto MT"/>
          <w:spacing w:val="1"/>
          <w:sz w:val="16"/>
          <w:szCs w:val="16"/>
        </w:rPr>
        <w:t>a</w:t>
      </w:r>
      <w:r>
        <w:rPr>
          <w:rFonts w:ascii="Calisto MT" w:eastAsia="Calisto MT" w:hAnsi="Calisto MT" w:cs="Calisto MT"/>
          <w:sz w:val="16"/>
          <w:szCs w:val="16"/>
        </w:rPr>
        <w:t xml:space="preserve">, </w:t>
      </w:r>
      <w:proofErr w:type="spellStart"/>
      <w:r>
        <w:rPr>
          <w:rFonts w:ascii="Calisto MT" w:eastAsia="Calisto MT" w:hAnsi="Calisto MT" w:cs="Calisto MT"/>
          <w:spacing w:val="-2"/>
          <w:sz w:val="16"/>
          <w:szCs w:val="16"/>
        </w:rPr>
        <w:t>b</w:t>
      </w:r>
      <w:r>
        <w:rPr>
          <w:rFonts w:ascii="Calisto MT" w:eastAsia="Calisto MT" w:hAnsi="Calisto MT" w:cs="Calisto MT"/>
          <w:spacing w:val="2"/>
          <w:sz w:val="16"/>
          <w:szCs w:val="16"/>
        </w:rPr>
        <w:t>e</w:t>
      </w:r>
      <w:r>
        <w:rPr>
          <w:rFonts w:ascii="Calisto MT" w:eastAsia="Calisto MT" w:hAnsi="Calisto MT" w:cs="Calisto MT"/>
          <w:spacing w:val="-2"/>
          <w:sz w:val="16"/>
          <w:szCs w:val="16"/>
        </w:rPr>
        <w:t>r</w:t>
      </w:r>
      <w:r>
        <w:rPr>
          <w:rFonts w:ascii="Calisto MT" w:eastAsia="Calisto MT" w:hAnsi="Calisto MT" w:cs="Calisto MT"/>
          <w:sz w:val="16"/>
          <w:szCs w:val="16"/>
        </w:rPr>
        <w:t>i</w:t>
      </w:r>
      <w:r>
        <w:rPr>
          <w:rFonts w:ascii="Calisto MT" w:eastAsia="Calisto MT" w:hAnsi="Calisto MT" w:cs="Calisto MT"/>
          <w:spacing w:val="-2"/>
          <w:sz w:val="16"/>
          <w:szCs w:val="16"/>
        </w:rPr>
        <w:t>s</w:t>
      </w:r>
      <w:r>
        <w:rPr>
          <w:rFonts w:ascii="Calisto MT" w:eastAsia="Calisto MT" w:hAnsi="Calisto MT" w:cs="Calisto MT"/>
          <w:sz w:val="16"/>
          <w:szCs w:val="16"/>
        </w:rPr>
        <w:t>i</w:t>
      </w:r>
      <w:proofErr w:type="spellEnd"/>
      <w:r>
        <w:rPr>
          <w:rFonts w:ascii="Calisto MT" w:eastAsia="Calisto MT" w:hAnsi="Calisto MT" w:cs="Calisto MT"/>
          <w:spacing w:val="5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  <w:sz w:val="16"/>
          <w:szCs w:val="16"/>
        </w:rPr>
        <w:t>la</w:t>
      </w:r>
      <w:r>
        <w:rPr>
          <w:rFonts w:ascii="Calisto MT" w:eastAsia="Calisto MT" w:hAnsi="Calisto MT" w:cs="Calisto MT"/>
          <w:spacing w:val="2"/>
          <w:sz w:val="16"/>
          <w:szCs w:val="16"/>
        </w:rPr>
        <w:t>t</w:t>
      </w:r>
      <w:r>
        <w:rPr>
          <w:rFonts w:ascii="Calisto MT" w:eastAsia="Calisto MT" w:hAnsi="Calisto MT" w:cs="Calisto MT"/>
          <w:spacing w:val="1"/>
          <w:sz w:val="16"/>
          <w:szCs w:val="16"/>
        </w:rPr>
        <w:t>a</w:t>
      </w:r>
      <w:r>
        <w:rPr>
          <w:rFonts w:ascii="Calisto MT" w:eastAsia="Calisto MT" w:hAnsi="Calisto MT" w:cs="Calisto MT"/>
          <w:sz w:val="16"/>
          <w:szCs w:val="16"/>
        </w:rPr>
        <w:t>r</w:t>
      </w:r>
      <w:proofErr w:type="spellEnd"/>
      <w:r>
        <w:rPr>
          <w:rFonts w:ascii="Calisto MT" w:eastAsia="Calisto MT" w:hAnsi="Calisto MT" w:cs="Calisto MT"/>
          <w:spacing w:val="3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  <w:sz w:val="16"/>
          <w:szCs w:val="16"/>
        </w:rPr>
        <w:t>b</w:t>
      </w:r>
      <w:r>
        <w:rPr>
          <w:rFonts w:ascii="Calisto MT" w:eastAsia="Calisto MT" w:hAnsi="Calisto MT" w:cs="Calisto MT"/>
          <w:spacing w:val="2"/>
          <w:sz w:val="16"/>
          <w:szCs w:val="16"/>
        </w:rPr>
        <w:t>e</w:t>
      </w:r>
      <w:r>
        <w:rPr>
          <w:rFonts w:ascii="Calisto MT" w:eastAsia="Calisto MT" w:hAnsi="Calisto MT" w:cs="Calisto MT"/>
          <w:spacing w:val="1"/>
          <w:sz w:val="16"/>
          <w:szCs w:val="16"/>
        </w:rPr>
        <w:t>la</w:t>
      </w:r>
      <w:r>
        <w:rPr>
          <w:rFonts w:ascii="Calisto MT" w:eastAsia="Calisto MT" w:hAnsi="Calisto MT" w:cs="Calisto MT"/>
          <w:spacing w:val="-2"/>
          <w:sz w:val="16"/>
          <w:szCs w:val="16"/>
        </w:rPr>
        <w:t>k</w:t>
      </w:r>
      <w:r>
        <w:rPr>
          <w:rFonts w:ascii="Calisto MT" w:eastAsia="Calisto MT" w:hAnsi="Calisto MT" w:cs="Calisto MT"/>
          <w:spacing w:val="1"/>
          <w:sz w:val="16"/>
          <w:szCs w:val="16"/>
        </w:rPr>
        <w:t>a</w:t>
      </w:r>
      <w:r>
        <w:rPr>
          <w:rFonts w:ascii="Calisto MT" w:eastAsia="Calisto MT" w:hAnsi="Calisto MT" w:cs="Calisto MT"/>
          <w:spacing w:val="2"/>
          <w:sz w:val="16"/>
          <w:szCs w:val="16"/>
        </w:rPr>
        <w:t>n</w:t>
      </w:r>
      <w:r>
        <w:rPr>
          <w:rFonts w:ascii="Calisto MT" w:eastAsia="Calisto MT" w:hAnsi="Calisto MT" w:cs="Calisto MT"/>
          <w:spacing w:val="1"/>
          <w:sz w:val="16"/>
          <w:szCs w:val="16"/>
        </w:rPr>
        <w:t>g</w:t>
      </w:r>
      <w:proofErr w:type="spellEnd"/>
      <w:r>
        <w:rPr>
          <w:rFonts w:ascii="Calisto MT" w:eastAsia="Calisto MT" w:hAnsi="Calisto MT" w:cs="Calisto MT"/>
          <w:sz w:val="16"/>
          <w:szCs w:val="16"/>
        </w:rPr>
        <w:t xml:space="preserve">, </w:t>
      </w:r>
      <w:proofErr w:type="spellStart"/>
      <w:r>
        <w:rPr>
          <w:rFonts w:ascii="Calisto MT" w:eastAsia="Calisto MT" w:hAnsi="Calisto MT" w:cs="Calisto MT"/>
          <w:spacing w:val="2"/>
          <w:sz w:val="16"/>
          <w:szCs w:val="16"/>
        </w:rPr>
        <w:t>tu</w:t>
      </w:r>
      <w:r>
        <w:rPr>
          <w:rFonts w:ascii="Calisto MT" w:eastAsia="Calisto MT" w:hAnsi="Calisto MT" w:cs="Calisto MT"/>
          <w:spacing w:val="-2"/>
          <w:sz w:val="16"/>
          <w:szCs w:val="16"/>
        </w:rPr>
        <w:t>j</w:t>
      </w:r>
      <w:r>
        <w:rPr>
          <w:rFonts w:ascii="Calisto MT" w:eastAsia="Calisto MT" w:hAnsi="Calisto MT" w:cs="Calisto MT"/>
          <w:spacing w:val="2"/>
          <w:sz w:val="16"/>
          <w:szCs w:val="16"/>
        </w:rPr>
        <w:t>u</w:t>
      </w:r>
      <w:r>
        <w:rPr>
          <w:rFonts w:ascii="Calisto MT" w:eastAsia="Calisto MT" w:hAnsi="Calisto MT" w:cs="Calisto MT"/>
          <w:spacing w:val="-3"/>
          <w:sz w:val="16"/>
          <w:szCs w:val="16"/>
        </w:rPr>
        <w:t>a</w:t>
      </w:r>
      <w:r>
        <w:rPr>
          <w:rFonts w:ascii="Calisto MT" w:eastAsia="Calisto MT" w:hAnsi="Calisto MT" w:cs="Calisto MT"/>
          <w:sz w:val="16"/>
          <w:szCs w:val="16"/>
        </w:rPr>
        <w:t>n</w:t>
      </w:r>
      <w:proofErr w:type="spellEnd"/>
      <w:r>
        <w:rPr>
          <w:rFonts w:ascii="Calisto MT" w:eastAsia="Calisto MT" w:hAnsi="Calisto MT" w:cs="Calisto MT"/>
          <w:spacing w:val="6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sz w:val="16"/>
          <w:szCs w:val="16"/>
        </w:rPr>
        <w:t>p</w:t>
      </w:r>
      <w:r>
        <w:rPr>
          <w:rFonts w:ascii="Calisto MT" w:eastAsia="Calisto MT" w:hAnsi="Calisto MT" w:cs="Calisto MT"/>
          <w:spacing w:val="2"/>
          <w:sz w:val="16"/>
          <w:szCs w:val="16"/>
        </w:rPr>
        <w:t>e</w:t>
      </w:r>
      <w:r>
        <w:rPr>
          <w:rFonts w:ascii="Calisto MT" w:eastAsia="Calisto MT" w:hAnsi="Calisto MT" w:cs="Calisto MT"/>
          <w:spacing w:val="-3"/>
          <w:sz w:val="16"/>
          <w:szCs w:val="16"/>
        </w:rPr>
        <w:t>n</w:t>
      </w:r>
      <w:r>
        <w:rPr>
          <w:rFonts w:ascii="Calisto MT" w:eastAsia="Calisto MT" w:hAnsi="Calisto MT" w:cs="Calisto MT"/>
          <w:spacing w:val="2"/>
          <w:sz w:val="16"/>
          <w:szCs w:val="16"/>
        </w:rPr>
        <w:t>e</w:t>
      </w:r>
      <w:r>
        <w:rPr>
          <w:rFonts w:ascii="Calisto MT" w:eastAsia="Calisto MT" w:hAnsi="Calisto MT" w:cs="Calisto MT"/>
          <w:spacing w:val="1"/>
          <w:sz w:val="16"/>
          <w:szCs w:val="16"/>
        </w:rPr>
        <w:t>l</w:t>
      </w:r>
      <w:r>
        <w:rPr>
          <w:rFonts w:ascii="Calisto MT" w:eastAsia="Calisto MT" w:hAnsi="Calisto MT" w:cs="Calisto MT"/>
          <w:sz w:val="16"/>
          <w:szCs w:val="16"/>
        </w:rPr>
        <w:t>i</w:t>
      </w:r>
      <w:r>
        <w:rPr>
          <w:rFonts w:ascii="Calisto MT" w:eastAsia="Calisto MT" w:hAnsi="Calisto MT" w:cs="Calisto MT"/>
          <w:spacing w:val="2"/>
          <w:sz w:val="16"/>
          <w:szCs w:val="16"/>
        </w:rPr>
        <w:t>t</w:t>
      </w:r>
      <w:r>
        <w:rPr>
          <w:rFonts w:ascii="Calisto MT" w:eastAsia="Calisto MT" w:hAnsi="Calisto MT" w:cs="Calisto MT"/>
          <w:spacing w:val="-5"/>
          <w:sz w:val="16"/>
          <w:szCs w:val="16"/>
        </w:rPr>
        <w:t>i</w:t>
      </w:r>
      <w:r>
        <w:rPr>
          <w:rFonts w:ascii="Calisto MT" w:eastAsia="Calisto MT" w:hAnsi="Calisto MT" w:cs="Calisto MT"/>
          <w:spacing w:val="1"/>
          <w:sz w:val="16"/>
          <w:szCs w:val="16"/>
        </w:rPr>
        <w:t>a</w:t>
      </w:r>
      <w:r>
        <w:rPr>
          <w:rFonts w:ascii="Calisto MT" w:eastAsia="Calisto MT" w:hAnsi="Calisto MT" w:cs="Calisto MT"/>
          <w:spacing w:val="2"/>
          <w:sz w:val="16"/>
          <w:szCs w:val="16"/>
        </w:rPr>
        <w:t>n</w:t>
      </w:r>
      <w:proofErr w:type="spellEnd"/>
      <w:r>
        <w:rPr>
          <w:rFonts w:ascii="Calisto MT" w:eastAsia="Calisto MT" w:hAnsi="Calisto MT" w:cs="Calisto MT"/>
          <w:sz w:val="16"/>
          <w:szCs w:val="16"/>
        </w:rPr>
        <w:t>,</w:t>
      </w:r>
      <w:r>
        <w:rPr>
          <w:rFonts w:ascii="Calisto MT" w:eastAsia="Calisto MT" w:hAnsi="Calisto MT" w:cs="Calisto MT"/>
          <w:spacing w:val="5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sz w:val="16"/>
          <w:szCs w:val="16"/>
        </w:rPr>
        <w:t>m</w:t>
      </w:r>
      <w:r>
        <w:rPr>
          <w:rFonts w:ascii="Calisto MT" w:eastAsia="Calisto MT" w:hAnsi="Calisto MT" w:cs="Calisto MT"/>
          <w:spacing w:val="-3"/>
          <w:sz w:val="16"/>
          <w:szCs w:val="16"/>
        </w:rPr>
        <w:t>e</w:t>
      </w:r>
      <w:r>
        <w:rPr>
          <w:rFonts w:ascii="Calisto MT" w:eastAsia="Calisto MT" w:hAnsi="Calisto MT" w:cs="Calisto MT"/>
          <w:spacing w:val="2"/>
          <w:sz w:val="16"/>
          <w:szCs w:val="16"/>
        </w:rPr>
        <w:t>t</w:t>
      </w:r>
      <w:r>
        <w:rPr>
          <w:rFonts w:ascii="Calisto MT" w:eastAsia="Calisto MT" w:hAnsi="Calisto MT" w:cs="Calisto MT"/>
          <w:spacing w:val="-2"/>
          <w:sz w:val="16"/>
          <w:szCs w:val="16"/>
        </w:rPr>
        <w:t>odo</w:t>
      </w:r>
      <w:r>
        <w:rPr>
          <w:rFonts w:ascii="Calisto MT" w:eastAsia="Calisto MT" w:hAnsi="Calisto MT" w:cs="Calisto MT"/>
          <w:spacing w:val="1"/>
          <w:sz w:val="16"/>
          <w:szCs w:val="16"/>
        </w:rPr>
        <w:t>l</w:t>
      </w:r>
      <w:r>
        <w:rPr>
          <w:rFonts w:ascii="Calisto MT" w:eastAsia="Calisto MT" w:hAnsi="Calisto MT" w:cs="Calisto MT"/>
          <w:spacing w:val="-2"/>
          <w:sz w:val="16"/>
          <w:szCs w:val="16"/>
        </w:rPr>
        <w:t>o</w:t>
      </w:r>
      <w:r>
        <w:rPr>
          <w:rFonts w:ascii="Calisto MT" w:eastAsia="Calisto MT" w:hAnsi="Calisto MT" w:cs="Calisto MT"/>
          <w:spacing w:val="1"/>
          <w:sz w:val="16"/>
          <w:szCs w:val="16"/>
        </w:rPr>
        <w:t>g</w:t>
      </w:r>
      <w:r>
        <w:rPr>
          <w:rFonts w:ascii="Calisto MT" w:eastAsia="Calisto MT" w:hAnsi="Calisto MT" w:cs="Calisto MT"/>
          <w:sz w:val="16"/>
          <w:szCs w:val="16"/>
        </w:rPr>
        <w:t>i</w:t>
      </w:r>
      <w:proofErr w:type="spellEnd"/>
      <w:r>
        <w:rPr>
          <w:rFonts w:ascii="Calisto MT" w:eastAsia="Calisto MT" w:hAnsi="Calisto MT" w:cs="Calisto MT"/>
          <w:sz w:val="16"/>
          <w:szCs w:val="16"/>
        </w:rPr>
        <w:t>,</w:t>
      </w:r>
      <w:r>
        <w:rPr>
          <w:rFonts w:ascii="Calisto MT" w:eastAsia="Calisto MT" w:hAnsi="Calisto MT" w:cs="Calisto MT"/>
          <w:spacing w:val="5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  <w:sz w:val="16"/>
          <w:szCs w:val="16"/>
        </w:rPr>
        <w:t>h</w:t>
      </w:r>
      <w:r>
        <w:rPr>
          <w:rFonts w:ascii="Calisto MT" w:eastAsia="Calisto MT" w:hAnsi="Calisto MT" w:cs="Calisto MT"/>
          <w:spacing w:val="1"/>
          <w:sz w:val="16"/>
          <w:szCs w:val="16"/>
        </w:rPr>
        <w:t>a</w:t>
      </w:r>
      <w:r>
        <w:rPr>
          <w:rFonts w:ascii="Calisto MT" w:eastAsia="Calisto MT" w:hAnsi="Calisto MT" w:cs="Calisto MT"/>
          <w:spacing w:val="-2"/>
          <w:sz w:val="16"/>
          <w:szCs w:val="16"/>
        </w:rPr>
        <w:t>s</w:t>
      </w:r>
      <w:r>
        <w:rPr>
          <w:rFonts w:ascii="Calisto MT" w:eastAsia="Calisto MT" w:hAnsi="Calisto MT" w:cs="Calisto MT"/>
          <w:sz w:val="16"/>
          <w:szCs w:val="16"/>
        </w:rPr>
        <w:t>i</w:t>
      </w:r>
      <w:r>
        <w:rPr>
          <w:rFonts w:ascii="Calisto MT" w:eastAsia="Calisto MT" w:hAnsi="Calisto MT" w:cs="Calisto MT"/>
          <w:spacing w:val="2"/>
          <w:sz w:val="16"/>
          <w:szCs w:val="16"/>
        </w:rPr>
        <w:t>l</w:t>
      </w:r>
      <w:proofErr w:type="spellEnd"/>
      <w:r>
        <w:rPr>
          <w:rFonts w:ascii="Calisto MT" w:eastAsia="Calisto MT" w:hAnsi="Calisto MT" w:cs="Calisto MT"/>
          <w:sz w:val="16"/>
          <w:szCs w:val="16"/>
        </w:rPr>
        <w:t>,</w:t>
      </w:r>
      <w:r>
        <w:rPr>
          <w:rFonts w:ascii="Calisto MT" w:eastAsia="Calisto MT" w:hAnsi="Calisto MT" w:cs="Calisto MT"/>
          <w:spacing w:val="5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  <w:sz w:val="16"/>
          <w:szCs w:val="16"/>
        </w:rPr>
        <w:t>k</w:t>
      </w:r>
      <w:r>
        <w:rPr>
          <w:rFonts w:ascii="Calisto MT" w:eastAsia="Calisto MT" w:hAnsi="Calisto MT" w:cs="Calisto MT"/>
          <w:spacing w:val="2"/>
          <w:sz w:val="16"/>
          <w:szCs w:val="16"/>
        </w:rPr>
        <w:t>e</w:t>
      </w:r>
      <w:r>
        <w:rPr>
          <w:rFonts w:ascii="Calisto MT" w:eastAsia="Calisto MT" w:hAnsi="Calisto MT" w:cs="Calisto MT"/>
          <w:spacing w:val="-2"/>
          <w:sz w:val="16"/>
          <w:szCs w:val="16"/>
        </w:rPr>
        <w:t>s</w:t>
      </w:r>
      <w:r>
        <w:rPr>
          <w:rFonts w:ascii="Calisto MT" w:eastAsia="Calisto MT" w:hAnsi="Calisto MT" w:cs="Calisto MT"/>
          <w:sz w:val="16"/>
          <w:szCs w:val="16"/>
        </w:rPr>
        <w:t>imp</w:t>
      </w:r>
      <w:r>
        <w:rPr>
          <w:rFonts w:ascii="Calisto MT" w:eastAsia="Calisto MT" w:hAnsi="Calisto MT" w:cs="Calisto MT"/>
          <w:spacing w:val="2"/>
          <w:sz w:val="16"/>
          <w:szCs w:val="16"/>
        </w:rPr>
        <w:t>u</w:t>
      </w:r>
      <w:r>
        <w:rPr>
          <w:rFonts w:ascii="Calisto MT" w:eastAsia="Calisto MT" w:hAnsi="Calisto MT" w:cs="Calisto MT"/>
          <w:spacing w:val="1"/>
          <w:sz w:val="16"/>
          <w:szCs w:val="16"/>
        </w:rPr>
        <w:t>la</w:t>
      </w:r>
      <w:r>
        <w:rPr>
          <w:rFonts w:ascii="Calisto MT" w:eastAsia="Calisto MT" w:hAnsi="Calisto MT" w:cs="Calisto MT"/>
          <w:sz w:val="16"/>
          <w:szCs w:val="16"/>
        </w:rPr>
        <w:t>n</w:t>
      </w:r>
      <w:proofErr w:type="spellEnd"/>
      <w:r>
        <w:rPr>
          <w:rFonts w:ascii="Calisto MT" w:eastAsia="Calisto MT" w:hAnsi="Calisto MT" w:cs="Calisto MT"/>
          <w:spacing w:val="6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spacing w:val="-5"/>
          <w:sz w:val="16"/>
          <w:szCs w:val="16"/>
        </w:rPr>
        <w:t>p</w:t>
      </w:r>
      <w:r>
        <w:rPr>
          <w:rFonts w:ascii="Calisto MT" w:eastAsia="Calisto MT" w:hAnsi="Calisto MT" w:cs="Calisto MT"/>
          <w:spacing w:val="2"/>
          <w:sz w:val="16"/>
          <w:szCs w:val="16"/>
        </w:rPr>
        <w:t>ene</w:t>
      </w:r>
      <w:r>
        <w:rPr>
          <w:rFonts w:ascii="Calisto MT" w:eastAsia="Calisto MT" w:hAnsi="Calisto MT" w:cs="Calisto MT"/>
          <w:spacing w:val="1"/>
          <w:sz w:val="16"/>
          <w:szCs w:val="16"/>
        </w:rPr>
        <w:t>l</w:t>
      </w:r>
      <w:r>
        <w:rPr>
          <w:rFonts w:ascii="Calisto MT" w:eastAsia="Calisto MT" w:hAnsi="Calisto MT" w:cs="Calisto MT"/>
          <w:spacing w:val="-5"/>
          <w:sz w:val="16"/>
          <w:szCs w:val="16"/>
        </w:rPr>
        <w:t>i</w:t>
      </w:r>
      <w:r>
        <w:rPr>
          <w:rFonts w:ascii="Calisto MT" w:eastAsia="Calisto MT" w:hAnsi="Calisto MT" w:cs="Calisto MT"/>
          <w:spacing w:val="2"/>
          <w:sz w:val="16"/>
          <w:szCs w:val="16"/>
        </w:rPr>
        <w:t>t</w:t>
      </w:r>
      <w:r>
        <w:rPr>
          <w:rFonts w:ascii="Calisto MT" w:eastAsia="Calisto MT" w:hAnsi="Calisto MT" w:cs="Calisto MT"/>
          <w:sz w:val="16"/>
          <w:szCs w:val="16"/>
        </w:rPr>
        <w:t>i</w:t>
      </w:r>
      <w:r>
        <w:rPr>
          <w:rFonts w:ascii="Calisto MT" w:eastAsia="Calisto MT" w:hAnsi="Calisto MT" w:cs="Calisto MT"/>
          <w:spacing w:val="1"/>
          <w:sz w:val="16"/>
          <w:szCs w:val="16"/>
        </w:rPr>
        <w:t>a</w:t>
      </w:r>
      <w:r>
        <w:rPr>
          <w:rFonts w:ascii="Calisto MT" w:eastAsia="Calisto MT" w:hAnsi="Calisto MT" w:cs="Calisto MT"/>
          <w:sz w:val="16"/>
          <w:szCs w:val="16"/>
        </w:rPr>
        <w:t>n</w:t>
      </w:r>
      <w:proofErr w:type="spellEnd"/>
      <w:r>
        <w:rPr>
          <w:rFonts w:ascii="Calisto MT" w:eastAsia="Calisto MT" w:hAnsi="Calisto MT" w:cs="Calisto MT"/>
          <w:spacing w:val="6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  <w:sz w:val="16"/>
          <w:szCs w:val="16"/>
        </w:rPr>
        <w:t>d</w:t>
      </w:r>
      <w:r>
        <w:rPr>
          <w:rFonts w:ascii="Calisto MT" w:eastAsia="Calisto MT" w:hAnsi="Calisto MT" w:cs="Calisto MT"/>
          <w:spacing w:val="-3"/>
          <w:sz w:val="16"/>
          <w:szCs w:val="16"/>
        </w:rPr>
        <w:t>a</w:t>
      </w:r>
      <w:r>
        <w:rPr>
          <w:rFonts w:ascii="Calisto MT" w:eastAsia="Calisto MT" w:hAnsi="Calisto MT" w:cs="Calisto MT"/>
          <w:sz w:val="16"/>
          <w:szCs w:val="16"/>
        </w:rPr>
        <w:t>n</w:t>
      </w:r>
      <w:proofErr w:type="spellEnd"/>
      <w:r>
        <w:rPr>
          <w:rFonts w:ascii="Calisto MT" w:eastAsia="Calisto MT" w:hAnsi="Calisto MT" w:cs="Calisto MT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  <w:sz w:val="16"/>
          <w:szCs w:val="16"/>
        </w:rPr>
        <w:t>ko</w:t>
      </w:r>
      <w:r>
        <w:rPr>
          <w:rFonts w:ascii="Calisto MT" w:eastAsia="Calisto MT" w:hAnsi="Calisto MT" w:cs="Calisto MT"/>
          <w:spacing w:val="2"/>
          <w:sz w:val="16"/>
          <w:szCs w:val="16"/>
        </w:rPr>
        <w:t>nt</w:t>
      </w:r>
      <w:r>
        <w:rPr>
          <w:rFonts w:ascii="Calisto MT" w:eastAsia="Calisto MT" w:hAnsi="Calisto MT" w:cs="Calisto MT"/>
          <w:spacing w:val="-2"/>
          <w:sz w:val="16"/>
          <w:szCs w:val="16"/>
        </w:rPr>
        <w:t>r</w:t>
      </w:r>
      <w:r>
        <w:rPr>
          <w:rFonts w:ascii="Calisto MT" w:eastAsia="Calisto MT" w:hAnsi="Calisto MT" w:cs="Calisto MT"/>
          <w:sz w:val="16"/>
          <w:szCs w:val="16"/>
        </w:rPr>
        <w:t>i</w:t>
      </w:r>
      <w:r>
        <w:rPr>
          <w:rFonts w:ascii="Calisto MT" w:eastAsia="Calisto MT" w:hAnsi="Calisto MT" w:cs="Calisto MT"/>
          <w:spacing w:val="-2"/>
          <w:sz w:val="16"/>
          <w:szCs w:val="16"/>
        </w:rPr>
        <w:t>b</w:t>
      </w:r>
      <w:r>
        <w:rPr>
          <w:rFonts w:ascii="Calisto MT" w:eastAsia="Calisto MT" w:hAnsi="Calisto MT" w:cs="Calisto MT"/>
          <w:spacing w:val="2"/>
          <w:sz w:val="16"/>
          <w:szCs w:val="16"/>
        </w:rPr>
        <w:t>u</w:t>
      </w:r>
      <w:r>
        <w:rPr>
          <w:rFonts w:ascii="Calisto MT" w:eastAsia="Calisto MT" w:hAnsi="Calisto MT" w:cs="Calisto MT"/>
          <w:spacing w:val="-2"/>
          <w:sz w:val="16"/>
          <w:szCs w:val="16"/>
        </w:rPr>
        <w:t>s</w:t>
      </w:r>
      <w:r>
        <w:rPr>
          <w:rFonts w:ascii="Calisto MT" w:eastAsia="Calisto MT" w:hAnsi="Calisto MT" w:cs="Calisto MT"/>
          <w:sz w:val="16"/>
          <w:szCs w:val="16"/>
        </w:rPr>
        <w:t>i</w:t>
      </w:r>
      <w:proofErr w:type="spellEnd"/>
      <w:r>
        <w:rPr>
          <w:rFonts w:ascii="Calisto MT" w:eastAsia="Calisto MT" w:hAnsi="Calisto MT" w:cs="Calisto MT"/>
          <w:spacing w:val="4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sz w:val="16"/>
          <w:szCs w:val="16"/>
        </w:rPr>
        <w:t>p</w:t>
      </w:r>
      <w:r>
        <w:rPr>
          <w:rFonts w:ascii="Calisto MT" w:eastAsia="Calisto MT" w:hAnsi="Calisto MT" w:cs="Calisto MT"/>
          <w:spacing w:val="2"/>
          <w:sz w:val="16"/>
          <w:szCs w:val="16"/>
        </w:rPr>
        <w:t>ene</w:t>
      </w:r>
      <w:r>
        <w:rPr>
          <w:rFonts w:ascii="Calisto MT" w:eastAsia="Calisto MT" w:hAnsi="Calisto MT" w:cs="Calisto MT"/>
          <w:spacing w:val="1"/>
          <w:sz w:val="16"/>
          <w:szCs w:val="16"/>
        </w:rPr>
        <w:t>l</w:t>
      </w:r>
      <w:r>
        <w:rPr>
          <w:rFonts w:ascii="Calisto MT" w:eastAsia="Calisto MT" w:hAnsi="Calisto MT" w:cs="Calisto MT"/>
          <w:sz w:val="16"/>
          <w:szCs w:val="16"/>
        </w:rPr>
        <w:t>i</w:t>
      </w:r>
      <w:r>
        <w:rPr>
          <w:rFonts w:ascii="Calisto MT" w:eastAsia="Calisto MT" w:hAnsi="Calisto MT" w:cs="Calisto MT"/>
          <w:spacing w:val="2"/>
          <w:sz w:val="16"/>
          <w:szCs w:val="16"/>
        </w:rPr>
        <w:t>t</w:t>
      </w:r>
      <w:r>
        <w:rPr>
          <w:rFonts w:ascii="Calisto MT" w:eastAsia="Calisto MT" w:hAnsi="Calisto MT" w:cs="Calisto MT"/>
          <w:sz w:val="16"/>
          <w:szCs w:val="16"/>
        </w:rPr>
        <w:t>i</w:t>
      </w:r>
      <w:r>
        <w:rPr>
          <w:rFonts w:ascii="Calisto MT" w:eastAsia="Calisto MT" w:hAnsi="Calisto MT" w:cs="Calisto MT"/>
          <w:spacing w:val="-3"/>
          <w:sz w:val="16"/>
          <w:szCs w:val="16"/>
        </w:rPr>
        <w:t>a</w:t>
      </w:r>
      <w:r>
        <w:rPr>
          <w:rFonts w:ascii="Calisto MT" w:eastAsia="Calisto MT" w:hAnsi="Calisto MT" w:cs="Calisto MT"/>
          <w:sz w:val="16"/>
          <w:szCs w:val="16"/>
        </w:rPr>
        <w:t>n</w:t>
      </w:r>
      <w:proofErr w:type="spellEnd"/>
      <w:r>
        <w:rPr>
          <w:rFonts w:ascii="Calisto MT" w:eastAsia="Calisto MT" w:hAnsi="Calisto MT" w:cs="Calisto MT"/>
          <w:spacing w:val="5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  <w:sz w:val="16"/>
          <w:szCs w:val="16"/>
        </w:rPr>
        <w:t>A</w:t>
      </w:r>
      <w:r>
        <w:rPr>
          <w:rFonts w:ascii="Calisto MT" w:eastAsia="Calisto MT" w:hAnsi="Calisto MT" w:cs="Calisto MT"/>
          <w:spacing w:val="2"/>
          <w:sz w:val="16"/>
          <w:szCs w:val="16"/>
        </w:rPr>
        <w:t>n</w:t>
      </w:r>
      <w:r>
        <w:rPr>
          <w:rFonts w:ascii="Calisto MT" w:eastAsia="Calisto MT" w:hAnsi="Calisto MT" w:cs="Calisto MT"/>
          <w:spacing w:val="-2"/>
          <w:sz w:val="16"/>
          <w:szCs w:val="16"/>
        </w:rPr>
        <w:t>d</w:t>
      </w:r>
      <w:r>
        <w:rPr>
          <w:rFonts w:ascii="Calisto MT" w:eastAsia="Calisto MT" w:hAnsi="Calisto MT" w:cs="Calisto MT"/>
          <w:sz w:val="16"/>
          <w:szCs w:val="16"/>
        </w:rPr>
        <w:t>a</w:t>
      </w:r>
      <w:proofErr w:type="spellEnd"/>
      <w:r>
        <w:rPr>
          <w:rFonts w:ascii="Calisto MT" w:eastAsia="Calisto MT" w:hAnsi="Calisto MT" w:cs="Calisto MT"/>
          <w:spacing w:val="5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spacing w:val="-5"/>
          <w:sz w:val="16"/>
          <w:szCs w:val="16"/>
        </w:rPr>
        <w:t>p</w:t>
      </w:r>
      <w:r>
        <w:rPr>
          <w:rFonts w:ascii="Calisto MT" w:eastAsia="Calisto MT" w:hAnsi="Calisto MT" w:cs="Calisto MT"/>
          <w:spacing w:val="1"/>
          <w:sz w:val="16"/>
          <w:szCs w:val="16"/>
        </w:rPr>
        <w:t>a</w:t>
      </w:r>
      <w:r>
        <w:rPr>
          <w:rFonts w:ascii="Calisto MT" w:eastAsia="Calisto MT" w:hAnsi="Calisto MT" w:cs="Calisto MT"/>
          <w:spacing w:val="-2"/>
          <w:sz w:val="16"/>
          <w:szCs w:val="16"/>
        </w:rPr>
        <w:t>d</w:t>
      </w:r>
      <w:r>
        <w:rPr>
          <w:rFonts w:ascii="Calisto MT" w:eastAsia="Calisto MT" w:hAnsi="Calisto MT" w:cs="Calisto MT"/>
          <w:sz w:val="16"/>
          <w:szCs w:val="16"/>
        </w:rPr>
        <w:t>a</w:t>
      </w:r>
      <w:proofErr w:type="spellEnd"/>
      <w:r>
        <w:rPr>
          <w:rFonts w:ascii="Calisto MT" w:eastAsia="Calisto MT" w:hAnsi="Calisto MT" w:cs="Calisto MT"/>
          <w:spacing w:val="5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  <w:sz w:val="16"/>
          <w:szCs w:val="16"/>
        </w:rPr>
        <w:t>s</w:t>
      </w:r>
      <w:r>
        <w:rPr>
          <w:rFonts w:ascii="Calisto MT" w:eastAsia="Calisto MT" w:hAnsi="Calisto MT" w:cs="Calisto MT"/>
          <w:spacing w:val="1"/>
          <w:sz w:val="16"/>
          <w:szCs w:val="16"/>
        </w:rPr>
        <w:t>a</w:t>
      </w:r>
      <w:r>
        <w:rPr>
          <w:rFonts w:ascii="Calisto MT" w:eastAsia="Calisto MT" w:hAnsi="Calisto MT" w:cs="Calisto MT"/>
          <w:sz w:val="16"/>
          <w:szCs w:val="16"/>
        </w:rPr>
        <w:t>i</w:t>
      </w:r>
      <w:r>
        <w:rPr>
          <w:rFonts w:ascii="Calisto MT" w:eastAsia="Calisto MT" w:hAnsi="Calisto MT" w:cs="Calisto MT"/>
          <w:spacing w:val="2"/>
          <w:sz w:val="16"/>
          <w:szCs w:val="16"/>
        </w:rPr>
        <w:t>n</w:t>
      </w:r>
      <w:r>
        <w:rPr>
          <w:rFonts w:ascii="Calisto MT" w:eastAsia="Calisto MT" w:hAnsi="Calisto MT" w:cs="Calisto MT"/>
          <w:spacing w:val="-2"/>
          <w:sz w:val="16"/>
          <w:szCs w:val="16"/>
        </w:rPr>
        <w:t>s</w:t>
      </w:r>
      <w:proofErr w:type="spellEnd"/>
      <w:r>
        <w:rPr>
          <w:rFonts w:ascii="Calisto MT" w:eastAsia="Calisto MT" w:hAnsi="Calisto MT" w:cs="Calisto MT"/>
          <w:sz w:val="16"/>
          <w:szCs w:val="16"/>
        </w:rPr>
        <w:t>.</w:t>
      </w:r>
      <w:r>
        <w:rPr>
          <w:rFonts w:ascii="Calisto MT" w:eastAsia="Calisto MT" w:hAnsi="Calisto MT" w:cs="Calisto MT"/>
          <w:spacing w:val="7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sz w:val="16"/>
          <w:szCs w:val="16"/>
        </w:rPr>
        <w:t>Ji</w:t>
      </w:r>
      <w:r>
        <w:rPr>
          <w:rFonts w:ascii="Calisto MT" w:eastAsia="Calisto MT" w:hAnsi="Calisto MT" w:cs="Calisto MT"/>
          <w:spacing w:val="-2"/>
          <w:sz w:val="16"/>
          <w:szCs w:val="16"/>
        </w:rPr>
        <w:t>k</w:t>
      </w:r>
      <w:r>
        <w:rPr>
          <w:rFonts w:ascii="Calisto MT" w:eastAsia="Calisto MT" w:hAnsi="Calisto MT" w:cs="Calisto MT"/>
          <w:sz w:val="16"/>
          <w:szCs w:val="16"/>
        </w:rPr>
        <w:t>a</w:t>
      </w:r>
      <w:proofErr w:type="spellEnd"/>
      <w:r>
        <w:rPr>
          <w:rFonts w:ascii="Calisto MT" w:eastAsia="Calisto MT" w:hAnsi="Calisto MT" w:cs="Calisto MT"/>
          <w:spacing w:val="5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sz w:val="16"/>
          <w:szCs w:val="16"/>
        </w:rPr>
        <w:t>m</w:t>
      </w:r>
      <w:r>
        <w:rPr>
          <w:rFonts w:ascii="Calisto MT" w:eastAsia="Calisto MT" w:hAnsi="Calisto MT" w:cs="Calisto MT"/>
          <w:spacing w:val="1"/>
          <w:sz w:val="16"/>
          <w:szCs w:val="16"/>
        </w:rPr>
        <w:t>e</w:t>
      </w:r>
      <w:r>
        <w:rPr>
          <w:rFonts w:ascii="Calisto MT" w:eastAsia="Calisto MT" w:hAnsi="Calisto MT" w:cs="Calisto MT"/>
          <w:sz w:val="16"/>
          <w:szCs w:val="16"/>
        </w:rPr>
        <w:t>m</w:t>
      </w:r>
      <w:r>
        <w:rPr>
          <w:rFonts w:ascii="Calisto MT" w:eastAsia="Calisto MT" w:hAnsi="Calisto MT" w:cs="Calisto MT"/>
          <w:spacing w:val="1"/>
          <w:sz w:val="16"/>
          <w:szCs w:val="16"/>
        </w:rPr>
        <w:t>a</w:t>
      </w:r>
      <w:r>
        <w:rPr>
          <w:rFonts w:ascii="Calisto MT" w:eastAsia="Calisto MT" w:hAnsi="Calisto MT" w:cs="Calisto MT"/>
          <w:spacing w:val="-3"/>
          <w:sz w:val="16"/>
          <w:szCs w:val="16"/>
        </w:rPr>
        <w:t>n</w:t>
      </w:r>
      <w:r>
        <w:rPr>
          <w:rFonts w:ascii="Calisto MT" w:eastAsia="Calisto MT" w:hAnsi="Calisto MT" w:cs="Calisto MT"/>
          <w:sz w:val="16"/>
          <w:szCs w:val="16"/>
        </w:rPr>
        <w:t>g</w:t>
      </w:r>
      <w:proofErr w:type="spellEnd"/>
      <w:r>
        <w:rPr>
          <w:rFonts w:ascii="Calisto MT" w:eastAsia="Calisto MT" w:hAnsi="Calisto MT" w:cs="Calisto MT"/>
          <w:spacing w:val="5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  <w:sz w:val="16"/>
          <w:szCs w:val="16"/>
        </w:rPr>
        <w:t>l</w:t>
      </w:r>
      <w:r>
        <w:rPr>
          <w:rFonts w:ascii="Calisto MT" w:eastAsia="Calisto MT" w:hAnsi="Calisto MT" w:cs="Calisto MT"/>
          <w:spacing w:val="-3"/>
          <w:sz w:val="16"/>
          <w:szCs w:val="16"/>
        </w:rPr>
        <w:t>a</w:t>
      </w:r>
      <w:r>
        <w:rPr>
          <w:rFonts w:ascii="Calisto MT" w:eastAsia="Calisto MT" w:hAnsi="Calisto MT" w:cs="Calisto MT"/>
          <w:spacing w:val="2"/>
          <w:sz w:val="16"/>
          <w:szCs w:val="16"/>
        </w:rPr>
        <w:t>t</w:t>
      </w:r>
      <w:r>
        <w:rPr>
          <w:rFonts w:ascii="Calisto MT" w:eastAsia="Calisto MT" w:hAnsi="Calisto MT" w:cs="Calisto MT"/>
          <w:spacing w:val="1"/>
          <w:sz w:val="16"/>
          <w:szCs w:val="16"/>
        </w:rPr>
        <w:t>a</w:t>
      </w:r>
      <w:r>
        <w:rPr>
          <w:rFonts w:ascii="Calisto MT" w:eastAsia="Calisto MT" w:hAnsi="Calisto MT" w:cs="Calisto MT"/>
          <w:sz w:val="16"/>
          <w:szCs w:val="16"/>
        </w:rPr>
        <w:t>r</w:t>
      </w:r>
      <w:proofErr w:type="spellEnd"/>
      <w:r>
        <w:rPr>
          <w:rFonts w:ascii="Calisto MT" w:eastAsia="Calisto MT" w:hAnsi="Calisto MT" w:cs="Calisto MT"/>
          <w:spacing w:val="2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  <w:sz w:val="16"/>
          <w:szCs w:val="16"/>
        </w:rPr>
        <w:t>b</w:t>
      </w:r>
      <w:r>
        <w:rPr>
          <w:rFonts w:ascii="Calisto MT" w:eastAsia="Calisto MT" w:hAnsi="Calisto MT" w:cs="Calisto MT"/>
          <w:spacing w:val="2"/>
          <w:sz w:val="16"/>
          <w:szCs w:val="16"/>
        </w:rPr>
        <w:t>e</w:t>
      </w:r>
      <w:r>
        <w:rPr>
          <w:rFonts w:ascii="Calisto MT" w:eastAsia="Calisto MT" w:hAnsi="Calisto MT" w:cs="Calisto MT"/>
          <w:spacing w:val="1"/>
          <w:sz w:val="16"/>
          <w:szCs w:val="16"/>
        </w:rPr>
        <w:t>la</w:t>
      </w:r>
      <w:r>
        <w:rPr>
          <w:rFonts w:ascii="Calisto MT" w:eastAsia="Calisto MT" w:hAnsi="Calisto MT" w:cs="Calisto MT"/>
          <w:spacing w:val="-2"/>
          <w:sz w:val="16"/>
          <w:szCs w:val="16"/>
        </w:rPr>
        <w:t>k</w:t>
      </w:r>
      <w:r>
        <w:rPr>
          <w:rFonts w:ascii="Calisto MT" w:eastAsia="Calisto MT" w:hAnsi="Calisto MT" w:cs="Calisto MT"/>
          <w:spacing w:val="-3"/>
          <w:sz w:val="16"/>
          <w:szCs w:val="16"/>
        </w:rPr>
        <w:t>a</w:t>
      </w:r>
      <w:r>
        <w:rPr>
          <w:rFonts w:ascii="Calisto MT" w:eastAsia="Calisto MT" w:hAnsi="Calisto MT" w:cs="Calisto MT"/>
          <w:spacing w:val="2"/>
          <w:sz w:val="16"/>
          <w:szCs w:val="16"/>
        </w:rPr>
        <w:t>n</w:t>
      </w:r>
      <w:r>
        <w:rPr>
          <w:rFonts w:ascii="Calisto MT" w:eastAsia="Calisto MT" w:hAnsi="Calisto MT" w:cs="Calisto MT"/>
          <w:sz w:val="16"/>
          <w:szCs w:val="16"/>
        </w:rPr>
        <w:t>g</w:t>
      </w:r>
      <w:proofErr w:type="spellEnd"/>
      <w:r>
        <w:rPr>
          <w:rFonts w:ascii="Calisto MT" w:eastAsia="Calisto MT" w:hAnsi="Calisto MT" w:cs="Calisto MT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sz w:val="16"/>
          <w:szCs w:val="16"/>
        </w:rPr>
        <w:t>m</w:t>
      </w:r>
      <w:r>
        <w:rPr>
          <w:rFonts w:ascii="Calisto MT" w:eastAsia="Calisto MT" w:hAnsi="Calisto MT" w:cs="Calisto MT"/>
          <w:spacing w:val="1"/>
          <w:sz w:val="16"/>
          <w:szCs w:val="16"/>
        </w:rPr>
        <w:t>a</w:t>
      </w:r>
      <w:r>
        <w:rPr>
          <w:rFonts w:ascii="Calisto MT" w:eastAsia="Calisto MT" w:hAnsi="Calisto MT" w:cs="Calisto MT"/>
          <w:spacing w:val="-2"/>
          <w:sz w:val="16"/>
          <w:szCs w:val="16"/>
        </w:rPr>
        <w:t>s</w:t>
      </w:r>
      <w:r>
        <w:rPr>
          <w:rFonts w:ascii="Calisto MT" w:eastAsia="Calisto MT" w:hAnsi="Calisto MT" w:cs="Calisto MT"/>
          <w:spacing w:val="1"/>
          <w:sz w:val="16"/>
          <w:szCs w:val="16"/>
        </w:rPr>
        <w:t>ala</w:t>
      </w:r>
      <w:r>
        <w:rPr>
          <w:rFonts w:ascii="Calisto MT" w:eastAsia="Calisto MT" w:hAnsi="Calisto MT" w:cs="Calisto MT"/>
          <w:sz w:val="16"/>
          <w:szCs w:val="16"/>
        </w:rPr>
        <w:t>h</w:t>
      </w:r>
      <w:proofErr w:type="spellEnd"/>
      <w:r>
        <w:rPr>
          <w:rFonts w:ascii="Calisto MT" w:eastAsia="Calisto MT" w:hAnsi="Calisto MT" w:cs="Calisto MT"/>
          <w:spacing w:val="5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spacing w:val="-5"/>
          <w:sz w:val="16"/>
          <w:szCs w:val="16"/>
        </w:rPr>
        <w:t>p</w:t>
      </w:r>
      <w:r>
        <w:rPr>
          <w:rFonts w:ascii="Calisto MT" w:eastAsia="Calisto MT" w:hAnsi="Calisto MT" w:cs="Calisto MT"/>
          <w:spacing w:val="2"/>
          <w:sz w:val="16"/>
          <w:szCs w:val="16"/>
        </w:rPr>
        <w:t>e</w:t>
      </w:r>
      <w:r>
        <w:rPr>
          <w:rFonts w:ascii="Calisto MT" w:eastAsia="Calisto MT" w:hAnsi="Calisto MT" w:cs="Calisto MT"/>
          <w:spacing w:val="-2"/>
          <w:sz w:val="16"/>
          <w:szCs w:val="16"/>
        </w:rPr>
        <w:t>r</w:t>
      </w:r>
      <w:r>
        <w:rPr>
          <w:rFonts w:ascii="Calisto MT" w:eastAsia="Calisto MT" w:hAnsi="Calisto MT" w:cs="Calisto MT"/>
          <w:spacing w:val="1"/>
          <w:sz w:val="16"/>
          <w:szCs w:val="16"/>
        </w:rPr>
        <w:t>l</w:t>
      </w:r>
      <w:r>
        <w:rPr>
          <w:rFonts w:ascii="Calisto MT" w:eastAsia="Calisto MT" w:hAnsi="Calisto MT" w:cs="Calisto MT"/>
          <w:sz w:val="16"/>
          <w:szCs w:val="16"/>
        </w:rPr>
        <w:t>u</w:t>
      </w:r>
      <w:proofErr w:type="spellEnd"/>
      <w:r>
        <w:rPr>
          <w:rFonts w:ascii="Calisto MT" w:eastAsia="Calisto MT" w:hAnsi="Calisto MT" w:cs="Calisto MT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  <w:sz w:val="16"/>
          <w:szCs w:val="16"/>
        </w:rPr>
        <w:t>d</w:t>
      </w:r>
      <w:r>
        <w:rPr>
          <w:rFonts w:ascii="Calisto MT" w:eastAsia="Calisto MT" w:hAnsi="Calisto MT" w:cs="Calisto MT"/>
          <w:sz w:val="16"/>
          <w:szCs w:val="16"/>
        </w:rPr>
        <w:t>i</w:t>
      </w:r>
      <w:r>
        <w:rPr>
          <w:rFonts w:ascii="Calisto MT" w:eastAsia="Calisto MT" w:hAnsi="Calisto MT" w:cs="Calisto MT"/>
          <w:spacing w:val="2"/>
          <w:sz w:val="16"/>
          <w:szCs w:val="16"/>
        </w:rPr>
        <w:t>tu</w:t>
      </w:r>
      <w:r>
        <w:rPr>
          <w:rFonts w:ascii="Calisto MT" w:eastAsia="Calisto MT" w:hAnsi="Calisto MT" w:cs="Calisto MT"/>
          <w:spacing w:val="1"/>
          <w:sz w:val="16"/>
          <w:szCs w:val="16"/>
        </w:rPr>
        <w:t>l</w:t>
      </w:r>
      <w:r>
        <w:rPr>
          <w:rFonts w:ascii="Calisto MT" w:eastAsia="Calisto MT" w:hAnsi="Calisto MT" w:cs="Calisto MT"/>
          <w:sz w:val="16"/>
          <w:szCs w:val="16"/>
        </w:rPr>
        <w:t>i</w:t>
      </w:r>
      <w:r>
        <w:rPr>
          <w:rFonts w:ascii="Calisto MT" w:eastAsia="Calisto MT" w:hAnsi="Calisto MT" w:cs="Calisto MT"/>
          <w:spacing w:val="-2"/>
          <w:sz w:val="16"/>
          <w:szCs w:val="16"/>
        </w:rPr>
        <w:t>sk</w:t>
      </w:r>
      <w:r>
        <w:rPr>
          <w:rFonts w:ascii="Calisto MT" w:eastAsia="Calisto MT" w:hAnsi="Calisto MT" w:cs="Calisto MT"/>
          <w:spacing w:val="1"/>
          <w:sz w:val="16"/>
          <w:szCs w:val="16"/>
        </w:rPr>
        <w:t>a</w:t>
      </w:r>
      <w:r>
        <w:rPr>
          <w:rFonts w:ascii="Calisto MT" w:eastAsia="Calisto MT" w:hAnsi="Calisto MT" w:cs="Calisto MT"/>
          <w:sz w:val="16"/>
          <w:szCs w:val="16"/>
        </w:rPr>
        <w:t>n</w:t>
      </w:r>
      <w:proofErr w:type="spellEnd"/>
      <w:r>
        <w:rPr>
          <w:rFonts w:ascii="Calisto MT" w:eastAsia="Calisto MT" w:hAnsi="Calisto MT" w:cs="Calisto MT"/>
          <w:spacing w:val="-4"/>
          <w:sz w:val="16"/>
          <w:szCs w:val="16"/>
        </w:rPr>
        <w:t xml:space="preserve"> </w:t>
      </w:r>
      <w:r>
        <w:rPr>
          <w:rFonts w:ascii="Calisto MT" w:eastAsia="Calisto MT" w:hAnsi="Calisto MT" w:cs="Calisto MT"/>
          <w:spacing w:val="-2"/>
          <w:sz w:val="16"/>
          <w:szCs w:val="16"/>
        </w:rPr>
        <w:t>d</w:t>
      </w:r>
      <w:r>
        <w:rPr>
          <w:rFonts w:ascii="Calisto MT" w:eastAsia="Calisto MT" w:hAnsi="Calisto MT" w:cs="Calisto MT"/>
          <w:sz w:val="16"/>
          <w:szCs w:val="16"/>
        </w:rPr>
        <w:t>i</w:t>
      </w:r>
      <w:r>
        <w:rPr>
          <w:rFonts w:ascii="Calisto MT" w:eastAsia="Calisto MT" w:hAnsi="Calisto MT" w:cs="Calisto MT"/>
          <w:spacing w:val="-6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  <w:sz w:val="16"/>
          <w:szCs w:val="16"/>
        </w:rPr>
        <w:t>a</w:t>
      </w:r>
      <w:r>
        <w:rPr>
          <w:rFonts w:ascii="Calisto MT" w:eastAsia="Calisto MT" w:hAnsi="Calisto MT" w:cs="Calisto MT"/>
          <w:spacing w:val="-2"/>
          <w:sz w:val="16"/>
          <w:szCs w:val="16"/>
        </w:rPr>
        <w:t>bs</w:t>
      </w:r>
      <w:r>
        <w:rPr>
          <w:rFonts w:ascii="Calisto MT" w:eastAsia="Calisto MT" w:hAnsi="Calisto MT" w:cs="Calisto MT"/>
          <w:spacing w:val="2"/>
          <w:sz w:val="16"/>
          <w:szCs w:val="16"/>
        </w:rPr>
        <w:t>t</w:t>
      </w:r>
      <w:r>
        <w:rPr>
          <w:rFonts w:ascii="Calisto MT" w:eastAsia="Calisto MT" w:hAnsi="Calisto MT" w:cs="Calisto MT"/>
          <w:spacing w:val="-2"/>
          <w:sz w:val="16"/>
          <w:szCs w:val="16"/>
        </w:rPr>
        <w:t>r</w:t>
      </w:r>
      <w:r>
        <w:rPr>
          <w:rFonts w:ascii="Calisto MT" w:eastAsia="Calisto MT" w:hAnsi="Calisto MT" w:cs="Calisto MT"/>
          <w:spacing w:val="1"/>
          <w:sz w:val="16"/>
          <w:szCs w:val="16"/>
        </w:rPr>
        <w:t>a</w:t>
      </w:r>
      <w:r>
        <w:rPr>
          <w:rFonts w:ascii="Calisto MT" w:eastAsia="Calisto MT" w:hAnsi="Calisto MT" w:cs="Calisto MT"/>
          <w:spacing w:val="-2"/>
          <w:sz w:val="16"/>
          <w:szCs w:val="16"/>
        </w:rPr>
        <w:t>k</w:t>
      </w:r>
      <w:proofErr w:type="spellEnd"/>
      <w:r>
        <w:rPr>
          <w:rFonts w:ascii="Calisto MT" w:eastAsia="Calisto MT" w:hAnsi="Calisto MT" w:cs="Calisto MT"/>
          <w:sz w:val="16"/>
          <w:szCs w:val="16"/>
        </w:rPr>
        <w:t>,</w:t>
      </w:r>
      <w:r>
        <w:rPr>
          <w:rFonts w:ascii="Calisto MT" w:eastAsia="Calisto MT" w:hAnsi="Calisto MT" w:cs="Calisto MT"/>
          <w:spacing w:val="-6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sz w:val="16"/>
          <w:szCs w:val="16"/>
        </w:rPr>
        <w:t>m</w:t>
      </w:r>
      <w:r>
        <w:rPr>
          <w:rFonts w:ascii="Calisto MT" w:eastAsia="Calisto MT" w:hAnsi="Calisto MT" w:cs="Calisto MT"/>
          <w:spacing w:val="1"/>
          <w:sz w:val="16"/>
          <w:szCs w:val="16"/>
        </w:rPr>
        <w:t>a</w:t>
      </w:r>
      <w:r>
        <w:rPr>
          <w:rFonts w:ascii="Calisto MT" w:eastAsia="Calisto MT" w:hAnsi="Calisto MT" w:cs="Calisto MT"/>
          <w:spacing w:val="-2"/>
          <w:sz w:val="16"/>
          <w:szCs w:val="16"/>
        </w:rPr>
        <w:t>k</w:t>
      </w:r>
      <w:r>
        <w:rPr>
          <w:rFonts w:ascii="Calisto MT" w:eastAsia="Calisto MT" w:hAnsi="Calisto MT" w:cs="Calisto MT"/>
          <w:sz w:val="16"/>
          <w:szCs w:val="16"/>
        </w:rPr>
        <w:t>a</w:t>
      </w:r>
      <w:proofErr w:type="spellEnd"/>
      <w:r>
        <w:rPr>
          <w:rFonts w:ascii="Calisto MT" w:eastAsia="Calisto MT" w:hAnsi="Calisto MT" w:cs="Calisto MT"/>
          <w:spacing w:val="1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  <w:sz w:val="16"/>
          <w:szCs w:val="16"/>
        </w:rPr>
        <w:t>c</w:t>
      </w:r>
      <w:r>
        <w:rPr>
          <w:rFonts w:ascii="Calisto MT" w:eastAsia="Calisto MT" w:hAnsi="Calisto MT" w:cs="Calisto MT"/>
          <w:spacing w:val="2"/>
          <w:sz w:val="16"/>
          <w:szCs w:val="16"/>
        </w:rPr>
        <w:t>u</w:t>
      </w:r>
      <w:r>
        <w:rPr>
          <w:rFonts w:ascii="Calisto MT" w:eastAsia="Calisto MT" w:hAnsi="Calisto MT" w:cs="Calisto MT"/>
          <w:spacing w:val="-2"/>
          <w:sz w:val="16"/>
          <w:szCs w:val="16"/>
        </w:rPr>
        <w:t>k</w:t>
      </w:r>
      <w:r>
        <w:rPr>
          <w:rFonts w:ascii="Calisto MT" w:eastAsia="Calisto MT" w:hAnsi="Calisto MT" w:cs="Calisto MT"/>
          <w:spacing w:val="2"/>
          <w:sz w:val="16"/>
          <w:szCs w:val="16"/>
        </w:rPr>
        <w:t>u</w:t>
      </w:r>
      <w:r>
        <w:rPr>
          <w:rFonts w:ascii="Calisto MT" w:eastAsia="Calisto MT" w:hAnsi="Calisto MT" w:cs="Calisto MT"/>
          <w:sz w:val="16"/>
          <w:szCs w:val="16"/>
        </w:rPr>
        <w:t>p</w:t>
      </w:r>
      <w:proofErr w:type="spellEnd"/>
      <w:r>
        <w:rPr>
          <w:rFonts w:ascii="Calisto MT" w:eastAsia="Calisto MT" w:hAnsi="Calisto MT" w:cs="Calisto MT"/>
          <w:spacing w:val="-6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  <w:sz w:val="16"/>
          <w:szCs w:val="16"/>
        </w:rPr>
        <w:t>tu</w:t>
      </w:r>
      <w:r>
        <w:rPr>
          <w:rFonts w:ascii="Calisto MT" w:eastAsia="Calisto MT" w:hAnsi="Calisto MT" w:cs="Calisto MT"/>
          <w:spacing w:val="1"/>
          <w:sz w:val="16"/>
          <w:szCs w:val="16"/>
        </w:rPr>
        <w:t>l</w:t>
      </w:r>
      <w:r>
        <w:rPr>
          <w:rFonts w:ascii="Calisto MT" w:eastAsia="Calisto MT" w:hAnsi="Calisto MT" w:cs="Calisto MT"/>
          <w:sz w:val="16"/>
          <w:szCs w:val="16"/>
        </w:rPr>
        <w:t>i</w:t>
      </w:r>
      <w:r>
        <w:rPr>
          <w:rFonts w:ascii="Calisto MT" w:eastAsia="Calisto MT" w:hAnsi="Calisto MT" w:cs="Calisto MT"/>
          <w:spacing w:val="-2"/>
          <w:sz w:val="16"/>
          <w:szCs w:val="16"/>
        </w:rPr>
        <w:t>sk</w:t>
      </w:r>
      <w:r>
        <w:rPr>
          <w:rFonts w:ascii="Calisto MT" w:eastAsia="Calisto MT" w:hAnsi="Calisto MT" w:cs="Calisto MT"/>
          <w:spacing w:val="1"/>
          <w:sz w:val="16"/>
          <w:szCs w:val="16"/>
        </w:rPr>
        <w:t>a</w:t>
      </w:r>
      <w:r>
        <w:rPr>
          <w:rFonts w:ascii="Calisto MT" w:eastAsia="Calisto MT" w:hAnsi="Calisto MT" w:cs="Calisto MT"/>
          <w:sz w:val="16"/>
          <w:szCs w:val="16"/>
        </w:rPr>
        <w:t>n</w:t>
      </w:r>
      <w:proofErr w:type="spellEnd"/>
      <w:r>
        <w:rPr>
          <w:rFonts w:ascii="Calisto MT" w:eastAsia="Calisto MT" w:hAnsi="Calisto MT" w:cs="Calisto MT"/>
          <w:spacing w:val="-4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  <w:sz w:val="16"/>
          <w:szCs w:val="16"/>
        </w:rPr>
        <w:t>s</w:t>
      </w:r>
      <w:r>
        <w:rPr>
          <w:rFonts w:ascii="Calisto MT" w:eastAsia="Calisto MT" w:hAnsi="Calisto MT" w:cs="Calisto MT"/>
          <w:spacing w:val="1"/>
          <w:sz w:val="16"/>
          <w:szCs w:val="16"/>
        </w:rPr>
        <w:t>a</w:t>
      </w:r>
      <w:r>
        <w:rPr>
          <w:rFonts w:ascii="Calisto MT" w:eastAsia="Calisto MT" w:hAnsi="Calisto MT" w:cs="Calisto MT"/>
          <w:spacing w:val="2"/>
          <w:sz w:val="16"/>
          <w:szCs w:val="16"/>
        </w:rPr>
        <w:t>t</w:t>
      </w:r>
      <w:r>
        <w:rPr>
          <w:rFonts w:ascii="Calisto MT" w:eastAsia="Calisto MT" w:hAnsi="Calisto MT" w:cs="Calisto MT"/>
          <w:spacing w:val="5"/>
          <w:sz w:val="16"/>
          <w:szCs w:val="16"/>
        </w:rPr>
        <w:t>u</w:t>
      </w:r>
      <w:r>
        <w:rPr>
          <w:rFonts w:ascii="Calisto MT" w:eastAsia="Calisto MT" w:hAnsi="Calisto MT" w:cs="Calisto MT"/>
          <w:spacing w:val="-2"/>
          <w:sz w:val="16"/>
          <w:szCs w:val="16"/>
        </w:rPr>
        <w:t>-d</w:t>
      </w:r>
      <w:r>
        <w:rPr>
          <w:rFonts w:ascii="Calisto MT" w:eastAsia="Calisto MT" w:hAnsi="Calisto MT" w:cs="Calisto MT"/>
          <w:spacing w:val="2"/>
          <w:sz w:val="16"/>
          <w:szCs w:val="16"/>
        </w:rPr>
        <w:t>u</w:t>
      </w:r>
      <w:r>
        <w:rPr>
          <w:rFonts w:ascii="Calisto MT" w:eastAsia="Calisto MT" w:hAnsi="Calisto MT" w:cs="Calisto MT"/>
          <w:sz w:val="16"/>
          <w:szCs w:val="16"/>
        </w:rPr>
        <w:t>a</w:t>
      </w:r>
      <w:proofErr w:type="spellEnd"/>
      <w:r>
        <w:rPr>
          <w:rFonts w:ascii="Calisto MT" w:eastAsia="Calisto MT" w:hAnsi="Calisto MT" w:cs="Calisto MT"/>
          <w:spacing w:val="-4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  <w:sz w:val="16"/>
          <w:szCs w:val="16"/>
        </w:rPr>
        <w:t>k</w:t>
      </w:r>
      <w:r>
        <w:rPr>
          <w:rFonts w:ascii="Calisto MT" w:eastAsia="Calisto MT" w:hAnsi="Calisto MT" w:cs="Calisto MT"/>
          <w:spacing w:val="1"/>
          <w:sz w:val="16"/>
          <w:szCs w:val="16"/>
        </w:rPr>
        <w:t>al</w:t>
      </w:r>
      <w:r>
        <w:rPr>
          <w:rFonts w:ascii="Calisto MT" w:eastAsia="Calisto MT" w:hAnsi="Calisto MT" w:cs="Calisto MT"/>
          <w:sz w:val="16"/>
          <w:szCs w:val="16"/>
        </w:rPr>
        <w:t>im</w:t>
      </w:r>
      <w:r>
        <w:rPr>
          <w:rFonts w:ascii="Calisto MT" w:eastAsia="Calisto MT" w:hAnsi="Calisto MT" w:cs="Calisto MT"/>
          <w:spacing w:val="1"/>
          <w:sz w:val="16"/>
          <w:szCs w:val="16"/>
        </w:rPr>
        <w:t>a</w:t>
      </w:r>
      <w:r>
        <w:rPr>
          <w:rFonts w:ascii="Calisto MT" w:eastAsia="Calisto MT" w:hAnsi="Calisto MT" w:cs="Calisto MT"/>
          <w:sz w:val="16"/>
          <w:szCs w:val="16"/>
        </w:rPr>
        <w:t>t</w:t>
      </w:r>
      <w:proofErr w:type="spellEnd"/>
      <w:r>
        <w:rPr>
          <w:rFonts w:ascii="Calisto MT" w:eastAsia="Calisto MT" w:hAnsi="Calisto MT" w:cs="Calisto MT"/>
          <w:spacing w:val="-4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  <w:sz w:val="16"/>
          <w:szCs w:val="16"/>
        </w:rPr>
        <w:t>s</w:t>
      </w:r>
      <w:r>
        <w:rPr>
          <w:rFonts w:ascii="Calisto MT" w:eastAsia="Calisto MT" w:hAnsi="Calisto MT" w:cs="Calisto MT"/>
          <w:spacing w:val="1"/>
          <w:sz w:val="16"/>
          <w:szCs w:val="16"/>
        </w:rPr>
        <w:t>a</w:t>
      </w:r>
      <w:r>
        <w:rPr>
          <w:rFonts w:ascii="Calisto MT" w:eastAsia="Calisto MT" w:hAnsi="Calisto MT" w:cs="Calisto MT"/>
          <w:spacing w:val="-2"/>
          <w:sz w:val="16"/>
          <w:szCs w:val="16"/>
        </w:rPr>
        <w:t>j</w:t>
      </w:r>
      <w:r>
        <w:rPr>
          <w:rFonts w:ascii="Calisto MT" w:eastAsia="Calisto MT" w:hAnsi="Calisto MT" w:cs="Calisto MT"/>
          <w:spacing w:val="1"/>
          <w:sz w:val="16"/>
          <w:szCs w:val="16"/>
        </w:rPr>
        <w:t>a</w:t>
      </w:r>
      <w:proofErr w:type="spellEnd"/>
      <w:r>
        <w:rPr>
          <w:rFonts w:ascii="Calisto MT" w:eastAsia="Calisto MT" w:hAnsi="Calisto MT" w:cs="Calisto MT"/>
          <w:sz w:val="16"/>
          <w:szCs w:val="16"/>
        </w:rPr>
        <w:t>,</w:t>
      </w:r>
      <w:r>
        <w:rPr>
          <w:rFonts w:ascii="Calisto MT" w:eastAsia="Calisto MT" w:hAnsi="Calisto MT" w:cs="Calisto MT"/>
          <w:spacing w:val="-6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  <w:sz w:val="16"/>
          <w:szCs w:val="16"/>
        </w:rPr>
        <w:t>k</w:t>
      </w:r>
      <w:r>
        <w:rPr>
          <w:rFonts w:ascii="Calisto MT" w:eastAsia="Calisto MT" w:hAnsi="Calisto MT" w:cs="Calisto MT"/>
          <w:spacing w:val="1"/>
          <w:sz w:val="16"/>
          <w:szCs w:val="16"/>
        </w:rPr>
        <w:t>a</w:t>
      </w:r>
      <w:r>
        <w:rPr>
          <w:rFonts w:ascii="Calisto MT" w:eastAsia="Calisto MT" w:hAnsi="Calisto MT" w:cs="Calisto MT"/>
          <w:spacing w:val="-2"/>
          <w:sz w:val="16"/>
          <w:szCs w:val="16"/>
        </w:rPr>
        <w:t>r</w:t>
      </w:r>
      <w:r>
        <w:rPr>
          <w:rFonts w:ascii="Calisto MT" w:eastAsia="Calisto MT" w:hAnsi="Calisto MT" w:cs="Calisto MT"/>
          <w:spacing w:val="2"/>
          <w:sz w:val="16"/>
          <w:szCs w:val="16"/>
        </w:rPr>
        <w:t>en</w:t>
      </w:r>
      <w:r>
        <w:rPr>
          <w:rFonts w:ascii="Calisto MT" w:eastAsia="Calisto MT" w:hAnsi="Calisto MT" w:cs="Calisto MT"/>
          <w:sz w:val="16"/>
          <w:szCs w:val="16"/>
        </w:rPr>
        <w:t>a</w:t>
      </w:r>
      <w:proofErr w:type="spellEnd"/>
      <w:r>
        <w:rPr>
          <w:rFonts w:ascii="Calisto MT" w:eastAsia="Calisto MT" w:hAnsi="Calisto MT" w:cs="Calisto MT"/>
          <w:spacing w:val="-4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  <w:sz w:val="16"/>
          <w:szCs w:val="16"/>
        </w:rPr>
        <w:t>l</w:t>
      </w:r>
      <w:r>
        <w:rPr>
          <w:rFonts w:ascii="Calisto MT" w:eastAsia="Calisto MT" w:hAnsi="Calisto MT" w:cs="Calisto MT"/>
          <w:spacing w:val="2"/>
          <w:sz w:val="16"/>
          <w:szCs w:val="16"/>
        </w:rPr>
        <w:t>e</w:t>
      </w:r>
      <w:r>
        <w:rPr>
          <w:rFonts w:ascii="Calisto MT" w:eastAsia="Calisto MT" w:hAnsi="Calisto MT" w:cs="Calisto MT"/>
          <w:spacing w:val="-2"/>
          <w:sz w:val="16"/>
          <w:szCs w:val="16"/>
        </w:rPr>
        <w:t>b</w:t>
      </w:r>
      <w:r>
        <w:rPr>
          <w:rFonts w:ascii="Calisto MT" w:eastAsia="Calisto MT" w:hAnsi="Calisto MT" w:cs="Calisto MT"/>
          <w:sz w:val="16"/>
          <w:szCs w:val="16"/>
        </w:rPr>
        <w:t>ih</w:t>
      </w:r>
      <w:proofErr w:type="spellEnd"/>
      <w:r>
        <w:rPr>
          <w:rFonts w:ascii="Calisto MT" w:eastAsia="Calisto MT" w:hAnsi="Calisto MT" w:cs="Calisto MT"/>
          <w:spacing w:val="-4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  <w:sz w:val="16"/>
          <w:szCs w:val="16"/>
        </w:rPr>
        <w:t>l</w:t>
      </w:r>
      <w:r>
        <w:rPr>
          <w:rFonts w:ascii="Calisto MT" w:eastAsia="Calisto MT" w:hAnsi="Calisto MT" w:cs="Calisto MT"/>
          <w:spacing w:val="2"/>
          <w:sz w:val="16"/>
          <w:szCs w:val="16"/>
        </w:rPr>
        <w:t>en</w:t>
      </w:r>
      <w:r>
        <w:rPr>
          <w:rFonts w:ascii="Calisto MT" w:eastAsia="Calisto MT" w:hAnsi="Calisto MT" w:cs="Calisto MT"/>
          <w:spacing w:val="1"/>
          <w:sz w:val="16"/>
          <w:szCs w:val="16"/>
        </w:rPr>
        <w:t>g</w:t>
      </w:r>
      <w:r>
        <w:rPr>
          <w:rFonts w:ascii="Calisto MT" w:eastAsia="Calisto MT" w:hAnsi="Calisto MT" w:cs="Calisto MT"/>
          <w:spacing w:val="-2"/>
          <w:sz w:val="16"/>
          <w:szCs w:val="16"/>
        </w:rPr>
        <w:t>k</w:t>
      </w:r>
      <w:r>
        <w:rPr>
          <w:rFonts w:ascii="Calisto MT" w:eastAsia="Calisto MT" w:hAnsi="Calisto MT" w:cs="Calisto MT"/>
          <w:spacing w:val="1"/>
          <w:sz w:val="16"/>
          <w:szCs w:val="16"/>
        </w:rPr>
        <w:t>a</w:t>
      </w:r>
      <w:r>
        <w:rPr>
          <w:rFonts w:ascii="Calisto MT" w:eastAsia="Calisto MT" w:hAnsi="Calisto MT" w:cs="Calisto MT"/>
          <w:spacing w:val="-5"/>
          <w:sz w:val="16"/>
          <w:szCs w:val="16"/>
        </w:rPr>
        <w:t>p</w:t>
      </w:r>
      <w:r>
        <w:rPr>
          <w:rFonts w:ascii="Calisto MT" w:eastAsia="Calisto MT" w:hAnsi="Calisto MT" w:cs="Calisto MT"/>
          <w:spacing w:val="2"/>
          <w:sz w:val="16"/>
          <w:szCs w:val="16"/>
        </w:rPr>
        <w:t>n</w:t>
      </w:r>
      <w:r>
        <w:rPr>
          <w:rFonts w:ascii="Calisto MT" w:eastAsia="Calisto MT" w:hAnsi="Calisto MT" w:cs="Calisto MT"/>
          <w:spacing w:val="-2"/>
          <w:sz w:val="16"/>
          <w:szCs w:val="16"/>
        </w:rPr>
        <w:t>y</w:t>
      </w:r>
      <w:r>
        <w:rPr>
          <w:rFonts w:ascii="Calisto MT" w:eastAsia="Calisto MT" w:hAnsi="Calisto MT" w:cs="Calisto MT"/>
          <w:sz w:val="16"/>
          <w:szCs w:val="16"/>
        </w:rPr>
        <w:t>a</w:t>
      </w:r>
      <w:proofErr w:type="spellEnd"/>
    </w:p>
    <w:p w:rsidR="004E0E29" w:rsidRDefault="00830E0C">
      <w:pPr>
        <w:spacing w:line="160" w:lineRule="exact"/>
        <w:ind w:left="236"/>
        <w:rPr>
          <w:rFonts w:ascii="Calisto MT" w:eastAsia="Calisto MT" w:hAnsi="Calisto MT" w:cs="Calisto MT"/>
          <w:sz w:val="16"/>
          <w:szCs w:val="16"/>
        </w:rPr>
        <w:sectPr w:rsidR="004E0E29">
          <w:type w:val="continuous"/>
          <w:pgSz w:w="11920" w:h="16840"/>
          <w:pgMar w:top="1580" w:right="1580" w:bottom="280" w:left="1680" w:header="720" w:footer="720" w:gutter="0"/>
          <w:cols w:space="720"/>
        </w:sectPr>
      </w:pPr>
      <w:r>
        <w:rPr>
          <w:rFonts w:ascii="Calisto MT" w:eastAsia="Calisto MT" w:hAnsi="Calisto MT" w:cs="Calisto MT"/>
          <w:sz w:val="16"/>
          <w:szCs w:val="16"/>
          <w:u w:val="single" w:color="000000"/>
        </w:rPr>
        <w:t xml:space="preserve">                                              </w:t>
      </w:r>
      <w:r>
        <w:rPr>
          <w:rFonts w:ascii="Calisto MT" w:eastAsia="Calisto MT" w:hAnsi="Calisto MT" w:cs="Calisto MT"/>
          <w:spacing w:val="-10"/>
          <w:sz w:val="16"/>
          <w:szCs w:val="16"/>
          <w:u w:val="single" w:color="000000"/>
        </w:rPr>
        <w:t xml:space="preserve"> </w:t>
      </w:r>
      <w:r>
        <w:rPr>
          <w:rFonts w:ascii="Calisto MT" w:eastAsia="Calisto MT" w:hAnsi="Calisto MT" w:cs="Calisto MT"/>
          <w:sz w:val="16"/>
          <w:szCs w:val="16"/>
        </w:rPr>
        <w:t xml:space="preserve">        </w:t>
      </w:r>
      <w:r>
        <w:rPr>
          <w:rFonts w:ascii="Calisto MT" w:eastAsia="Calisto MT" w:hAnsi="Calisto MT" w:cs="Calisto MT"/>
          <w:spacing w:val="5"/>
          <w:sz w:val="16"/>
          <w:szCs w:val="16"/>
        </w:rPr>
        <w:t xml:space="preserve"> </w:t>
      </w:r>
      <w:proofErr w:type="spellStart"/>
      <w:proofErr w:type="gramStart"/>
      <w:r>
        <w:rPr>
          <w:rFonts w:ascii="Calisto MT" w:eastAsia="Calisto MT" w:hAnsi="Calisto MT" w:cs="Calisto MT"/>
          <w:spacing w:val="1"/>
          <w:sz w:val="16"/>
          <w:szCs w:val="16"/>
        </w:rPr>
        <w:t>la</w:t>
      </w:r>
      <w:r>
        <w:rPr>
          <w:rFonts w:ascii="Calisto MT" w:eastAsia="Calisto MT" w:hAnsi="Calisto MT" w:cs="Calisto MT"/>
          <w:spacing w:val="2"/>
          <w:sz w:val="16"/>
          <w:szCs w:val="16"/>
        </w:rPr>
        <w:t>t</w:t>
      </w:r>
      <w:r>
        <w:rPr>
          <w:rFonts w:ascii="Calisto MT" w:eastAsia="Calisto MT" w:hAnsi="Calisto MT" w:cs="Calisto MT"/>
          <w:spacing w:val="1"/>
          <w:sz w:val="16"/>
          <w:szCs w:val="16"/>
        </w:rPr>
        <w:t>a</w:t>
      </w:r>
      <w:r>
        <w:rPr>
          <w:rFonts w:ascii="Calisto MT" w:eastAsia="Calisto MT" w:hAnsi="Calisto MT" w:cs="Calisto MT"/>
          <w:sz w:val="16"/>
          <w:szCs w:val="16"/>
        </w:rPr>
        <w:t>r</w:t>
      </w:r>
      <w:proofErr w:type="spellEnd"/>
      <w:proofErr w:type="gramEnd"/>
      <w:r>
        <w:rPr>
          <w:rFonts w:ascii="Calisto MT" w:eastAsia="Calisto MT" w:hAnsi="Calisto MT" w:cs="Calisto MT"/>
          <w:spacing w:val="18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  <w:sz w:val="16"/>
          <w:szCs w:val="16"/>
        </w:rPr>
        <w:t>b</w:t>
      </w:r>
      <w:r>
        <w:rPr>
          <w:rFonts w:ascii="Calisto MT" w:eastAsia="Calisto MT" w:hAnsi="Calisto MT" w:cs="Calisto MT"/>
          <w:spacing w:val="2"/>
          <w:sz w:val="16"/>
          <w:szCs w:val="16"/>
        </w:rPr>
        <w:t>e</w:t>
      </w:r>
      <w:r>
        <w:rPr>
          <w:rFonts w:ascii="Calisto MT" w:eastAsia="Calisto MT" w:hAnsi="Calisto MT" w:cs="Calisto MT"/>
          <w:spacing w:val="-3"/>
          <w:sz w:val="16"/>
          <w:szCs w:val="16"/>
        </w:rPr>
        <w:t>l</w:t>
      </w:r>
      <w:r>
        <w:rPr>
          <w:rFonts w:ascii="Calisto MT" w:eastAsia="Calisto MT" w:hAnsi="Calisto MT" w:cs="Calisto MT"/>
          <w:spacing w:val="1"/>
          <w:sz w:val="16"/>
          <w:szCs w:val="16"/>
        </w:rPr>
        <w:t>a</w:t>
      </w:r>
      <w:r>
        <w:rPr>
          <w:rFonts w:ascii="Calisto MT" w:eastAsia="Calisto MT" w:hAnsi="Calisto MT" w:cs="Calisto MT"/>
          <w:spacing w:val="-2"/>
          <w:sz w:val="16"/>
          <w:szCs w:val="16"/>
        </w:rPr>
        <w:t>k</w:t>
      </w:r>
      <w:r>
        <w:rPr>
          <w:rFonts w:ascii="Calisto MT" w:eastAsia="Calisto MT" w:hAnsi="Calisto MT" w:cs="Calisto MT"/>
          <w:spacing w:val="1"/>
          <w:sz w:val="16"/>
          <w:szCs w:val="16"/>
        </w:rPr>
        <w:t>a</w:t>
      </w:r>
      <w:r>
        <w:rPr>
          <w:rFonts w:ascii="Calisto MT" w:eastAsia="Calisto MT" w:hAnsi="Calisto MT" w:cs="Calisto MT"/>
          <w:spacing w:val="2"/>
          <w:sz w:val="16"/>
          <w:szCs w:val="16"/>
        </w:rPr>
        <w:t>n</w:t>
      </w:r>
      <w:r>
        <w:rPr>
          <w:rFonts w:ascii="Calisto MT" w:eastAsia="Calisto MT" w:hAnsi="Calisto MT" w:cs="Calisto MT"/>
          <w:sz w:val="16"/>
          <w:szCs w:val="16"/>
        </w:rPr>
        <w:t>g</w:t>
      </w:r>
      <w:proofErr w:type="spellEnd"/>
      <w:r>
        <w:rPr>
          <w:rFonts w:ascii="Calisto MT" w:eastAsia="Calisto MT" w:hAnsi="Calisto MT" w:cs="Calisto MT"/>
          <w:spacing w:val="21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  <w:sz w:val="16"/>
          <w:szCs w:val="16"/>
        </w:rPr>
        <w:t>d</w:t>
      </w:r>
      <w:r>
        <w:rPr>
          <w:rFonts w:ascii="Calisto MT" w:eastAsia="Calisto MT" w:hAnsi="Calisto MT" w:cs="Calisto MT"/>
          <w:sz w:val="16"/>
          <w:szCs w:val="16"/>
        </w:rPr>
        <w:t>i</w:t>
      </w:r>
      <w:r>
        <w:rPr>
          <w:rFonts w:ascii="Calisto MT" w:eastAsia="Calisto MT" w:hAnsi="Calisto MT" w:cs="Calisto MT"/>
          <w:spacing w:val="2"/>
          <w:sz w:val="16"/>
          <w:szCs w:val="16"/>
        </w:rPr>
        <w:t>t</w:t>
      </w:r>
      <w:r>
        <w:rPr>
          <w:rFonts w:ascii="Calisto MT" w:eastAsia="Calisto MT" w:hAnsi="Calisto MT" w:cs="Calisto MT"/>
          <w:spacing w:val="-3"/>
          <w:sz w:val="16"/>
          <w:szCs w:val="16"/>
        </w:rPr>
        <w:t>u</w:t>
      </w:r>
      <w:r>
        <w:rPr>
          <w:rFonts w:ascii="Calisto MT" w:eastAsia="Calisto MT" w:hAnsi="Calisto MT" w:cs="Calisto MT"/>
          <w:spacing w:val="1"/>
          <w:sz w:val="16"/>
          <w:szCs w:val="16"/>
        </w:rPr>
        <w:t>l</w:t>
      </w:r>
      <w:r>
        <w:rPr>
          <w:rFonts w:ascii="Calisto MT" w:eastAsia="Calisto MT" w:hAnsi="Calisto MT" w:cs="Calisto MT"/>
          <w:sz w:val="16"/>
          <w:szCs w:val="16"/>
        </w:rPr>
        <w:t>i</w:t>
      </w:r>
      <w:r>
        <w:rPr>
          <w:rFonts w:ascii="Calisto MT" w:eastAsia="Calisto MT" w:hAnsi="Calisto MT" w:cs="Calisto MT"/>
          <w:spacing w:val="-2"/>
          <w:sz w:val="16"/>
          <w:szCs w:val="16"/>
        </w:rPr>
        <w:t>sk</w:t>
      </w:r>
      <w:r>
        <w:rPr>
          <w:rFonts w:ascii="Calisto MT" w:eastAsia="Calisto MT" w:hAnsi="Calisto MT" w:cs="Calisto MT"/>
          <w:spacing w:val="1"/>
          <w:sz w:val="16"/>
          <w:szCs w:val="16"/>
        </w:rPr>
        <w:t>a</w:t>
      </w:r>
      <w:r>
        <w:rPr>
          <w:rFonts w:ascii="Calisto MT" w:eastAsia="Calisto MT" w:hAnsi="Calisto MT" w:cs="Calisto MT"/>
          <w:sz w:val="16"/>
          <w:szCs w:val="16"/>
        </w:rPr>
        <w:t>n</w:t>
      </w:r>
      <w:proofErr w:type="spellEnd"/>
      <w:r>
        <w:rPr>
          <w:rFonts w:ascii="Calisto MT" w:eastAsia="Calisto MT" w:hAnsi="Calisto MT" w:cs="Calisto MT"/>
          <w:spacing w:val="21"/>
          <w:sz w:val="16"/>
          <w:szCs w:val="16"/>
        </w:rPr>
        <w:t xml:space="preserve"> </w:t>
      </w:r>
      <w:r>
        <w:rPr>
          <w:rFonts w:ascii="Calisto MT" w:eastAsia="Calisto MT" w:hAnsi="Calisto MT" w:cs="Calisto MT"/>
          <w:spacing w:val="-2"/>
          <w:sz w:val="16"/>
          <w:szCs w:val="16"/>
        </w:rPr>
        <w:t>d</w:t>
      </w:r>
      <w:r>
        <w:rPr>
          <w:rFonts w:ascii="Calisto MT" w:eastAsia="Calisto MT" w:hAnsi="Calisto MT" w:cs="Calisto MT"/>
          <w:sz w:val="16"/>
          <w:szCs w:val="16"/>
        </w:rPr>
        <w:t>i</w:t>
      </w:r>
      <w:r>
        <w:rPr>
          <w:rFonts w:ascii="Calisto MT" w:eastAsia="Calisto MT" w:hAnsi="Calisto MT" w:cs="Calisto MT"/>
          <w:spacing w:val="19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  <w:sz w:val="16"/>
          <w:szCs w:val="16"/>
        </w:rPr>
        <w:t>b</w:t>
      </w:r>
      <w:r>
        <w:rPr>
          <w:rFonts w:ascii="Calisto MT" w:eastAsia="Calisto MT" w:hAnsi="Calisto MT" w:cs="Calisto MT"/>
          <w:spacing w:val="1"/>
          <w:sz w:val="16"/>
          <w:szCs w:val="16"/>
        </w:rPr>
        <w:t>ag</w:t>
      </w:r>
      <w:r>
        <w:rPr>
          <w:rFonts w:ascii="Calisto MT" w:eastAsia="Calisto MT" w:hAnsi="Calisto MT" w:cs="Calisto MT"/>
          <w:sz w:val="16"/>
          <w:szCs w:val="16"/>
        </w:rPr>
        <w:t>i</w:t>
      </w:r>
      <w:r>
        <w:rPr>
          <w:rFonts w:ascii="Calisto MT" w:eastAsia="Calisto MT" w:hAnsi="Calisto MT" w:cs="Calisto MT"/>
          <w:spacing w:val="1"/>
          <w:sz w:val="16"/>
          <w:szCs w:val="16"/>
        </w:rPr>
        <w:t>a</w:t>
      </w:r>
      <w:r>
        <w:rPr>
          <w:rFonts w:ascii="Calisto MT" w:eastAsia="Calisto MT" w:hAnsi="Calisto MT" w:cs="Calisto MT"/>
          <w:sz w:val="16"/>
          <w:szCs w:val="16"/>
        </w:rPr>
        <w:t>n</w:t>
      </w:r>
      <w:proofErr w:type="spellEnd"/>
      <w:r>
        <w:rPr>
          <w:rFonts w:ascii="Calisto MT" w:eastAsia="Calisto MT" w:hAnsi="Calisto MT" w:cs="Calisto MT"/>
          <w:spacing w:val="21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spacing w:val="-3"/>
          <w:sz w:val="16"/>
          <w:szCs w:val="16"/>
        </w:rPr>
        <w:t>P</w:t>
      </w:r>
      <w:r>
        <w:rPr>
          <w:rFonts w:ascii="Calisto MT" w:eastAsia="Calisto MT" w:hAnsi="Calisto MT" w:cs="Calisto MT"/>
          <w:spacing w:val="2"/>
          <w:sz w:val="16"/>
          <w:szCs w:val="16"/>
        </w:rPr>
        <w:t>en</w:t>
      </w:r>
      <w:r>
        <w:rPr>
          <w:rFonts w:ascii="Calisto MT" w:eastAsia="Calisto MT" w:hAnsi="Calisto MT" w:cs="Calisto MT"/>
          <w:spacing w:val="-2"/>
          <w:sz w:val="16"/>
          <w:szCs w:val="16"/>
        </w:rPr>
        <w:t>d</w:t>
      </w:r>
      <w:r>
        <w:rPr>
          <w:rFonts w:ascii="Calisto MT" w:eastAsia="Calisto MT" w:hAnsi="Calisto MT" w:cs="Calisto MT"/>
          <w:spacing w:val="1"/>
          <w:sz w:val="16"/>
          <w:szCs w:val="16"/>
        </w:rPr>
        <w:t>a</w:t>
      </w:r>
      <w:r>
        <w:rPr>
          <w:rFonts w:ascii="Calisto MT" w:eastAsia="Calisto MT" w:hAnsi="Calisto MT" w:cs="Calisto MT"/>
          <w:spacing w:val="-3"/>
          <w:sz w:val="16"/>
          <w:szCs w:val="16"/>
        </w:rPr>
        <w:t>h</w:t>
      </w:r>
      <w:r>
        <w:rPr>
          <w:rFonts w:ascii="Calisto MT" w:eastAsia="Calisto MT" w:hAnsi="Calisto MT" w:cs="Calisto MT"/>
          <w:spacing w:val="2"/>
          <w:sz w:val="16"/>
          <w:szCs w:val="16"/>
        </w:rPr>
        <w:t>u</w:t>
      </w:r>
      <w:r>
        <w:rPr>
          <w:rFonts w:ascii="Calisto MT" w:eastAsia="Calisto MT" w:hAnsi="Calisto MT" w:cs="Calisto MT"/>
          <w:spacing w:val="1"/>
          <w:sz w:val="16"/>
          <w:szCs w:val="16"/>
        </w:rPr>
        <w:t>l</w:t>
      </w:r>
      <w:r>
        <w:rPr>
          <w:rFonts w:ascii="Calisto MT" w:eastAsia="Calisto MT" w:hAnsi="Calisto MT" w:cs="Calisto MT"/>
          <w:spacing w:val="-3"/>
          <w:sz w:val="16"/>
          <w:szCs w:val="16"/>
        </w:rPr>
        <w:t>u</w:t>
      </w:r>
      <w:r>
        <w:rPr>
          <w:rFonts w:ascii="Calisto MT" w:eastAsia="Calisto MT" w:hAnsi="Calisto MT" w:cs="Calisto MT"/>
          <w:spacing w:val="1"/>
          <w:sz w:val="16"/>
          <w:szCs w:val="16"/>
        </w:rPr>
        <w:t>a</w:t>
      </w:r>
      <w:r>
        <w:rPr>
          <w:rFonts w:ascii="Calisto MT" w:eastAsia="Calisto MT" w:hAnsi="Calisto MT" w:cs="Calisto MT"/>
          <w:spacing w:val="2"/>
          <w:sz w:val="16"/>
          <w:szCs w:val="16"/>
        </w:rPr>
        <w:t>n</w:t>
      </w:r>
      <w:proofErr w:type="spellEnd"/>
      <w:r>
        <w:rPr>
          <w:rFonts w:ascii="Calisto MT" w:eastAsia="Calisto MT" w:hAnsi="Calisto MT" w:cs="Calisto MT"/>
          <w:sz w:val="16"/>
          <w:szCs w:val="16"/>
        </w:rPr>
        <w:t>.</w:t>
      </w:r>
      <w:r>
        <w:rPr>
          <w:rFonts w:ascii="Calisto MT" w:eastAsia="Calisto MT" w:hAnsi="Calisto MT" w:cs="Calisto MT"/>
          <w:spacing w:val="19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  <w:sz w:val="16"/>
          <w:szCs w:val="16"/>
        </w:rPr>
        <w:t>A</w:t>
      </w:r>
      <w:r>
        <w:rPr>
          <w:rFonts w:ascii="Calisto MT" w:eastAsia="Calisto MT" w:hAnsi="Calisto MT" w:cs="Calisto MT"/>
          <w:spacing w:val="-2"/>
          <w:sz w:val="16"/>
          <w:szCs w:val="16"/>
        </w:rPr>
        <w:t>bs</w:t>
      </w:r>
      <w:r>
        <w:rPr>
          <w:rFonts w:ascii="Calisto MT" w:eastAsia="Calisto MT" w:hAnsi="Calisto MT" w:cs="Calisto MT"/>
          <w:spacing w:val="2"/>
          <w:sz w:val="16"/>
          <w:szCs w:val="16"/>
        </w:rPr>
        <w:t>t</w:t>
      </w:r>
      <w:r>
        <w:rPr>
          <w:rFonts w:ascii="Calisto MT" w:eastAsia="Calisto MT" w:hAnsi="Calisto MT" w:cs="Calisto MT"/>
          <w:spacing w:val="-2"/>
          <w:sz w:val="16"/>
          <w:szCs w:val="16"/>
        </w:rPr>
        <w:t>r</w:t>
      </w:r>
      <w:r>
        <w:rPr>
          <w:rFonts w:ascii="Calisto MT" w:eastAsia="Calisto MT" w:hAnsi="Calisto MT" w:cs="Calisto MT"/>
          <w:spacing w:val="1"/>
          <w:sz w:val="16"/>
          <w:szCs w:val="16"/>
        </w:rPr>
        <w:t>a</w:t>
      </w:r>
      <w:r>
        <w:rPr>
          <w:rFonts w:ascii="Calisto MT" w:eastAsia="Calisto MT" w:hAnsi="Calisto MT" w:cs="Calisto MT"/>
          <w:sz w:val="16"/>
          <w:szCs w:val="16"/>
        </w:rPr>
        <w:t>k</w:t>
      </w:r>
      <w:proofErr w:type="spellEnd"/>
      <w:r>
        <w:rPr>
          <w:rFonts w:ascii="Calisto MT" w:eastAsia="Calisto MT" w:hAnsi="Calisto MT" w:cs="Calisto MT"/>
          <w:spacing w:val="18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  <w:sz w:val="16"/>
          <w:szCs w:val="16"/>
        </w:rPr>
        <w:t>s</w:t>
      </w:r>
      <w:r>
        <w:rPr>
          <w:rFonts w:ascii="Calisto MT" w:eastAsia="Calisto MT" w:hAnsi="Calisto MT" w:cs="Calisto MT"/>
          <w:spacing w:val="2"/>
          <w:sz w:val="16"/>
          <w:szCs w:val="16"/>
        </w:rPr>
        <w:t>eh</w:t>
      </w:r>
      <w:r>
        <w:rPr>
          <w:rFonts w:ascii="Calisto MT" w:eastAsia="Calisto MT" w:hAnsi="Calisto MT" w:cs="Calisto MT"/>
          <w:spacing w:val="1"/>
          <w:sz w:val="16"/>
          <w:szCs w:val="16"/>
        </w:rPr>
        <w:t>a</w:t>
      </w:r>
      <w:r>
        <w:rPr>
          <w:rFonts w:ascii="Calisto MT" w:eastAsia="Calisto MT" w:hAnsi="Calisto MT" w:cs="Calisto MT"/>
          <w:spacing w:val="-2"/>
          <w:sz w:val="16"/>
          <w:szCs w:val="16"/>
        </w:rPr>
        <w:t>r</w:t>
      </w:r>
      <w:r>
        <w:rPr>
          <w:rFonts w:ascii="Calisto MT" w:eastAsia="Calisto MT" w:hAnsi="Calisto MT" w:cs="Calisto MT"/>
          <w:spacing w:val="2"/>
          <w:sz w:val="16"/>
          <w:szCs w:val="16"/>
        </w:rPr>
        <w:t>u</w:t>
      </w:r>
      <w:r>
        <w:rPr>
          <w:rFonts w:ascii="Calisto MT" w:eastAsia="Calisto MT" w:hAnsi="Calisto MT" w:cs="Calisto MT"/>
          <w:spacing w:val="-2"/>
          <w:sz w:val="16"/>
          <w:szCs w:val="16"/>
        </w:rPr>
        <w:t>s</w:t>
      </w:r>
      <w:r>
        <w:rPr>
          <w:rFonts w:ascii="Calisto MT" w:eastAsia="Calisto MT" w:hAnsi="Calisto MT" w:cs="Calisto MT"/>
          <w:spacing w:val="2"/>
          <w:sz w:val="16"/>
          <w:szCs w:val="16"/>
        </w:rPr>
        <w:t>n</w:t>
      </w:r>
      <w:r>
        <w:rPr>
          <w:rFonts w:ascii="Calisto MT" w:eastAsia="Calisto MT" w:hAnsi="Calisto MT" w:cs="Calisto MT"/>
          <w:spacing w:val="-2"/>
          <w:sz w:val="16"/>
          <w:szCs w:val="16"/>
        </w:rPr>
        <w:t>y</w:t>
      </w:r>
      <w:r>
        <w:rPr>
          <w:rFonts w:ascii="Calisto MT" w:eastAsia="Calisto MT" w:hAnsi="Calisto MT" w:cs="Calisto MT"/>
          <w:sz w:val="16"/>
          <w:szCs w:val="16"/>
        </w:rPr>
        <w:t>a</w:t>
      </w:r>
      <w:proofErr w:type="spellEnd"/>
      <w:r>
        <w:rPr>
          <w:rFonts w:ascii="Calisto MT" w:eastAsia="Calisto MT" w:hAnsi="Calisto MT" w:cs="Calisto MT"/>
          <w:spacing w:val="21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  <w:sz w:val="16"/>
          <w:szCs w:val="16"/>
        </w:rPr>
        <w:t>d</w:t>
      </w:r>
      <w:r>
        <w:rPr>
          <w:rFonts w:ascii="Calisto MT" w:eastAsia="Calisto MT" w:hAnsi="Calisto MT" w:cs="Calisto MT"/>
          <w:sz w:val="16"/>
          <w:szCs w:val="16"/>
        </w:rPr>
        <w:t>i</w:t>
      </w:r>
      <w:r>
        <w:rPr>
          <w:rFonts w:ascii="Calisto MT" w:eastAsia="Calisto MT" w:hAnsi="Calisto MT" w:cs="Calisto MT"/>
          <w:spacing w:val="-3"/>
          <w:sz w:val="16"/>
          <w:szCs w:val="16"/>
        </w:rPr>
        <w:t>t</w:t>
      </w:r>
      <w:r>
        <w:rPr>
          <w:rFonts w:ascii="Calisto MT" w:eastAsia="Calisto MT" w:hAnsi="Calisto MT" w:cs="Calisto MT"/>
          <w:spacing w:val="2"/>
          <w:sz w:val="16"/>
          <w:szCs w:val="16"/>
        </w:rPr>
        <w:t>u</w:t>
      </w:r>
      <w:r>
        <w:rPr>
          <w:rFonts w:ascii="Calisto MT" w:eastAsia="Calisto MT" w:hAnsi="Calisto MT" w:cs="Calisto MT"/>
          <w:spacing w:val="1"/>
          <w:sz w:val="16"/>
          <w:szCs w:val="16"/>
        </w:rPr>
        <w:t>l</w:t>
      </w:r>
      <w:r>
        <w:rPr>
          <w:rFonts w:ascii="Calisto MT" w:eastAsia="Calisto MT" w:hAnsi="Calisto MT" w:cs="Calisto MT"/>
          <w:sz w:val="16"/>
          <w:szCs w:val="16"/>
        </w:rPr>
        <w:t>i</w:t>
      </w:r>
      <w:r>
        <w:rPr>
          <w:rFonts w:ascii="Calisto MT" w:eastAsia="Calisto MT" w:hAnsi="Calisto MT" w:cs="Calisto MT"/>
          <w:spacing w:val="-2"/>
          <w:sz w:val="16"/>
          <w:szCs w:val="16"/>
        </w:rPr>
        <w:t>sk</w:t>
      </w:r>
      <w:r>
        <w:rPr>
          <w:rFonts w:ascii="Calisto MT" w:eastAsia="Calisto MT" w:hAnsi="Calisto MT" w:cs="Calisto MT"/>
          <w:spacing w:val="1"/>
          <w:sz w:val="16"/>
          <w:szCs w:val="16"/>
        </w:rPr>
        <w:t>a</w:t>
      </w:r>
      <w:r>
        <w:rPr>
          <w:rFonts w:ascii="Calisto MT" w:eastAsia="Calisto MT" w:hAnsi="Calisto MT" w:cs="Calisto MT"/>
          <w:sz w:val="16"/>
          <w:szCs w:val="16"/>
        </w:rPr>
        <w:t>n</w:t>
      </w:r>
      <w:proofErr w:type="spellEnd"/>
      <w:r>
        <w:rPr>
          <w:rFonts w:ascii="Calisto MT" w:eastAsia="Calisto MT" w:hAnsi="Calisto MT" w:cs="Calisto MT"/>
          <w:spacing w:val="21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  <w:sz w:val="16"/>
          <w:szCs w:val="16"/>
        </w:rPr>
        <w:t>s</w:t>
      </w:r>
      <w:r>
        <w:rPr>
          <w:rFonts w:ascii="Calisto MT" w:eastAsia="Calisto MT" w:hAnsi="Calisto MT" w:cs="Calisto MT"/>
          <w:spacing w:val="2"/>
          <w:sz w:val="16"/>
          <w:szCs w:val="16"/>
        </w:rPr>
        <w:t>e</w:t>
      </w:r>
      <w:r>
        <w:rPr>
          <w:rFonts w:ascii="Calisto MT" w:eastAsia="Calisto MT" w:hAnsi="Calisto MT" w:cs="Calisto MT"/>
          <w:spacing w:val="-2"/>
          <w:sz w:val="16"/>
          <w:szCs w:val="16"/>
        </w:rPr>
        <w:t>c</w:t>
      </w:r>
      <w:r>
        <w:rPr>
          <w:rFonts w:ascii="Calisto MT" w:eastAsia="Calisto MT" w:hAnsi="Calisto MT" w:cs="Calisto MT"/>
          <w:spacing w:val="1"/>
          <w:sz w:val="16"/>
          <w:szCs w:val="16"/>
        </w:rPr>
        <w:t>a</w:t>
      </w:r>
      <w:r>
        <w:rPr>
          <w:rFonts w:ascii="Calisto MT" w:eastAsia="Calisto MT" w:hAnsi="Calisto MT" w:cs="Calisto MT"/>
          <w:spacing w:val="-2"/>
          <w:sz w:val="16"/>
          <w:szCs w:val="16"/>
        </w:rPr>
        <w:t>r</w:t>
      </w:r>
      <w:r>
        <w:rPr>
          <w:rFonts w:ascii="Calisto MT" w:eastAsia="Calisto MT" w:hAnsi="Calisto MT" w:cs="Calisto MT"/>
          <w:sz w:val="16"/>
          <w:szCs w:val="16"/>
        </w:rPr>
        <w:t>a</w:t>
      </w:r>
      <w:proofErr w:type="spellEnd"/>
    </w:p>
    <w:p w:rsidR="004E0E29" w:rsidRDefault="004E0E29">
      <w:pPr>
        <w:spacing w:before="4" w:line="100" w:lineRule="exact"/>
        <w:rPr>
          <w:sz w:val="10"/>
          <w:szCs w:val="10"/>
        </w:rPr>
      </w:pPr>
    </w:p>
    <w:p w:rsidR="004E0E29" w:rsidRDefault="00830E0C">
      <w:pPr>
        <w:ind w:left="236"/>
        <w:rPr>
          <w:rFonts w:ascii="Calisto MT" w:eastAsia="Calisto MT" w:hAnsi="Calisto MT" w:cs="Calisto MT"/>
          <w:sz w:val="16"/>
          <w:szCs w:val="16"/>
        </w:rPr>
      </w:pPr>
      <w:r>
        <w:rPr>
          <w:rFonts w:ascii="Calisto MT" w:eastAsia="Calisto MT" w:hAnsi="Calisto MT" w:cs="Calisto MT"/>
          <w:i/>
          <w:spacing w:val="2"/>
          <w:sz w:val="16"/>
          <w:szCs w:val="16"/>
        </w:rPr>
        <w:t>K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e</w:t>
      </w:r>
      <w:r>
        <w:rPr>
          <w:rFonts w:ascii="Calisto MT" w:eastAsia="Calisto MT" w:hAnsi="Calisto MT" w:cs="Calisto MT"/>
          <w:i/>
          <w:spacing w:val="2"/>
          <w:sz w:val="16"/>
          <w:szCs w:val="16"/>
        </w:rPr>
        <w:t>y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w</w:t>
      </w:r>
      <w:r>
        <w:rPr>
          <w:rFonts w:ascii="Calisto MT" w:eastAsia="Calisto MT" w:hAnsi="Calisto MT" w:cs="Calisto MT"/>
          <w:i/>
          <w:sz w:val="16"/>
          <w:szCs w:val="16"/>
        </w:rPr>
        <w:t>o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r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ds</w:t>
      </w:r>
      <w:r>
        <w:rPr>
          <w:rFonts w:ascii="Calisto MT" w:eastAsia="Calisto MT" w:hAnsi="Calisto MT" w:cs="Calisto MT"/>
          <w:i/>
          <w:sz w:val="16"/>
          <w:szCs w:val="16"/>
        </w:rPr>
        <w:t>:</w:t>
      </w:r>
    </w:p>
    <w:p w:rsidR="004E0E29" w:rsidRDefault="00830E0C">
      <w:pPr>
        <w:spacing w:before="30"/>
        <w:ind w:left="236" w:right="-44"/>
        <w:rPr>
          <w:rFonts w:ascii="Calisto MT" w:eastAsia="Calisto MT" w:hAnsi="Calisto MT" w:cs="Calisto MT"/>
          <w:sz w:val="16"/>
          <w:szCs w:val="16"/>
        </w:rPr>
      </w:pPr>
      <w:proofErr w:type="spellStart"/>
      <w:r>
        <w:rPr>
          <w:rFonts w:ascii="Calisto MT" w:eastAsia="Calisto MT" w:hAnsi="Calisto MT" w:cs="Calisto MT"/>
          <w:i/>
          <w:spacing w:val="-2"/>
          <w:sz w:val="16"/>
          <w:szCs w:val="16"/>
        </w:rPr>
        <w:t>D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i</w:t>
      </w:r>
      <w:r>
        <w:rPr>
          <w:rFonts w:ascii="Calisto MT" w:eastAsia="Calisto MT" w:hAnsi="Calisto MT" w:cs="Calisto MT"/>
          <w:i/>
          <w:sz w:val="16"/>
          <w:szCs w:val="16"/>
        </w:rPr>
        <w:t>t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u</w:t>
      </w:r>
      <w:r>
        <w:rPr>
          <w:rFonts w:ascii="Calisto MT" w:eastAsia="Calisto MT" w:hAnsi="Calisto MT" w:cs="Calisto MT"/>
          <w:i/>
          <w:sz w:val="16"/>
          <w:szCs w:val="16"/>
        </w:rPr>
        <w:t>l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i</w:t>
      </w:r>
      <w:r>
        <w:rPr>
          <w:rFonts w:ascii="Calisto MT" w:eastAsia="Calisto MT" w:hAnsi="Calisto MT" w:cs="Calisto MT"/>
          <w:i/>
          <w:sz w:val="16"/>
          <w:szCs w:val="16"/>
        </w:rPr>
        <w:t>s</w:t>
      </w:r>
      <w:proofErr w:type="spellEnd"/>
      <w:r>
        <w:rPr>
          <w:rFonts w:ascii="Calisto MT" w:eastAsia="Calisto MT" w:hAnsi="Calisto MT" w:cs="Calisto MT"/>
          <w:i/>
          <w:spacing w:val="1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pacing w:val="-2"/>
          <w:sz w:val="16"/>
          <w:szCs w:val="16"/>
        </w:rPr>
        <w:t>d</w:t>
      </w:r>
      <w:r>
        <w:rPr>
          <w:rFonts w:ascii="Calisto MT" w:eastAsia="Calisto MT" w:hAnsi="Calisto MT" w:cs="Calisto MT"/>
          <w:i/>
          <w:sz w:val="16"/>
          <w:szCs w:val="16"/>
        </w:rPr>
        <w:t>alam</w:t>
      </w:r>
      <w:proofErr w:type="spellEnd"/>
      <w:r>
        <w:rPr>
          <w:rFonts w:ascii="Calisto MT" w:eastAsia="Calisto MT" w:hAnsi="Calisto MT" w:cs="Calisto MT"/>
          <w:i/>
          <w:spacing w:val="1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pacing w:val="-2"/>
          <w:sz w:val="16"/>
          <w:szCs w:val="16"/>
        </w:rPr>
        <w:t>b</w:t>
      </w:r>
      <w:r>
        <w:rPr>
          <w:rFonts w:ascii="Calisto MT" w:eastAsia="Calisto MT" w:hAnsi="Calisto MT" w:cs="Calisto MT"/>
          <w:i/>
          <w:sz w:val="16"/>
          <w:szCs w:val="16"/>
        </w:rPr>
        <w:t>aha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s</w:t>
      </w:r>
      <w:r>
        <w:rPr>
          <w:rFonts w:ascii="Calisto MT" w:eastAsia="Calisto MT" w:hAnsi="Calisto MT" w:cs="Calisto MT"/>
          <w:i/>
          <w:sz w:val="16"/>
          <w:szCs w:val="16"/>
        </w:rPr>
        <w:t>a</w:t>
      </w:r>
      <w:proofErr w:type="spellEnd"/>
      <w:r>
        <w:rPr>
          <w:rFonts w:ascii="Calisto MT" w:eastAsia="Calisto MT" w:hAnsi="Calisto MT" w:cs="Calisto MT"/>
          <w:i/>
          <w:spacing w:val="3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pacing w:val="-2"/>
          <w:sz w:val="16"/>
          <w:szCs w:val="16"/>
        </w:rPr>
        <w:t>In</w:t>
      </w:r>
      <w:r>
        <w:rPr>
          <w:rFonts w:ascii="Calisto MT" w:eastAsia="Calisto MT" w:hAnsi="Calisto MT" w:cs="Calisto MT"/>
          <w:i/>
          <w:spacing w:val="2"/>
          <w:sz w:val="16"/>
          <w:szCs w:val="16"/>
        </w:rPr>
        <w:t>ggr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i</w:t>
      </w:r>
      <w:r>
        <w:rPr>
          <w:rFonts w:ascii="Calisto MT" w:eastAsia="Calisto MT" w:hAnsi="Calisto MT" w:cs="Calisto MT"/>
          <w:i/>
          <w:sz w:val="16"/>
          <w:szCs w:val="16"/>
        </w:rPr>
        <w:t>s</w:t>
      </w:r>
      <w:proofErr w:type="spellEnd"/>
      <w:r>
        <w:rPr>
          <w:rFonts w:ascii="Calisto MT" w:eastAsia="Calisto MT" w:hAnsi="Calisto MT" w:cs="Calisto MT"/>
          <w:i/>
          <w:spacing w:val="1"/>
          <w:sz w:val="16"/>
          <w:szCs w:val="16"/>
        </w:rPr>
        <w:t xml:space="preserve"> </w:t>
      </w:r>
      <w:r>
        <w:rPr>
          <w:rFonts w:ascii="Calisto MT" w:eastAsia="Calisto MT" w:hAnsi="Calisto MT" w:cs="Calisto MT"/>
          <w:i/>
          <w:spacing w:val="2"/>
          <w:sz w:val="16"/>
          <w:szCs w:val="16"/>
        </w:rPr>
        <w:t>3-</w:t>
      </w:r>
      <w:r>
        <w:rPr>
          <w:rFonts w:ascii="Calisto MT" w:eastAsia="Calisto MT" w:hAnsi="Calisto MT" w:cs="Calisto MT"/>
          <w:i/>
          <w:sz w:val="16"/>
          <w:szCs w:val="16"/>
        </w:rPr>
        <w:t>5</w:t>
      </w:r>
    </w:p>
    <w:p w:rsidR="004E0E29" w:rsidRDefault="00830E0C">
      <w:pPr>
        <w:spacing w:before="35"/>
        <w:rPr>
          <w:rFonts w:ascii="Calisto MT" w:eastAsia="Calisto MT" w:hAnsi="Calisto MT" w:cs="Calisto MT"/>
          <w:sz w:val="16"/>
          <w:szCs w:val="16"/>
        </w:rPr>
      </w:pPr>
      <w:r>
        <w:br w:type="column"/>
      </w:r>
      <w:proofErr w:type="spellStart"/>
      <w:proofErr w:type="gramStart"/>
      <w:r>
        <w:rPr>
          <w:rFonts w:ascii="Calisto MT" w:eastAsia="Calisto MT" w:hAnsi="Calisto MT" w:cs="Calisto MT"/>
          <w:spacing w:val="1"/>
          <w:sz w:val="16"/>
          <w:szCs w:val="16"/>
        </w:rPr>
        <w:t>l</w:t>
      </w:r>
      <w:r>
        <w:rPr>
          <w:rFonts w:ascii="Calisto MT" w:eastAsia="Calisto MT" w:hAnsi="Calisto MT" w:cs="Calisto MT"/>
          <w:spacing w:val="2"/>
          <w:sz w:val="16"/>
          <w:szCs w:val="16"/>
        </w:rPr>
        <w:t>u</w:t>
      </w:r>
      <w:r>
        <w:rPr>
          <w:rFonts w:ascii="Calisto MT" w:eastAsia="Calisto MT" w:hAnsi="Calisto MT" w:cs="Calisto MT"/>
          <w:spacing w:val="1"/>
          <w:sz w:val="16"/>
          <w:szCs w:val="16"/>
        </w:rPr>
        <w:t>ga</w:t>
      </w:r>
      <w:r>
        <w:rPr>
          <w:rFonts w:ascii="Calisto MT" w:eastAsia="Calisto MT" w:hAnsi="Calisto MT" w:cs="Calisto MT"/>
          <w:sz w:val="16"/>
          <w:szCs w:val="16"/>
        </w:rPr>
        <w:t>s</w:t>
      </w:r>
      <w:proofErr w:type="spellEnd"/>
      <w:proofErr w:type="gramEnd"/>
      <w:r>
        <w:rPr>
          <w:rFonts w:ascii="Calisto MT" w:eastAsia="Calisto MT" w:hAnsi="Calisto MT" w:cs="Calisto MT"/>
          <w:spacing w:val="-2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  <w:sz w:val="16"/>
          <w:szCs w:val="16"/>
        </w:rPr>
        <w:t>d</w:t>
      </w:r>
      <w:r>
        <w:rPr>
          <w:rFonts w:ascii="Calisto MT" w:eastAsia="Calisto MT" w:hAnsi="Calisto MT" w:cs="Calisto MT"/>
          <w:spacing w:val="1"/>
          <w:sz w:val="16"/>
          <w:szCs w:val="16"/>
        </w:rPr>
        <w:t>a</w:t>
      </w:r>
      <w:r>
        <w:rPr>
          <w:rFonts w:ascii="Calisto MT" w:eastAsia="Calisto MT" w:hAnsi="Calisto MT" w:cs="Calisto MT"/>
          <w:sz w:val="16"/>
          <w:szCs w:val="16"/>
        </w:rPr>
        <w:t>n</w:t>
      </w:r>
      <w:proofErr w:type="spellEnd"/>
      <w:r>
        <w:rPr>
          <w:rFonts w:ascii="Calisto MT" w:eastAsia="Calisto MT" w:hAnsi="Calisto MT" w:cs="Calisto MT"/>
          <w:spacing w:val="1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  <w:sz w:val="16"/>
          <w:szCs w:val="16"/>
        </w:rPr>
        <w:t>s</w:t>
      </w:r>
      <w:r>
        <w:rPr>
          <w:rFonts w:ascii="Calisto MT" w:eastAsia="Calisto MT" w:hAnsi="Calisto MT" w:cs="Calisto MT"/>
          <w:sz w:val="16"/>
          <w:szCs w:val="16"/>
        </w:rPr>
        <w:t>i</w:t>
      </w:r>
      <w:r>
        <w:rPr>
          <w:rFonts w:ascii="Calisto MT" w:eastAsia="Calisto MT" w:hAnsi="Calisto MT" w:cs="Calisto MT"/>
          <w:spacing w:val="2"/>
          <w:sz w:val="16"/>
          <w:szCs w:val="16"/>
        </w:rPr>
        <w:t>n</w:t>
      </w:r>
      <w:r>
        <w:rPr>
          <w:rFonts w:ascii="Calisto MT" w:eastAsia="Calisto MT" w:hAnsi="Calisto MT" w:cs="Calisto MT"/>
          <w:spacing w:val="1"/>
          <w:sz w:val="16"/>
          <w:szCs w:val="16"/>
        </w:rPr>
        <w:t>g</w:t>
      </w:r>
      <w:r>
        <w:rPr>
          <w:rFonts w:ascii="Calisto MT" w:eastAsia="Calisto MT" w:hAnsi="Calisto MT" w:cs="Calisto MT"/>
          <w:spacing w:val="-2"/>
          <w:sz w:val="16"/>
          <w:szCs w:val="16"/>
        </w:rPr>
        <w:t>k</w:t>
      </w:r>
      <w:r>
        <w:rPr>
          <w:rFonts w:ascii="Calisto MT" w:eastAsia="Calisto MT" w:hAnsi="Calisto MT" w:cs="Calisto MT"/>
          <w:spacing w:val="-3"/>
          <w:sz w:val="16"/>
          <w:szCs w:val="16"/>
        </w:rPr>
        <w:t>a</w:t>
      </w:r>
      <w:r>
        <w:rPr>
          <w:rFonts w:ascii="Calisto MT" w:eastAsia="Calisto MT" w:hAnsi="Calisto MT" w:cs="Calisto MT"/>
          <w:sz w:val="16"/>
          <w:szCs w:val="16"/>
        </w:rPr>
        <w:t>t</w:t>
      </w:r>
      <w:proofErr w:type="spellEnd"/>
    </w:p>
    <w:p w:rsidR="004E0E29" w:rsidRDefault="00830E0C">
      <w:pPr>
        <w:spacing w:before="75" w:line="240" w:lineRule="exact"/>
        <w:rPr>
          <w:rFonts w:ascii="Calisto MT" w:eastAsia="Calisto MT" w:hAnsi="Calisto MT" w:cs="Calisto MT"/>
          <w:sz w:val="22"/>
          <w:szCs w:val="22"/>
        </w:rPr>
        <w:sectPr w:rsidR="004E0E29">
          <w:type w:val="continuous"/>
          <w:pgSz w:w="11920" w:h="16840"/>
          <w:pgMar w:top="1580" w:right="1580" w:bottom="280" w:left="1680" w:header="720" w:footer="720" w:gutter="0"/>
          <w:cols w:num="2" w:space="720" w:equalWidth="0">
            <w:col w:w="2247" w:space="260"/>
            <w:col w:w="6153"/>
          </w:cols>
        </w:sectPr>
      </w:pPr>
      <w:r>
        <w:rPr>
          <w:rFonts w:ascii="Calisto MT" w:eastAsia="Calisto MT" w:hAnsi="Calisto MT" w:cs="Calisto MT"/>
          <w:b/>
          <w:i/>
          <w:spacing w:val="-1"/>
          <w:sz w:val="22"/>
          <w:szCs w:val="22"/>
        </w:rPr>
        <w:t>A</w:t>
      </w:r>
      <w:r>
        <w:rPr>
          <w:rFonts w:ascii="Calisto MT" w:eastAsia="Calisto MT" w:hAnsi="Calisto MT" w:cs="Calisto MT"/>
          <w:b/>
          <w:i/>
          <w:spacing w:val="1"/>
          <w:sz w:val="22"/>
          <w:szCs w:val="22"/>
        </w:rPr>
        <w:t>b</w:t>
      </w:r>
      <w:r>
        <w:rPr>
          <w:rFonts w:ascii="Calisto MT" w:eastAsia="Calisto MT" w:hAnsi="Calisto MT" w:cs="Calisto MT"/>
          <w:b/>
          <w:i/>
          <w:spacing w:val="-1"/>
          <w:sz w:val="22"/>
          <w:szCs w:val="22"/>
        </w:rPr>
        <w:t>st</w:t>
      </w:r>
      <w:r>
        <w:rPr>
          <w:rFonts w:ascii="Calisto MT" w:eastAsia="Calisto MT" w:hAnsi="Calisto MT" w:cs="Calisto MT"/>
          <w:b/>
          <w:i/>
          <w:sz w:val="22"/>
          <w:szCs w:val="22"/>
        </w:rPr>
        <w:t>r</w:t>
      </w:r>
      <w:r>
        <w:rPr>
          <w:rFonts w:ascii="Calisto MT" w:eastAsia="Calisto MT" w:hAnsi="Calisto MT" w:cs="Calisto MT"/>
          <w:b/>
          <w:i/>
          <w:spacing w:val="2"/>
          <w:sz w:val="22"/>
          <w:szCs w:val="22"/>
        </w:rPr>
        <w:t>ac</w:t>
      </w:r>
      <w:r>
        <w:rPr>
          <w:rFonts w:ascii="Calisto MT" w:eastAsia="Calisto MT" w:hAnsi="Calisto MT" w:cs="Calisto MT"/>
          <w:b/>
          <w:i/>
          <w:sz w:val="22"/>
          <w:szCs w:val="22"/>
        </w:rPr>
        <w:t>t</w:t>
      </w:r>
    </w:p>
    <w:p w:rsidR="004E0E29" w:rsidRDefault="00830E0C">
      <w:pPr>
        <w:tabs>
          <w:tab w:val="left" w:pos="8500"/>
        </w:tabs>
        <w:spacing w:line="160" w:lineRule="exact"/>
        <w:ind w:left="236"/>
        <w:rPr>
          <w:rFonts w:ascii="Calisto MT" w:eastAsia="Calisto MT" w:hAnsi="Calisto MT" w:cs="Calisto MT"/>
          <w:sz w:val="16"/>
          <w:szCs w:val="16"/>
        </w:rPr>
        <w:sectPr w:rsidR="004E0E29">
          <w:type w:val="continuous"/>
          <w:pgSz w:w="11920" w:h="16840"/>
          <w:pgMar w:top="1580" w:right="1580" w:bottom="280" w:left="1680" w:header="720" w:footer="720" w:gutter="0"/>
          <w:cols w:space="720"/>
        </w:sectPr>
      </w:pPr>
      <w:proofErr w:type="gramStart"/>
      <w:r>
        <w:rPr>
          <w:rFonts w:ascii="Calisto MT" w:eastAsia="Calisto MT" w:hAnsi="Calisto MT" w:cs="Calisto MT"/>
          <w:i/>
          <w:spacing w:val="2"/>
          <w:sz w:val="16"/>
          <w:szCs w:val="16"/>
        </w:rPr>
        <w:t>k</w:t>
      </w:r>
      <w:r>
        <w:rPr>
          <w:rFonts w:ascii="Calisto MT" w:eastAsia="Calisto MT" w:hAnsi="Calisto MT" w:cs="Calisto MT"/>
          <w:i/>
          <w:sz w:val="16"/>
          <w:szCs w:val="16"/>
        </w:rPr>
        <w:t>ata</w:t>
      </w:r>
      <w:proofErr w:type="gramEnd"/>
      <w:r>
        <w:rPr>
          <w:rFonts w:ascii="Calisto MT" w:eastAsia="Calisto MT" w:hAnsi="Calisto MT" w:cs="Calisto MT"/>
          <w:i/>
          <w:spacing w:val="3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z w:val="16"/>
          <w:szCs w:val="16"/>
        </w:rPr>
        <w:t>atau</w:t>
      </w:r>
      <w:proofErr w:type="spellEnd"/>
      <w:r>
        <w:rPr>
          <w:rFonts w:ascii="Calisto MT" w:eastAsia="Calisto MT" w:hAnsi="Calisto MT" w:cs="Calisto MT"/>
          <w:i/>
          <w:spacing w:val="1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pacing w:val="-3"/>
          <w:sz w:val="16"/>
          <w:szCs w:val="16"/>
        </w:rPr>
        <w:t>k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e</w:t>
      </w:r>
      <w:r>
        <w:rPr>
          <w:rFonts w:ascii="Calisto MT" w:eastAsia="Calisto MT" w:hAnsi="Calisto MT" w:cs="Calisto MT"/>
          <w:i/>
          <w:sz w:val="16"/>
          <w:szCs w:val="16"/>
        </w:rPr>
        <w:t>lo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m</w:t>
      </w:r>
      <w:r>
        <w:rPr>
          <w:rFonts w:ascii="Calisto MT" w:eastAsia="Calisto MT" w:hAnsi="Calisto MT" w:cs="Calisto MT"/>
          <w:i/>
          <w:sz w:val="16"/>
          <w:szCs w:val="16"/>
        </w:rPr>
        <w:t>pok</w:t>
      </w:r>
      <w:proofErr w:type="spellEnd"/>
      <w:r>
        <w:rPr>
          <w:rFonts w:ascii="Calisto MT" w:eastAsia="Calisto MT" w:hAnsi="Calisto MT" w:cs="Calisto MT"/>
          <w:i/>
          <w:spacing w:val="-1"/>
          <w:sz w:val="16"/>
          <w:szCs w:val="16"/>
        </w:rPr>
        <w:t xml:space="preserve"> </w:t>
      </w:r>
      <w:r>
        <w:rPr>
          <w:rFonts w:ascii="Calisto MT" w:eastAsia="Calisto MT" w:hAnsi="Calisto MT" w:cs="Calisto MT"/>
          <w:i/>
          <w:spacing w:val="2"/>
          <w:sz w:val="16"/>
          <w:szCs w:val="16"/>
        </w:rPr>
        <w:t>k</w:t>
      </w:r>
      <w:r>
        <w:rPr>
          <w:rFonts w:ascii="Calisto MT" w:eastAsia="Calisto MT" w:hAnsi="Calisto MT" w:cs="Calisto MT"/>
          <w:i/>
          <w:sz w:val="16"/>
          <w:szCs w:val="16"/>
        </w:rPr>
        <w:t>ata,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pacing w:val="-2"/>
          <w:sz w:val="16"/>
          <w:szCs w:val="16"/>
        </w:rPr>
        <w:t>d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i</w:t>
      </w:r>
      <w:r>
        <w:rPr>
          <w:rFonts w:ascii="Calisto MT" w:eastAsia="Calisto MT" w:hAnsi="Calisto MT" w:cs="Calisto MT"/>
          <w:i/>
          <w:sz w:val="16"/>
          <w:szCs w:val="16"/>
        </w:rPr>
        <w:t>t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u</w:t>
      </w:r>
      <w:r>
        <w:rPr>
          <w:rFonts w:ascii="Calisto MT" w:eastAsia="Calisto MT" w:hAnsi="Calisto MT" w:cs="Calisto MT"/>
          <w:i/>
          <w:sz w:val="16"/>
          <w:szCs w:val="16"/>
        </w:rPr>
        <w:t>l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i</w:t>
      </w:r>
      <w:r>
        <w:rPr>
          <w:rFonts w:ascii="Calisto MT" w:eastAsia="Calisto MT" w:hAnsi="Calisto MT" w:cs="Calisto MT"/>
          <w:i/>
          <w:sz w:val="16"/>
          <w:szCs w:val="16"/>
        </w:rPr>
        <w:t>s</w:t>
      </w:r>
      <w:proofErr w:type="spellEnd"/>
      <w:r>
        <w:rPr>
          <w:rFonts w:ascii="Calisto MT" w:eastAsia="Calisto MT" w:hAnsi="Calisto MT" w:cs="Calisto MT"/>
          <w:i/>
          <w:sz w:val="16"/>
          <w:szCs w:val="16"/>
        </w:rPr>
        <w:t xml:space="preserve">       </w:t>
      </w:r>
      <w:r>
        <w:rPr>
          <w:rFonts w:ascii="Calisto MT" w:eastAsia="Calisto MT" w:hAnsi="Calisto MT" w:cs="Calisto MT"/>
          <w:i/>
          <w:spacing w:val="2"/>
          <w:sz w:val="16"/>
          <w:szCs w:val="16"/>
        </w:rPr>
        <w:t xml:space="preserve"> </w:t>
      </w:r>
      <w:r>
        <w:rPr>
          <w:rFonts w:ascii="Calisto MT" w:eastAsia="Calisto MT" w:hAnsi="Calisto MT" w:cs="Calisto MT"/>
          <w:i/>
          <w:sz w:val="16"/>
          <w:szCs w:val="16"/>
          <w:u w:val="single" w:color="000000"/>
        </w:rPr>
        <w:t xml:space="preserve"> </w:t>
      </w:r>
      <w:r>
        <w:rPr>
          <w:rFonts w:ascii="Calisto MT" w:eastAsia="Calisto MT" w:hAnsi="Calisto MT" w:cs="Calisto MT"/>
          <w:i/>
          <w:sz w:val="16"/>
          <w:szCs w:val="16"/>
          <w:u w:val="single" w:color="000000"/>
        </w:rPr>
        <w:tab/>
      </w:r>
    </w:p>
    <w:p w:rsidR="004E0E29" w:rsidRDefault="00445FD8">
      <w:pPr>
        <w:spacing w:before="31" w:line="279" w:lineRule="auto"/>
        <w:ind w:left="236" w:right="-28"/>
        <w:rPr>
          <w:rFonts w:ascii="Calisto MT" w:eastAsia="Calisto MT" w:hAnsi="Calisto MT" w:cs="Calisto MT"/>
          <w:sz w:val="16"/>
          <w:szCs w:val="16"/>
        </w:rPr>
      </w:pPr>
      <w:r>
        <w:pict>
          <v:group id="_x0000_s1078" style="position:absolute;left:0;text-align:left;margin-left:95.8pt;margin-top:31.05pt;width:92.05pt;height:0;z-index:-251658240;mso-position-horizontal-relative:page" coordorigin="1916,621" coordsize="1841,0">
            <v:shape id="_x0000_s1079" style="position:absolute;left:1916;top:621;width:1841;height:0" coordorigin="1916,621" coordsize="1841,0" path="m1916,621r1841,e" filled="f" strokeweight=".4pt">
              <v:path arrowok="t"/>
            </v:shape>
            <w10:wrap anchorx="page"/>
          </v:group>
        </w:pict>
      </w:r>
      <w:proofErr w:type="spellStart"/>
      <w:proofErr w:type="gramStart"/>
      <w:r w:rsidR="00830E0C">
        <w:rPr>
          <w:rFonts w:ascii="Calisto MT" w:eastAsia="Calisto MT" w:hAnsi="Calisto MT" w:cs="Calisto MT"/>
          <w:i/>
          <w:spacing w:val="-2"/>
          <w:sz w:val="16"/>
          <w:szCs w:val="16"/>
        </w:rPr>
        <w:t>m</w:t>
      </w:r>
      <w:r w:rsidR="00830E0C">
        <w:rPr>
          <w:rFonts w:ascii="Calisto MT" w:eastAsia="Calisto MT" w:hAnsi="Calisto MT" w:cs="Calisto MT"/>
          <w:i/>
          <w:spacing w:val="1"/>
          <w:sz w:val="16"/>
          <w:szCs w:val="16"/>
        </w:rPr>
        <w:t>e</w:t>
      </w:r>
      <w:r w:rsidR="00830E0C">
        <w:rPr>
          <w:rFonts w:ascii="Calisto MT" w:eastAsia="Calisto MT" w:hAnsi="Calisto MT" w:cs="Calisto MT"/>
          <w:i/>
          <w:spacing w:val="-2"/>
          <w:sz w:val="16"/>
          <w:szCs w:val="16"/>
        </w:rPr>
        <w:t>nu</w:t>
      </w:r>
      <w:r w:rsidR="00830E0C">
        <w:rPr>
          <w:rFonts w:ascii="Calisto MT" w:eastAsia="Calisto MT" w:hAnsi="Calisto MT" w:cs="Calisto MT"/>
          <w:i/>
          <w:spacing w:val="2"/>
          <w:sz w:val="16"/>
          <w:szCs w:val="16"/>
        </w:rPr>
        <w:t>r</w:t>
      </w:r>
      <w:r w:rsidR="00830E0C">
        <w:rPr>
          <w:rFonts w:ascii="Calisto MT" w:eastAsia="Calisto MT" w:hAnsi="Calisto MT" w:cs="Calisto MT"/>
          <w:i/>
          <w:spacing w:val="-2"/>
          <w:sz w:val="16"/>
          <w:szCs w:val="16"/>
        </w:rPr>
        <w:t>u</w:t>
      </w:r>
      <w:r w:rsidR="00830E0C">
        <w:rPr>
          <w:rFonts w:ascii="Calisto MT" w:eastAsia="Calisto MT" w:hAnsi="Calisto MT" w:cs="Calisto MT"/>
          <w:i/>
          <w:sz w:val="16"/>
          <w:szCs w:val="16"/>
        </w:rPr>
        <w:t>t</w:t>
      </w:r>
      <w:proofErr w:type="spellEnd"/>
      <w:proofErr w:type="gramEnd"/>
      <w:r w:rsidR="00830E0C">
        <w:rPr>
          <w:rFonts w:ascii="Calisto MT" w:eastAsia="Calisto MT" w:hAnsi="Calisto MT" w:cs="Calisto MT"/>
          <w:i/>
          <w:spacing w:val="3"/>
          <w:sz w:val="16"/>
          <w:szCs w:val="16"/>
        </w:rPr>
        <w:t xml:space="preserve"> </w:t>
      </w:r>
      <w:r w:rsidR="00830E0C">
        <w:rPr>
          <w:rFonts w:ascii="Calisto MT" w:eastAsia="Calisto MT" w:hAnsi="Calisto MT" w:cs="Calisto MT"/>
          <w:i/>
          <w:sz w:val="16"/>
          <w:szCs w:val="16"/>
        </w:rPr>
        <w:t>a</w:t>
      </w:r>
      <w:r w:rsidR="00830E0C">
        <w:rPr>
          <w:rFonts w:ascii="Calisto MT" w:eastAsia="Calisto MT" w:hAnsi="Calisto MT" w:cs="Calisto MT"/>
          <w:i/>
          <w:spacing w:val="-2"/>
          <w:sz w:val="16"/>
          <w:szCs w:val="16"/>
        </w:rPr>
        <w:t>b</w:t>
      </w:r>
      <w:r w:rsidR="00830E0C">
        <w:rPr>
          <w:rFonts w:ascii="Calisto MT" w:eastAsia="Calisto MT" w:hAnsi="Calisto MT" w:cs="Calisto MT"/>
          <w:i/>
          <w:spacing w:val="1"/>
          <w:sz w:val="16"/>
          <w:szCs w:val="16"/>
        </w:rPr>
        <w:t>j</w:t>
      </w:r>
      <w:r w:rsidR="00830E0C">
        <w:rPr>
          <w:rFonts w:ascii="Calisto MT" w:eastAsia="Calisto MT" w:hAnsi="Calisto MT" w:cs="Calisto MT"/>
          <w:i/>
          <w:sz w:val="16"/>
          <w:szCs w:val="16"/>
        </w:rPr>
        <w:t>a</w:t>
      </w:r>
      <w:r w:rsidR="00830E0C">
        <w:rPr>
          <w:rFonts w:ascii="Calisto MT" w:eastAsia="Calisto MT" w:hAnsi="Calisto MT" w:cs="Calisto MT"/>
          <w:i/>
          <w:spacing w:val="-1"/>
          <w:sz w:val="16"/>
          <w:szCs w:val="16"/>
        </w:rPr>
        <w:t>d</w:t>
      </w:r>
      <w:r w:rsidR="00830E0C">
        <w:rPr>
          <w:rFonts w:ascii="Calisto MT" w:eastAsia="Calisto MT" w:hAnsi="Calisto MT" w:cs="Calisto MT"/>
          <w:i/>
          <w:sz w:val="16"/>
          <w:szCs w:val="16"/>
        </w:rPr>
        <w:t>,</w:t>
      </w:r>
      <w:r w:rsidR="00830E0C">
        <w:rPr>
          <w:rFonts w:ascii="Calisto MT" w:eastAsia="Calisto MT" w:hAnsi="Calisto MT" w:cs="Calisto MT"/>
          <w:i/>
          <w:spacing w:val="1"/>
          <w:sz w:val="16"/>
          <w:szCs w:val="16"/>
        </w:rPr>
        <w:t xml:space="preserve"> </w:t>
      </w:r>
      <w:proofErr w:type="spellStart"/>
      <w:r w:rsidR="00830E0C">
        <w:rPr>
          <w:rFonts w:ascii="Calisto MT" w:eastAsia="Calisto MT" w:hAnsi="Calisto MT" w:cs="Calisto MT"/>
          <w:i/>
          <w:spacing w:val="-2"/>
          <w:sz w:val="16"/>
          <w:szCs w:val="16"/>
        </w:rPr>
        <w:t>d</w:t>
      </w:r>
      <w:r w:rsidR="00830E0C">
        <w:rPr>
          <w:rFonts w:ascii="Calisto MT" w:eastAsia="Calisto MT" w:hAnsi="Calisto MT" w:cs="Calisto MT"/>
          <w:i/>
          <w:spacing w:val="1"/>
          <w:sz w:val="16"/>
          <w:szCs w:val="16"/>
        </w:rPr>
        <w:t>i</w:t>
      </w:r>
      <w:r w:rsidR="00830E0C">
        <w:rPr>
          <w:rFonts w:ascii="Calisto MT" w:eastAsia="Calisto MT" w:hAnsi="Calisto MT" w:cs="Calisto MT"/>
          <w:i/>
          <w:sz w:val="16"/>
          <w:szCs w:val="16"/>
        </w:rPr>
        <w:t>p</w:t>
      </w:r>
      <w:r w:rsidR="00830E0C">
        <w:rPr>
          <w:rFonts w:ascii="Calisto MT" w:eastAsia="Calisto MT" w:hAnsi="Calisto MT" w:cs="Calisto MT"/>
          <w:i/>
          <w:spacing w:val="1"/>
          <w:sz w:val="16"/>
          <w:szCs w:val="16"/>
        </w:rPr>
        <w:t>i</w:t>
      </w:r>
      <w:r w:rsidR="00830E0C">
        <w:rPr>
          <w:rFonts w:ascii="Calisto MT" w:eastAsia="Calisto MT" w:hAnsi="Calisto MT" w:cs="Calisto MT"/>
          <w:i/>
          <w:spacing w:val="-2"/>
          <w:sz w:val="16"/>
          <w:szCs w:val="16"/>
        </w:rPr>
        <w:t>s</w:t>
      </w:r>
      <w:r w:rsidR="00830E0C">
        <w:rPr>
          <w:rFonts w:ascii="Calisto MT" w:eastAsia="Calisto MT" w:hAnsi="Calisto MT" w:cs="Calisto MT"/>
          <w:i/>
          <w:sz w:val="16"/>
          <w:szCs w:val="16"/>
        </w:rPr>
        <w:t>ah</w:t>
      </w:r>
      <w:proofErr w:type="spellEnd"/>
      <w:r w:rsidR="00830E0C">
        <w:rPr>
          <w:rFonts w:ascii="Calisto MT" w:eastAsia="Calisto MT" w:hAnsi="Calisto MT" w:cs="Calisto MT"/>
          <w:i/>
          <w:spacing w:val="3"/>
          <w:sz w:val="16"/>
          <w:szCs w:val="16"/>
        </w:rPr>
        <w:t xml:space="preserve"> </w:t>
      </w:r>
      <w:proofErr w:type="spellStart"/>
      <w:r w:rsidR="00830E0C">
        <w:rPr>
          <w:rFonts w:ascii="Calisto MT" w:eastAsia="Calisto MT" w:hAnsi="Calisto MT" w:cs="Calisto MT"/>
          <w:i/>
          <w:spacing w:val="-2"/>
          <w:sz w:val="16"/>
          <w:szCs w:val="16"/>
        </w:rPr>
        <w:t>d</w:t>
      </w:r>
      <w:r w:rsidR="00830E0C">
        <w:rPr>
          <w:rFonts w:ascii="Calisto MT" w:eastAsia="Calisto MT" w:hAnsi="Calisto MT" w:cs="Calisto MT"/>
          <w:i/>
          <w:spacing w:val="1"/>
          <w:sz w:val="16"/>
          <w:szCs w:val="16"/>
        </w:rPr>
        <w:t>e</w:t>
      </w:r>
      <w:r w:rsidR="00830E0C">
        <w:rPr>
          <w:rFonts w:ascii="Calisto MT" w:eastAsia="Calisto MT" w:hAnsi="Calisto MT" w:cs="Calisto MT"/>
          <w:i/>
          <w:spacing w:val="-2"/>
          <w:sz w:val="16"/>
          <w:szCs w:val="16"/>
        </w:rPr>
        <w:t>n</w:t>
      </w:r>
      <w:r w:rsidR="00830E0C">
        <w:rPr>
          <w:rFonts w:ascii="Calisto MT" w:eastAsia="Calisto MT" w:hAnsi="Calisto MT" w:cs="Calisto MT"/>
          <w:i/>
          <w:spacing w:val="2"/>
          <w:sz w:val="16"/>
          <w:szCs w:val="16"/>
        </w:rPr>
        <w:t>g</w:t>
      </w:r>
      <w:r w:rsidR="00830E0C">
        <w:rPr>
          <w:rFonts w:ascii="Calisto MT" w:eastAsia="Calisto MT" w:hAnsi="Calisto MT" w:cs="Calisto MT"/>
          <w:i/>
          <w:sz w:val="16"/>
          <w:szCs w:val="16"/>
        </w:rPr>
        <w:t>an</w:t>
      </w:r>
      <w:proofErr w:type="spellEnd"/>
      <w:r w:rsidR="00830E0C">
        <w:rPr>
          <w:rFonts w:ascii="Calisto MT" w:eastAsia="Calisto MT" w:hAnsi="Calisto MT" w:cs="Calisto MT"/>
          <w:i/>
          <w:sz w:val="16"/>
          <w:szCs w:val="16"/>
        </w:rPr>
        <w:t xml:space="preserve"> </w:t>
      </w:r>
      <w:proofErr w:type="spellStart"/>
      <w:r w:rsidR="00830E0C">
        <w:rPr>
          <w:rFonts w:ascii="Calisto MT" w:eastAsia="Calisto MT" w:hAnsi="Calisto MT" w:cs="Calisto MT"/>
          <w:i/>
          <w:sz w:val="16"/>
          <w:szCs w:val="16"/>
        </w:rPr>
        <w:t>t</w:t>
      </w:r>
      <w:r w:rsidR="00830E0C">
        <w:rPr>
          <w:rFonts w:ascii="Calisto MT" w:eastAsia="Calisto MT" w:hAnsi="Calisto MT" w:cs="Calisto MT"/>
          <w:i/>
          <w:spacing w:val="2"/>
          <w:sz w:val="16"/>
          <w:szCs w:val="16"/>
        </w:rPr>
        <w:t>i</w:t>
      </w:r>
      <w:r w:rsidR="00830E0C">
        <w:rPr>
          <w:rFonts w:ascii="Calisto MT" w:eastAsia="Calisto MT" w:hAnsi="Calisto MT" w:cs="Calisto MT"/>
          <w:i/>
          <w:sz w:val="16"/>
          <w:szCs w:val="16"/>
        </w:rPr>
        <w:t>t</w:t>
      </w:r>
      <w:r w:rsidR="00830E0C">
        <w:rPr>
          <w:rFonts w:ascii="Calisto MT" w:eastAsia="Calisto MT" w:hAnsi="Calisto MT" w:cs="Calisto MT"/>
          <w:i/>
          <w:spacing w:val="2"/>
          <w:sz w:val="16"/>
          <w:szCs w:val="16"/>
        </w:rPr>
        <w:t>i</w:t>
      </w:r>
      <w:r w:rsidR="00830E0C">
        <w:rPr>
          <w:rFonts w:ascii="Calisto MT" w:eastAsia="Calisto MT" w:hAnsi="Calisto MT" w:cs="Calisto MT"/>
          <w:i/>
          <w:sz w:val="16"/>
          <w:szCs w:val="16"/>
        </w:rPr>
        <w:t>k</w:t>
      </w:r>
      <w:proofErr w:type="spellEnd"/>
      <w:r w:rsidR="00830E0C">
        <w:rPr>
          <w:rFonts w:ascii="Calisto MT" w:eastAsia="Calisto MT" w:hAnsi="Calisto MT" w:cs="Calisto MT"/>
          <w:i/>
          <w:spacing w:val="-1"/>
          <w:sz w:val="16"/>
          <w:szCs w:val="16"/>
        </w:rPr>
        <w:t xml:space="preserve"> </w:t>
      </w:r>
      <w:proofErr w:type="spellStart"/>
      <w:r w:rsidR="00830E0C">
        <w:rPr>
          <w:rFonts w:ascii="Calisto MT" w:eastAsia="Calisto MT" w:hAnsi="Calisto MT" w:cs="Calisto MT"/>
          <w:i/>
          <w:spacing w:val="2"/>
          <w:sz w:val="16"/>
          <w:szCs w:val="16"/>
        </w:rPr>
        <w:t>k</w:t>
      </w:r>
      <w:r w:rsidR="00830E0C">
        <w:rPr>
          <w:rFonts w:ascii="Calisto MT" w:eastAsia="Calisto MT" w:hAnsi="Calisto MT" w:cs="Calisto MT"/>
          <w:i/>
          <w:sz w:val="16"/>
          <w:szCs w:val="16"/>
        </w:rPr>
        <w:t>o</w:t>
      </w:r>
      <w:r w:rsidR="00830E0C">
        <w:rPr>
          <w:rFonts w:ascii="Calisto MT" w:eastAsia="Calisto MT" w:hAnsi="Calisto MT" w:cs="Calisto MT"/>
          <w:i/>
          <w:spacing w:val="-2"/>
          <w:sz w:val="16"/>
          <w:szCs w:val="16"/>
        </w:rPr>
        <w:t>m</w:t>
      </w:r>
      <w:r w:rsidR="00830E0C">
        <w:rPr>
          <w:rFonts w:ascii="Calisto MT" w:eastAsia="Calisto MT" w:hAnsi="Calisto MT" w:cs="Calisto MT"/>
          <w:i/>
          <w:sz w:val="16"/>
          <w:szCs w:val="16"/>
        </w:rPr>
        <w:t>a</w:t>
      </w:r>
      <w:proofErr w:type="spellEnd"/>
      <w:r w:rsidR="00830E0C">
        <w:rPr>
          <w:rFonts w:ascii="Calisto MT" w:eastAsia="Calisto MT" w:hAnsi="Calisto MT" w:cs="Calisto MT"/>
          <w:i/>
          <w:spacing w:val="3"/>
          <w:sz w:val="16"/>
          <w:szCs w:val="16"/>
        </w:rPr>
        <w:t xml:space="preserve"> </w:t>
      </w:r>
      <w:r w:rsidR="00830E0C">
        <w:rPr>
          <w:rFonts w:ascii="Calisto MT" w:eastAsia="Calisto MT" w:hAnsi="Calisto MT" w:cs="Calisto MT"/>
          <w:i/>
          <w:sz w:val="16"/>
          <w:szCs w:val="16"/>
        </w:rPr>
        <w:t>;</w:t>
      </w:r>
    </w:p>
    <w:p w:rsidR="004E0E29" w:rsidRDefault="00830E0C">
      <w:pPr>
        <w:spacing w:before="3" w:line="100" w:lineRule="exact"/>
        <w:rPr>
          <w:sz w:val="11"/>
          <w:szCs w:val="11"/>
        </w:rPr>
      </w:pPr>
      <w:r>
        <w:br w:type="column"/>
      </w:r>
    </w:p>
    <w:p w:rsidR="004E0E29" w:rsidRDefault="00830E0C">
      <w:pPr>
        <w:spacing w:line="275" w:lineRule="auto"/>
        <w:ind w:right="86"/>
        <w:jc w:val="both"/>
        <w:rPr>
          <w:rFonts w:ascii="Calisto MT" w:eastAsia="Calisto MT" w:hAnsi="Calisto MT" w:cs="Calisto MT"/>
          <w:sz w:val="16"/>
          <w:szCs w:val="16"/>
        </w:rPr>
      </w:pPr>
      <w:proofErr w:type="spellStart"/>
      <w:r>
        <w:rPr>
          <w:rFonts w:ascii="Calisto MT" w:eastAsia="Calisto MT" w:hAnsi="Calisto MT" w:cs="Calisto MT"/>
          <w:i/>
          <w:spacing w:val="-2"/>
          <w:sz w:val="16"/>
          <w:szCs w:val="16"/>
        </w:rPr>
        <w:t>D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i</w:t>
      </w:r>
      <w:r>
        <w:rPr>
          <w:rFonts w:ascii="Calisto MT" w:eastAsia="Calisto MT" w:hAnsi="Calisto MT" w:cs="Calisto MT"/>
          <w:i/>
          <w:sz w:val="16"/>
          <w:szCs w:val="16"/>
        </w:rPr>
        <w:t>t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u</w:t>
      </w:r>
      <w:r>
        <w:rPr>
          <w:rFonts w:ascii="Calisto MT" w:eastAsia="Calisto MT" w:hAnsi="Calisto MT" w:cs="Calisto MT"/>
          <w:i/>
          <w:sz w:val="16"/>
          <w:szCs w:val="16"/>
        </w:rPr>
        <w:t>l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i</w:t>
      </w:r>
      <w:r>
        <w:rPr>
          <w:rFonts w:ascii="Calisto MT" w:eastAsia="Calisto MT" w:hAnsi="Calisto MT" w:cs="Calisto MT"/>
          <w:i/>
          <w:sz w:val="16"/>
          <w:szCs w:val="16"/>
        </w:rPr>
        <w:t>s</w:t>
      </w:r>
      <w:proofErr w:type="spellEnd"/>
      <w:r>
        <w:rPr>
          <w:rFonts w:ascii="Calisto MT" w:eastAsia="Calisto MT" w:hAnsi="Calisto MT" w:cs="Calisto MT"/>
          <w:i/>
          <w:spacing w:val="2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pacing w:val="-2"/>
          <w:sz w:val="16"/>
          <w:szCs w:val="16"/>
        </w:rPr>
        <w:t>s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e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c</w:t>
      </w:r>
      <w:r>
        <w:rPr>
          <w:rFonts w:ascii="Calisto MT" w:eastAsia="Calisto MT" w:hAnsi="Calisto MT" w:cs="Calisto MT"/>
          <w:i/>
          <w:sz w:val="16"/>
          <w:szCs w:val="16"/>
        </w:rPr>
        <w:t>a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r</w:t>
      </w:r>
      <w:r>
        <w:rPr>
          <w:rFonts w:ascii="Calisto MT" w:eastAsia="Calisto MT" w:hAnsi="Calisto MT" w:cs="Calisto MT"/>
          <w:i/>
          <w:sz w:val="16"/>
          <w:szCs w:val="16"/>
        </w:rPr>
        <w:t>a</w:t>
      </w:r>
      <w:proofErr w:type="spellEnd"/>
      <w:r>
        <w:rPr>
          <w:rFonts w:ascii="Calisto MT" w:eastAsia="Calisto MT" w:hAnsi="Calisto MT" w:cs="Calisto MT"/>
          <w:i/>
          <w:spacing w:val="3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pacing w:val="-2"/>
          <w:sz w:val="16"/>
          <w:szCs w:val="16"/>
        </w:rPr>
        <w:t>s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i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n</w:t>
      </w:r>
      <w:r>
        <w:rPr>
          <w:rFonts w:ascii="Calisto MT" w:eastAsia="Calisto MT" w:hAnsi="Calisto MT" w:cs="Calisto MT"/>
          <w:i/>
          <w:spacing w:val="2"/>
          <w:sz w:val="16"/>
          <w:szCs w:val="16"/>
        </w:rPr>
        <w:t>gk</w:t>
      </w:r>
      <w:r>
        <w:rPr>
          <w:rFonts w:ascii="Calisto MT" w:eastAsia="Calisto MT" w:hAnsi="Calisto MT" w:cs="Calisto MT"/>
          <w:i/>
          <w:sz w:val="16"/>
          <w:szCs w:val="16"/>
        </w:rPr>
        <w:t>at</w:t>
      </w:r>
      <w:proofErr w:type="spellEnd"/>
      <w:r>
        <w:rPr>
          <w:rFonts w:ascii="Calisto MT" w:eastAsia="Calisto MT" w:hAnsi="Calisto MT" w:cs="Calisto MT"/>
          <w:i/>
          <w:spacing w:val="4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pacing w:val="-2"/>
          <w:sz w:val="16"/>
          <w:szCs w:val="16"/>
        </w:rPr>
        <w:t>d</w:t>
      </w:r>
      <w:r>
        <w:rPr>
          <w:rFonts w:ascii="Calisto MT" w:eastAsia="Calisto MT" w:hAnsi="Calisto MT" w:cs="Calisto MT"/>
          <w:i/>
          <w:sz w:val="16"/>
          <w:szCs w:val="16"/>
        </w:rPr>
        <w:t>alam</w:t>
      </w:r>
      <w:proofErr w:type="spellEnd"/>
      <w:r>
        <w:rPr>
          <w:rFonts w:ascii="Calisto MT" w:eastAsia="Calisto MT" w:hAnsi="Calisto MT" w:cs="Calisto MT"/>
          <w:i/>
          <w:spacing w:val="4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b/>
          <w:i/>
          <w:sz w:val="16"/>
          <w:szCs w:val="16"/>
        </w:rPr>
        <w:t>b</w:t>
      </w:r>
      <w:r>
        <w:rPr>
          <w:rFonts w:ascii="Calisto MT" w:eastAsia="Calisto MT" w:hAnsi="Calisto MT" w:cs="Calisto MT"/>
          <w:b/>
          <w:i/>
          <w:spacing w:val="1"/>
          <w:sz w:val="16"/>
          <w:szCs w:val="16"/>
        </w:rPr>
        <w:t>a</w:t>
      </w:r>
      <w:r>
        <w:rPr>
          <w:rFonts w:ascii="Calisto MT" w:eastAsia="Calisto MT" w:hAnsi="Calisto MT" w:cs="Calisto MT"/>
          <w:b/>
          <w:i/>
          <w:spacing w:val="-2"/>
          <w:sz w:val="16"/>
          <w:szCs w:val="16"/>
        </w:rPr>
        <w:t>h</w:t>
      </w:r>
      <w:r>
        <w:rPr>
          <w:rFonts w:ascii="Calisto MT" w:eastAsia="Calisto MT" w:hAnsi="Calisto MT" w:cs="Calisto MT"/>
          <w:b/>
          <w:i/>
          <w:spacing w:val="1"/>
          <w:sz w:val="16"/>
          <w:szCs w:val="16"/>
        </w:rPr>
        <w:t>a</w:t>
      </w:r>
      <w:r>
        <w:rPr>
          <w:rFonts w:ascii="Calisto MT" w:eastAsia="Calisto MT" w:hAnsi="Calisto MT" w:cs="Calisto MT"/>
          <w:b/>
          <w:i/>
          <w:spacing w:val="-5"/>
          <w:sz w:val="16"/>
          <w:szCs w:val="16"/>
        </w:rPr>
        <w:t>s</w:t>
      </w:r>
      <w:r>
        <w:rPr>
          <w:rFonts w:ascii="Calisto MT" w:eastAsia="Calisto MT" w:hAnsi="Calisto MT" w:cs="Calisto MT"/>
          <w:b/>
          <w:i/>
          <w:sz w:val="16"/>
          <w:szCs w:val="16"/>
        </w:rPr>
        <w:t>a</w:t>
      </w:r>
      <w:proofErr w:type="spellEnd"/>
      <w:r>
        <w:rPr>
          <w:rFonts w:ascii="Calisto MT" w:eastAsia="Calisto MT" w:hAnsi="Calisto MT" w:cs="Calisto MT"/>
          <w:b/>
          <w:i/>
          <w:spacing w:val="3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b/>
          <w:i/>
          <w:spacing w:val="1"/>
          <w:sz w:val="16"/>
          <w:szCs w:val="16"/>
        </w:rPr>
        <w:t>In</w:t>
      </w:r>
      <w:r>
        <w:rPr>
          <w:rFonts w:ascii="Calisto MT" w:eastAsia="Calisto MT" w:hAnsi="Calisto MT" w:cs="Calisto MT"/>
          <w:b/>
          <w:i/>
          <w:sz w:val="16"/>
          <w:szCs w:val="16"/>
        </w:rPr>
        <w:t>g</w:t>
      </w:r>
      <w:r>
        <w:rPr>
          <w:rFonts w:ascii="Calisto MT" w:eastAsia="Calisto MT" w:hAnsi="Calisto MT" w:cs="Calisto MT"/>
          <w:b/>
          <w:i/>
          <w:spacing w:val="-5"/>
          <w:sz w:val="16"/>
          <w:szCs w:val="16"/>
        </w:rPr>
        <w:t>g</w:t>
      </w:r>
      <w:r>
        <w:rPr>
          <w:rFonts w:ascii="Calisto MT" w:eastAsia="Calisto MT" w:hAnsi="Calisto MT" w:cs="Calisto MT"/>
          <w:b/>
          <w:i/>
          <w:spacing w:val="1"/>
          <w:sz w:val="16"/>
          <w:szCs w:val="16"/>
        </w:rPr>
        <w:t>r</w:t>
      </w:r>
      <w:r>
        <w:rPr>
          <w:rFonts w:ascii="Calisto MT" w:eastAsia="Calisto MT" w:hAnsi="Calisto MT" w:cs="Calisto MT"/>
          <w:b/>
          <w:i/>
          <w:spacing w:val="-2"/>
          <w:sz w:val="16"/>
          <w:szCs w:val="16"/>
        </w:rPr>
        <w:t>i</w:t>
      </w:r>
      <w:r>
        <w:rPr>
          <w:rFonts w:ascii="Calisto MT" w:eastAsia="Calisto MT" w:hAnsi="Calisto MT" w:cs="Calisto MT"/>
          <w:b/>
          <w:i/>
          <w:sz w:val="16"/>
          <w:szCs w:val="16"/>
        </w:rPr>
        <w:t>s</w:t>
      </w:r>
      <w:proofErr w:type="spellEnd"/>
      <w:r>
        <w:rPr>
          <w:rFonts w:ascii="Calisto MT" w:eastAsia="Calisto MT" w:hAnsi="Calisto MT" w:cs="Calisto MT"/>
          <w:b/>
          <w:i/>
          <w:spacing w:val="3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pacing w:val="-2"/>
          <w:sz w:val="16"/>
          <w:szCs w:val="16"/>
        </w:rPr>
        <w:t>d</w:t>
      </w:r>
      <w:r>
        <w:rPr>
          <w:rFonts w:ascii="Calisto MT" w:eastAsia="Calisto MT" w:hAnsi="Calisto MT" w:cs="Calisto MT"/>
          <w:i/>
          <w:sz w:val="16"/>
          <w:szCs w:val="16"/>
        </w:rPr>
        <w:t>alam</w:t>
      </w:r>
      <w:proofErr w:type="spellEnd"/>
      <w:r>
        <w:rPr>
          <w:rFonts w:ascii="Calisto MT" w:eastAsia="Calisto MT" w:hAnsi="Calisto MT" w:cs="Calisto MT"/>
          <w:i/>
          <w:spacing w:val="2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pacing w:val="-2"/>
          <w:sz w:val="16"/>
          <w:szCs w:val="16"/>
        </w:rPr>
        <w:t>s</w:t>
      </w:r>
      <w:r>
        <w:rPr>
          <w:rFonts w:ascii="Calisto MT" w:eastAsia="Calisto MT" w:hAnsi="Calisto MT" w:cs="Calisto MT"/>
          <w:i/>
          <w:sz w:val="16"/>
          <w:szCs w:val="16"/>
        </w:rPr>
        <w:t>atu</w:t>
      </w:r>
      <w:proofErr w:type="spellEnd"/>
      <w:r>
        <w:rPr>
          <w:rFonts w:ascii="Calisto MT" w:eastAsia="Calisto MT" w:hAnsi="Calisto MT" w:cs="Calisto MT"/>
          <w:i/>
          <w:spacing w:val="2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z w:val="16"/>
          <w:szCs w:val="16"/>
        </w:rPr>
        <w:t>pa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r</w:t>
      </w:r>
      <w:r>
        <w:rPr>
          <w:rFonts w:ascii="Calisto MT" w:eastAsia="Calisto MT" w:hAnsi="Calisto MT" w:cs="Calisto MT"/>
          <w:i/>
          <w:sz w:val="16"/>
          <w:szCs w:val="16"/>
        </w:rPr>
        <w:t>a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g</w:t>
      </w:r>
      <w:r>
        <w:rPr>
          <w:rFonts w:ascii="Calisto MT" w:eastAsia="Calisto MT" w:hAnsi="Calisto MT" w:cs="Calisto MT"/>
          <w:i/>
          <w:spacing w:val="2"/>
          <w:sz w:val="16"/>
          <w:szCs w:val="16"/>
        </w:rPr>
        <w:t>r</w:t>
      </w:r>
      <w:r>
        <w:rPr>
          <w:rFonts w:ascii="Calisto MT" w:eastAsia="Calisto MT" w:hAnsi="Calisto MT" w:cs="Calisto MT"/>
          <w:i/>
          <w:sz w:val="16"/>
          <w:szCs w:val="16"/>
        </w:rPr>
        <w:t>af</w:t>
      </w:r>
      <w:proofErr w:type="spellEnd"/>
      <w:r>
        <w:rPr>
          <w:rFonts w:ascii="Calisto MT" w:eastAsia="Calisto MT" w:hAnsi="Calisto MT" w:cs="Calisto MT"/>
          <w:i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pacing w:val="-2"/>
          <w:sz w:val="16"/>
          <w:szCs w:val="16"/>
        </w:rPr>
        <w:t>b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e</w:t>
      </w:r>
      <w:r>
        <w:rPr>
          <w:rFonts w:ascii="Calisto MT" w:eastAsia="Calisto MT" w:hAnsi="Calisto MT" w:cs="Calisto MT"/>
          <w:i/>
          <w:spacing w:val="-3"/>
          <w:sz w:val="16"/>
          <w:szCs w:val="16"/>
        </w:rPr>
        <w:t>r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i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s</w:t>
      </w:r>
      <w:r>
        <w:rPr>
          <w:rFonts w:ascii="Calisto MT" w:eastAsia="Calisto MT" w:hAnsi="Calisto MT" w:cs="Calisto MT"/>
          <w:i/>
          <w:sz w:val="16"/>
          <w:szCs w:val="16"/>
        </w:rPr>
        <w:t>i</w:t>
      </w:r>
      <w:proofErr w:type="spellEnd"/>
      <w:r>
        <w:rPr>
          <w:rFonts w:ascii="Calisto MT" w:eastAsia="Calisto MT" w:hAnsi="Calisto MT" w:cs="Calisto MT"/>
          <w:i/>
          <w:spacing w:val="5"/>
          <w:sz w:val="16"/>
          <w:szCs w:val="16"/>
        </w:rPr>
        <w:t xml:space="preserve"> </w:t>
      </w:r>
      <w:r>
        <w:rPr>
          <w:rFonts w:ascii="Calisto MT" w:eastAsia="Calisto MT" w:hAnsi="Calisto MT" w:cs="Calisto MT"/>
          <w:i/>
          <w:sz w:val="16"/>
          <w:szCs w:val="16"/>
        </w:rPr>
        <w:t>15</w:t>
      </w:r>
      <w:r>
        <w:rPr>
          <w:rFonts w:ascii="Calisto MT" w:eastAsia="Calisto MT" w:hAnsi="Calisto MT" w:cs="Calisto MT"/>
          <w:i/>
          <w:spacing w:val="3"/>
          <w:sz w:val="16"/>
          <w:szCs w:val="16"/>
        </w:rPr>
        <w:t>0</w:t>
      </w:r>
      <w:r>
        <w:rPr>
          <w:rFonts w:ascii="Calisto MT" w:eastAsia="Calisto MT" w:hAnsi="Calisto MT" w:cs="Calisto MT"/>
          <w:i/>
          <w:spacing w:val="2"/>
          <w:sz w:val="16"/>
          <w:szCs w:val="16"/>
        </w:rPr>
        <w:t>-</w:t>
      </w:r>
      <w:r>
        <w:rPr>
          <w:rFonts w:ascii="Calisto MT" w:eastAsia="Calisto MT" w:hAnsi="Calisto MT" w:cs="Calisto MT"/>
          <w:i/>
          <w:sz w:val="16"/>
          <w:szCs w:val="16"/>
        </w:rPr>
        <w:t>2</w:t>
      </w:r>
      <w:r>
        <w:rPr>
          <w:rFonts w:ascii="Calisto MT" w:eastAsia="Calisto MT" w:hAnsi="Calisto MT" w:cs="Calisto MT"/>
          <w:i/>
          <w:spacing w:val="-5"/>
          <w:sz w:val="16"/>
          <w:szCs w:val="16"/>
        </w:rPr>
        <w:t>0</w:t>
      </w:r>
      <w:r>
        <w:rPr>
          <w:rFonts w:ascii="Calisto MT" w:eastAsia="Calisto MT" w:hAnsi="Calisto MT" w:cs="Calisto MT"/>
          <w:i/>
          <w:sz w:val="16"/>
          <w:szCs w:val="16"/>
        </w:rPr>
        <w:t>0</w:t>
      </w:r>
      <w:r>
        <w:rPr>
          <w:rFonts w:ascii="Calisto MT" w:eastAsia="Calisto MT" w:hAnsi="Calisto MT" w:cs="Calisto MT"/>
          <w:i/>
          <w:spacing w:val="4"/>
          <w:sz w:val="16"/>
          <w:szCs w:val="16"/>
        </w:rPr>
        <w:t xml:space="preserve"> </w:t>
      </w:r>
      <w:r>
        <w:rPr>
          <w:rFonts w:ascii="Calisto MT" w:eastAsia="Calisto MT" w:hAnsi="Calisto MT" w:cs="Calisto MT"/>
          <w:i/>
          <w:spacing w:val="-3"/>
          <w:sz w:val="16"/>
          <w:szCs w:val="16"/>
        </w:rPr>
        <w:t>k</w:t>
      </w:r>
      <w:r>
        <w:rPr>
          <w:rFonts w:ascii="Calisto MT" w:eastAsia="Calisto MT" w:hAnsi="Calisto MT" w:cs="Calisto MT"/>
          <w:i/>
          <w:sz w:val="16"/>
          <w:szCs w:val="16"/>
        </w:rPr>
        <w:t>ata,</w:t>
      </w:r>
      <w:r>
        <w:rPr>
          <w:rFonts w:ascii="Calisto MT" w:eastAsia="Calisto MT" w:hAnsi="Calisto MT" w:cs="Calisto MT"/>
          <w:i/>
          <w:spacing w:val="2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pacing w:val="-2"/>
          <w:sz w:val="16"/>
          <w:szCs w:val="16"/>
        </w:rPr>
        <w:t>b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e</w:t>
      </w:r>
      <w:r>
        <w:rPr>
          <w:rFonts w:ascii="Calisto MT" w:eastAsia="Calisto MT" w:hAnsi="Calisto MT" w:cs="Calisto MT"/>
          <w:i/>
          <w:spacing w:val="2"/>
          <w:sz w:val="16"/>
          <w:szCs w:val="16"/>
        </w:rPr>
        <w:t>r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i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s</w:t>
      </w:r>
      <w:r>
        <w:rPr>
          <w:rFonts w:ascii="Calisto MT" w:eastAsia="Calisto MT" w:hAnsi="Calisto MT" w:cs="Calisto MT"/>
          <w:i/>
          <w:sz w:val="16"/>
          <w:szCs w:val="16"/>
        </w:rPr>
        <w:t>i</w:t>
      </w:r>
      <w:proofErr w:type="spellEnd"/>
      <w:r>
        <w:rPr>
          <w:rFonts w:ascii="Calisto MT" w:eastAsia="Calisto MT" w:hAnsi="Calisto MT" w:cs="Calisto MT"/>
          <w:i/>
          <w:spacing w:val="5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z w:val="16"/>
          <w:szCs w:val="16"/>
        </w:rPr>
        <w:t>lat</w:t>
      </w:r>
      <w:r>
        <w:rPr>
          <w:rFonts w:ascii="Calisto MT" w:eastAsia="Calisto MT" w:hAnsi="Calisto MT" w:cs="Calisto MT"/>
          <w:i/>
          <w:spacing w:val="-5"/>
          <w:sz w:val="16"/>
          <w:szCs w:val="16"/>
        </w:rPr>
        <w:t>a</w:t>
      </w:r>
      <w:r>
        <w:rPr>
          <w:rFonts w:ascii="Calisto MT" w:eastAsia="Calisto MT" w:hAnsi="Calisto MT" w:cs="Calisto MT"/>
          <w:i/>
          <w:sz w:val="16"/>
          <w:szCs w:val="16"/>
        </w:rPr>
        <w:t>r</w:t>
      </w:r>
      <w:proofErr w:type="spellEnd"/>
      <w:r>
        <w:rPr>
          <w:rFonts w:ascii="Calisto MT" w:eastAsia="Calisto MT" w:hAnsi="Calisto MT" w:cs="Calisto MT"/>
          <w:i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pacing w:val="-2"/>
          <w:sz w:val="16"/>
          <w:szCs w:val="16"/>
        </w:rPr>
        <w:t>b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e</w:t>
      </w:r>
      <w:r>
        <w:rPr>
          <w:rFonts w:ascii="Calisto MT" w:eastAsia="Calisto MT" w:hAnsi="Calisto MT" w:cs="Calisto MT"/>
          <w:i/>
          <w:sz w:val="16"/>
          <w:szCs w:val="16"/>
        </w:rPr>
        <w:t>la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k</w:t>
      </w:r>
      <w:r>
        <w:rPr>
          <w:rFonts w:ascii="Calisto MT" w:eastAsia="Calisto MT" w:hAnsi="Calisto MT" w:cs="Calisto MT"/>
          <w:i/>
          <w:sz w:val="16"/>
          <w:szCs w:val="16"/>
        </w:rPr>
        <w:t>a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n</w:t>
      </w:r>
      <w:r>
        <w:rPr>
          <w:rFonts w:ascii="Calisto MT" w:eastAsia="Calisto MT" w:hAnsi="Calisto MT" w:cs="Calisto MT"/>
          <w:i/>
          <w:spacing w:val="2"/>
          <w:sz w:val="16"/>
          <w:szCs w:val="16"/>
        </w:rPr>
        <w:t>g</w:t>
      </w:r>
      <w:proofErr w:type="spellEnd"/>
      <w:r>
        <w:rPr>
          <w:rFonts w:ascii="Calisto MT" w:eastAsia="Calisto MT" w:hAnsi="Calisto MT" w:cs="Calisto MT"/>
          <w:i/>
          <w:sz w:val="16"/>
          <w:szCs w:val="16"/>
        </w:rPr>
        <w:t>,</w:t>
      </w:r>
      <w:r>
        <w:rPr>
          <w:rFonts w:ascii="Calisto MT" w:eastAsia="Calisto MT" w:hAnsi="Calisto MT" w:cs="Calisto MT"/>
          <w:i/>
          <w:spacing w:val="5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z w:val="16"/>
          <w:szCs w:val="16"/>
        </w:rPr>
        <w:t>t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u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j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u</w:t>
      </w:r>
      <w:r>
        <w:rPr>
          <w:rFonts w:ascii="Calisto MT" w:eastAsia="Calisto MT" w:hAnsi="Calisto MT" w:cs="Calisto MT"/>
          <w:i/>
          <w:sz w:val="16"/>
          <w:szCs w:val="16"/>
        </w:rPr>
        <w:t>an</w:t>
      </w:r>
      <w:proofErr w:type="spellEnd"/>
      <w:r>
        <w:rPr>
          <w:rFonts w:ascii="Calisto MT" w:eastAsia="Calisto MT" w:hAnsi="Calisto MT" w:cs="Calisto MT"/>
          <w:i/>
          <w:spacing w:val="5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z w:val="16"/>
          <w:szCs w:val="16"/>
        </w:rPr>
        <w:t>p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e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n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e</w:t>
      </w:r>
      <w:r>
        <w:rPr>
          <w:rFonts w:ascii="Calisto MT" w:eastAsia="Calisto MT" w:hAnsi="Calisto MT" w:cs="Calisto MT"/>
          <w:i/>
          <w:sz w:val="16"/>
          <w:szCs w:val="16"/>
        </w:rPr>
        <w:t>l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i</w:t>
      </w:r>
      <w:r>
        <w:rPr>
          <w:rFonts w:ascii="Calisto MT" w:eastAsia="Calisto MT" w:hAnsi="Calisto MT" w:cs="Calisto MT"/>
          <w:i/>
          <w:spacing w:val="-5"/>
          <w:sz w:val="16"/>
          <w:szCs w:val="16"/>
        </w:rPr>
        <w:t>t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i</w:t>
      </w:r>
      <w:r>
        <w:rPr>
          <w:rFonts w:ascii="Calisto MT" w:eastAsia="Calisto MT" w:hAnsi="Calisto MT" w:cs="Calisto MT"/>
          <w:i/>
          <w:sz w:val="16"/>
          <w:szCs w:val="16"/>
        </w:rPr>
        <w:t>a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n</w:t>
      </w:r>
      <w:proofErr w:type="spellEnd"/>
      <w:r>
        <w:rPr>
          <w:rFonts w:ascii="Calisto MT" w:eastAsia="Calisto MT" w:hAnsi="Calisto MT" w:cs="Calisto MT"/>
          <w:i/>
          <w:sz w:val="16"/>
          <w:szCs w:val="16"/>
        </w:rPr>
        <w:t>,</w:t>
      </w:r>
      <w:r>
        <w:rPr>
          <w:rFonts w:ascii="Calisto MT" w:eastAsia="Calisto MT" w:hAnsi="Calisto MT" w:cs="Calisto MT"/>
          <w:i/>
          <w:spacing w:val="5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pacing w:val="-2"/>
          <w:sz w:val="16"/>
          <w:szCs w:val="16"/>
        </w:rPr>
        <w:t>m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e</w:t>
      </w:r>
      <w:r>
        <w:rPr>
          <w:rFonts w:ascii="Calisto MT" w:eastAsia="Calisto MT" w:hAnsi="Calisto MT" w:cs="Calisto MT"/>
          <w:i/>
          <w:sz w:val="16"/>
          <w:szCs w:val="16"/>
        </w:rPr>
        <w:t>to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d</w:t>
      </w:r>
      <w:r>
        <w:rPr>
          <w:rFonts w:ascii="Calisto MT" w:eastAsia="Calisto MT" w:hAnsi="Calisto MT" w:cs="Calisto MT"/>
          <w:i/>
          <w:sz w:val="16"/>
          <w:szCs w:val="16"/>
        </w:rPr>
        <w:t>olo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gi</w:t>
      </w:r>
      <w:proofErr w:type="spellEnd"/>
      <w:r>
        <w:rPr>
          <w:rFonts w:ascii="Calisto MT" w:eastAsia="Calisto MT" w:hAnsi="Calisto MT" w:cs="Calisto MT"/>
          <w:i/>
          <w:sz w:val="16"/>
          <w:szCs w:val="16"/>
        </w:rPr>
        <w:t>,</w:t>
      </w:r>
      <w:r>
        <w:rPr>
          <w:rFonts w:ascii="Calisto MT" w:eastAsia="Calisto MT" w:hAnsi="Calisto MT" w:cs="Calisto MT"/>
          <w:i/>
          <w:spacing w:val="5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z w:val="16"/>
          <w:szCs w:val="16"/>
        </w:rPr>
        <w:t>ha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s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i</w:t>
      </w:r>
      <w:r>
        <w:rPr>
          <w:rFonts w:ascii="Calisto MT" w:eastAsia="Calisto MT" w:hAnsi="Calisto MT" w:cs="Calisto MT"/>
          <w:i/>
          <w:sz w:val="16"/>
          <w:szCs w:val="16"/>
        </w:rPr>
        <w:t>l</w:t>
      </w:r>
      <w:proofErr w:type="spellEnd"/>
      <w:r>
        <w:rPr>
          <w:rFonts w:ascii="Calisto MT" w:eastAsia="Calisto MT" w:hAnsi="Calisto MT" w:cs="Calisto MT"/>
          <w:i/>
          <w:sz w:val="16"/>
          <w:szCs w:val="16"/>
        </w:rPr>
        <w:t xml:space="preserve">, </w:t>
      </w:r>
      <w:proofErr w:type="spellStart"/>
      <w:r>
        <w:rPr>
          <w:rFonts w:ascii="Calisto MT" w:eastAsia="Calisto MT" w:hAnsi="Calisto MT" w:cs="Calisto MT"/>
          <w:i/>
          <w:spacing w:val="2"/>
          <w:sz w:val="16"/>
          <w:szCs w:val="16"/>
        </w:rPr>
        <w:t>k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e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s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i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m</w:t>
      </w:r>
      <w:r>
        <w:rPr>
          <w:rFonts w:ascii="Calisto MT" w:eastAsia="Calisto MT" w:hAnsi="Calisto MT" w:cs="Calisto MT"/>
          <w:i/>
          <w:sz w:val="16"/>
          <w:szCs w:val="16"/>
        </w:rPr>
        <w:t>p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u</w:t>
      </w:r>
      <w:r>
        <w:rPr>
          <w:rFonts w:ascii="Calisto MT" w:eastAsia="Calisto MT" w:hAnsi="Calisto MT" w:cs="Calisto MT"/>
          <w:i/>
          <w:sz w:val="16"/>
          <w:szCs w:val="16"/>
        </w:rPr>
        <w:t>lan</w:t>
      </w:r>
      <w:proofErr w:type="spellEnd"/>
      <w:r>
        <w:rPr>
          <w:rFonts w:ascii="Calisto MT" w:eastAsia="Calisto MT" w:hAnsi="Calisto MT" w:cs="Calisto MT"/>
          <w:i/>
          <w:spacing w:val="5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z w:val="16"/>
          <w:szCs w:val="16"/>
        </w:rPr>
        <w:t>p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e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n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e</w:t>
      </w:r>
      <w:r>
        <w:rPr>
          <w:rFonts w:ascii="Calisto MT" w:eastAsia="Calisto MT" w:hAnsi="Calisto MT" w:cs="Calisto MT"/>
          <w:i/>
          <w:spacing w:val="-5"/>
          <w:sz w:val="16"/>
          <w:szCs w:val="16"/>
        </w:rPr>
        <w:t>l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i</w:t>
      </w:r>
      <w:r>
        <w:rPr>
          <w:rFonts w:ascii="Calisto MT" w:eastAsia="Calisto MT" w:hAnsi="Calisto MT" w:cs="Calisto MT"/>
          <w:i/>
          <w:sz w:val="16"/>
          <w:szCs w:val="16"/>
        </w:rPr>
        <w:t>t</w:t>
      </w:r>
      <w:r>
        <w:rPr>
          <w:rFonts w:ascii="Calisto MT" w:eastAsia="Calisto MT" w:hAnsi="Calisto MT" w:cs="Calisto MT"/>
          <w:i/>
          <w:spacing w:val="2"/>
          <w:sz w:val="16"/>
          <w:szCs w:val="16"/>
        </w:rPr>
        <w:t>i</w:t>
      </w:r>
      <w:r>
        <w:rPr>
          <w:rFonts w:ascii="Calisto MT" w:eastAsia="Calisto MT" w:hAnsi="Calisto MT" w:cs="Calisto MT"/>
          <w:i/>
          <w:sz w:val="16"/>
          <w:szCs w:val="16"/>
        </w:rPr>
        <w:t>an</w:t>
      </w:r>
      <w:proofErr w:type="spellEnd"/>
      <w:r>
        <w:rPr>
          <w:rFonts w:ascii="Calisto MT" w:eastAsia="Calisto MT" w:hAnsi="Calisto MT" w:cs="Calisto MT"/>
          <w:i/>
          <w:spacing w:val="5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pacing w:val="-2"/>
          <w:sz w:val="16"/>
          <w:szCs w:val="16"/>
        </w:rPr>
        <w:t>d</w:t>
      </w:r>
      <w:r>
        <w:rPr>
          <w:rFonts w:ascii="Calisto MT" w:eastAsia="Calisto MT" w:hAnsi="Calisto MT" w:cs="Calisto MT"/>
          <w:i/>
          <w:sz w:val="16"/>
          <w:szCs w:val="16"/>
        </w:rPr>
        <w:t>an</w:t>
      </w:r>
      <w:proofErr w:type="spellEnd"/>
      <w:r>
        <w:rPr>
          <w:rFonts w:ascii="Calisto MT" w:eastAsia="Calisto MT" w:hAnsi="Calisto MT" w:cs="Calisto MT"/>
          <w:i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pacing w:val="2"/>
          <w:sz w:val="16"/>
          <w:szCs w:val="16"/>
        </w:rPr>
        <w:t>k</w:t>
      </w:r>
      <w:r>
        <w:rPr>
          <w:rFonts w:ascii="Calisto MT" w:eastAsia="Calisto MT" w:hAnsi="Calisto MT" w:cs="Calisto MT"/>
          <w:i/>
          <w:sz w:val="16"/>
          <w:szCs w:val="16"/>
        </w:rPr>
        <w:t>o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n</w:t>
      </w:r>
      <w:r>
        <w:rPr>
          <w:rFonts w:ascii="Calisto MT" w:eastAsia="Calisto MT" w:hAnsi="Calisto MT" w:cs="Calisto MT"/>
          <w:i/>
          <w:sz w:val="16"/>
          <w:szCs w:val="16"/>
        </w:rPr>
        <w:t>t</w:t>
      </w:r>
      <w:r>
        <w:rPr>
          <w:rFonts w:ascii="Calisto MT" w:eastAsia="Calisto MT" w:hAnsi="Calisto MT" w:cs="Calisto MT"/>
          <w:i/>
          <w:spacing w:val="2"/>
          <w:sz w:val="16"/>
          <w:szCs w:val="16"/>
        </w:rPr>
        <w:t>r</w:t>
      </w:r>
      <w:r>
        <w:rPr>
          <w:rFonts w:ascii="Calisto MT" w:eastAsia="Calisto MT" w:hAnsi="Calisto MT" w:cs="Calisto MT"/>
          <w:i/>
          <w:spacing w:val="-3"/>
          <w:sz w:val="16"/>
          <w:szCs w:val="16"/>
        </w:rPr>
        <w:t>i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bus</w:t>
      </w:r>
      <w:r>
        <w:rPr>
          <w:rFonts w:ascii="Calisto MT" w:eastAsia="Calisto MT" w:hAnsi="Calisto MT" w:cs="Calisto MT"/>
          <w:i/>
          <w:sz w:val="16"/>
          <w:szCs w:val="16"/>
        </w:rPr>
        <w:t>i</w:t>
      </w:r>
      <w:proofErr w:type="spellEnd"/>
      <w:r>
        <w:rPr>
          <w:rFonts w:ascii="Calisto MT" w:eastAsia="Calisto MT" w:hAnsi="Calisto MT" w:cs="Calisto MT"/>
          <w:i/>
          <w:spacing w:val="8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z w:val="16"/>
          <w:szCs w:val="16"/>
        </w:rPr>
        <w:t>p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e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n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e</w:t>
      </w:r>
      <w:r>
        <w:rPr>
          <w:rFonts w:ascii="Calisto MT" w:eastAsia="Calisto MT" w:hAnsi="Calisto MT" w:cs="Calisto MT"/>
          <w:i/>
          <w:sz w:val="16"/>
          <w:szCs w:val="16"/>
        </w:rPr>
        <w:t>l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i</w:t>
      </w:r>
      <w:r>
        <w:rPr>
          <w:rFonts w:ascii="Calisto MT" w:eastAsia="Calisto MT" w:hAnsi="Calisto MT" w:cs="Calisto MT"/>
          <w:i/>
          <w:sz w:val="16"/>
          <w:szCs w:val="16"/>
        </w:rPr>
        <w:t>t</w:t>
      </w:r>
      <w:r>
        <w:rPr>
          <w:rFonts w:ascii="Calisto MT" w:eastAsia="Calisto MT" w:hAnsi="Calisto MT" w:cs="Calisto MT"/>
          <w:i/>
          <w:spacing w:val="2"/>
          <w:sz w:val="16"/>
          <w:szCs w:val="16"/>
        </w:rPr>
        <w:t>i</w:t>
      </w:r>
      <w:r>
        <w:rPr>
          <w:rFonts w:ascii="Calisto MT" w:eastAsia="Calisto MT" w:hAnsi="Calisto MT" w:cs="Calisto MT"/>
          <w:i/>
          <w:sz w:val="16"/>
          <w:szCs w:val="16"/>
        </w:rPr>
        <w:t>an</w:t>
      </w:r>
      <w:proofErr w:type="spellEnd"/>
      <w:r>
        <w:rPr>
          <w:rFonts w:ascii="Calisto MT" w:eastAsia="Calisto MT" w:hAnsi="Calisto MT" w:cs="Calisto MT"/>
          <w:i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pacing w:val="-2"/>
          <w:sz w:val="16"/>
          <w:szCs w:val="16"/>
        </w:rPr>
        <w:t>And</w:t>
      </w:r>
      <w:r>
        <w:rPr>
          <w:rFonts w:ascii="Calisto MT" w:eastAsia="Calisto MT" w:hAnsi="Calisto MT" w:cs="Calisto MT"/>
          <w:i/>
          <w:sz w:val="16"/>
          <w:szCs w:val="16"/>
        </w:rPr>
        <w:t>a</w:t>
      </w:r>
      <w:proofErr w:type="spellEnd"/>
      <w:r>
        <w:rPr>
          <w:rFonts w:ascii="Calisto MT" w:eastAsia="Calisto MT" w:hAnsi="Calisto MT" w:cs="Calisto MT"/>
          <w:i/>
          <w:spacing w:val="6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z w:val="16"/>
          <w:szCs w:val="16"/>
        </w:rPr>
        <w:t>pa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d</w:t>
      </w:r>
      <w:r>
        <w:rPr>
          <w:rFonts w:ascii="Calisto MT" w:eastAsia="Calisto MT" w:hAnsi="Calisto MT" w:cs="Calisto MT"/>
          <w:i/>
          <w:sz w:val="16"/>
          <w:szCs w:val="16"/>
        </w:rPr>
        <w:t>a</w:t>
      </w:r>
      <w:proofErr w:type="spellEnd"/>
      <w:r>
        <w:rPr>
          <w:rFonts w:ascii="Calisto MT" w:eastAsia="Calisto MT" w:hAnsi="Calisto MT" w:cs="Calisto MT"/>
          <w:i/>
          <w:spacing w:val="6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pacing w:val="-2"/>
          <w:sz w:val="16"/>
          <w:szCs w:val="16"/>
        </w:rPr>
        <w:t>s</w:t>
      </w:r>
      <w:r>
        <w:rPr>
          <w:rFonts w:ascii="Calisto MT" w:eastAsia="Calisto MT" w:hAnsi="Calisto MT" w:cs="Calisto MT"/>
          <w:i/>
          <w:sz w:val="16"/>
          <w:szCs w:val="16"/>
        </w:rPr>
        <w:t>a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i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ns</w:t>
      </w:r>
      <w:proofErr w:type="spellEnd"/>
      <w:r>
        <w:rPr>
          <w:rFonts w:ascii="Calisto MT" w:eastAsia="Calisto MT" w:hAnsi="Calisto MT" w:cs="Calisto MT"/>
          <w:i/>
          <w:sz w:val="16"/>
          <w:szCs w:val="16"/>
        </w:rPr>
        <w:t>.</w:t>
      </w:r>
      <w:r>
        <w:rPr>
          <w:rFonts w:ascii="Calisto MT" w:eastAsia="Calisto MT" w:hAnsi="Calisto MT" w:cs="Calisto MT"/>
          <w:i/>
          <w:spacing w:val="7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pacing w:val="2"/>
          <w:sz w:val="16"/>
          <w:szCs w:val="16"/>
        </w:rPr>
        <w:t>J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i</w:t>
      </w:r>
      <w:r>
        <w:rPr>
          <w:rFonts w:ascii="Calisto MT" w:eastAsia="Calisto MT" w:hAnsi="Calisto MT" w:cs="Calisto MT"/>
          <w:i/>
          <w:spacing w:val="2"/>
          <w:sz w:val="16"/>
          <w:szCs w:val="16"/>
        </w:rPr>
        <w:t>k</w:t>
      </w:r>
      <w:r>
        <w:rPr>
          <w:rFonts w:ascii="Calisto MT" w:eastAsia="Calisto MT" w:hAnsi="Calisto MT" w:cs="Calisto MT"/>
          <w:i/>
          <w:sz w:val="16"/>
          <w:szCs w:val="16"/>
        </w:rPr>
        <w:t>a</w:t>
      </w:r>
      <w:proofErr w:type="spellEnd"/>
      <w:r>
        <w:rPr>
          <w:rFonts w:ascii="Calisto MT" w:eastAsia="Calisto MT" w:hAnsi="Calisto MT" w:cs="Calisto MT"/>
          <w:i/>
          <w:spacing w:val="1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pacing w:val="-2"/>
          <w:sz w:val="16"/>
          <w:szCs w:val="16"/>
        </w:rPr>
        <w:t>m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e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m</w:t>
      </w:r>
      <w:r>
        <w:rPr>
          <w:rFonts w:ascii="Calisto MT" w:eastAsia="Calisto MT" w:hAnsi="Calisto MT" w:cs="Calisto MT"/>
          <w:i/>
          <w:sz w:val="16"/>
          <w:szCs w:val="16"/>
        </w:rPr>
        <w:t>a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n</w:t>
      </w:r>
      <w:r>
        <w:rPr>
          <w:rFonts w:ascii="Calisto MT" w:eastAsia="Calisto MT" w:hAnsi="Calisto MT" w:cs="Calisto MT"/>
          <w:i/>
          <w:sz w:val="16"/>
          <w:szCs w:val="16"/>
        </w:rPr>
        <w:t>g</w:t>
      </w:r>
      <w:proofErr w:type="spellEnd"/>
      <w:r>
        <w:rPr>
          <w:rFonts w:ascii="Calisto MT" w:eastAsia="Calisto MT" w:hAnsi="Calisto MT" w:cs="Calisto MT"/>
          <w:i/>
          <w:spacing w:val="3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z w:val="16"/>
          <w:szCs w:val="16"/>
        </w:rPr>
        <w:t>latar</w:t>
      </w:r>
      <w:proofErr w:type="spellEnd"/>
      <w:r>
        <w:rPr>
          <w:rFonts w:ascii="Calisto MT" w:eastAsia="Calisto MT" w:hAnsi="Calisto MT" w:cs="Calisto MT"/>
          <w:i/>
          <w:spacing w:val="3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pacing w:val="-2"/>
          <w:sz w:val="16"/>
          <w:szCs w:val="16"/>
        </w:rPr>
        <w:t>b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e</w:t>
      </w:r>
      <w:r>
        <w:rPr>
          <w:rFonts w:ascii="Calisto MT" w:eastAsia="Calisto MT" w:hAnsi="Calisto MT" w:cs="Calisto MT"/>
          <w:i/>
          <w:sz w:val="16"/>
          <w:szCs w:val="16"/>
        </w:rPr>
        <w:t>la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k</w:t>
      </w:r>
      <w:r>
        <w:rPr>
          <w:rFonts w:ascii="Calisto MT" w:eastAsia="Calisto MT" w:hAnsi="Calisto MT" w:cs="Calisto MT"/>
          <w:i/>
          <w:sz w:val="16"/>
          <w:szCs w:val="16"/>
        </w:rPr>
        <w:t>a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n</w:t>
      </w:r>
      <w:r>
        <w:rPr>
          <w:rFonts w:ascii="Calisto MT" w:eastAsia="Calisto MT" w:hAnsi="Calisto MT" w:cs="Calisto MT"/>
          <w:i/>
          <w:sz w:val="16"/>
          <w:szCs w:val="16"/>
        </w:rPr>
        <w:t>g</w:t>
      </w:r>
      <w:proofErr w:type="spellEnd"/>
      <w:r>
        <w:rPr>
          <w:rFonts w:ascii="Calisto MT" w:eastAsia="Calisto MT" w:hAnsi="Calisto MT" w:cs="Calisto MT"/>
          <w:i/>
          <w:spacing w:val="3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pacing w:val="-2"/>
          <w:sz w:val="16"/>
          <w:szCs w:val="16"/>
        </w:rPr>
        <w:t>m</w:t>
      </w:r>
      <w:r>
        <w:rPr>
          <w:rFonts w:ascii="Calisto MT" w:eastAsia="Calisto MT" w:hAnsi="Calisto MT" w:cs="Calisto MT"/>
          <w:i/>
          <w:sz w:val="16"/>
          <w:szCs w:val="16"/>
        </w:rPr>
        <w:t>a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s</w:t>
      </w:r>
      <w:r>
        <w:rPr>
          <w:rFonts w:ascii="Calisto MT" w:eastAsia="Calisto MT" w:hAnsi="Calisto MT" w:cs="Calisto MT"/>
          <w:i/>
          <w:sz w:val="16"/>
          <w:szCs w:val="16"/>
        </w:rPr>
        <w:t>alah</w:t>
      </w:r>
      <w:proofErr w:type="spellEnd"/>
      <w:r>
        <w:rPr>
          <w:rFonts w:ascii="Calisto MT" w:eastAsia="Calisto MT" w:hAnsi="Calisto MT" w:cs="Calisto MT"/>
          <w:i/>
          <w:spacing w:val="6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pacing w:val="-5"/>
          <w:sz w:val="16"/>
          <w:szCs w:val="16"/>
        </w:rPr>
        <w:t>p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e</w:t>
      </w:r>
      <w:r>
        <w:rPr>
          <w:rFonts w:ascii="Calisto MT" w:eastAsia="Calisto MT" w:hAnsi="Calisto MT" w:cs="Calisto MT"/>
          <w:i/>
          <w:spacing w:val="2"/>
          <w:sz w:val="16"/>
          <w:szCs w:val="16"/>
        </w:rPr>
        <w:t>r</w:t>
      </w:r>
      <w:r>
        <w:rPr>
          <w:rFonts w:ascii="Calisto MT" w:eastAsia="Calisto MT" w:hAnsi="Calisto MT" w:cs="Calisto MT"/>
          <w:i/>
          <w:sz w:val="16"/>
          <w:szCs w:val="16"/>
        </w:rPr>
        <w:t>lu</w:t>
      </w:r>
      <w:proofErr w:type="spellEnd"/>
      <w:r>
        <w:rPr>
          <w:rFonts w:ascii="Calisto MT" w:eastAsia="Calisto MT" w:hAnsi="Calisto MT" w:cs="Calisto MT"/>
          <w:i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pacing w:val="-2"/>
          <w:sz w:val="16"/>
          <w:szCs w:val="16"/>
        </w:rPr>
        <w:t>d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i</w:t>
      </w:r>
      <w:r>
        <w:rPr>
          <w:rFonts w:ascii="Calisto MT" w:eastAsia="Calisto MT" w:hAnsi="Calisto MT" w:cs="Calisto MT"/>
          <w:i/>
          <w:sz w:val="16"/>
          <w:szCs w:val="16"/>
        </w:rPr>
        <w:t>t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u</w:t>
      </w:r>
      <w:r>
        <w:rPr>
          <w:rFonts w:ascii="Calisto MT" w:eastAsia="Calisto MT" w:hAnsi="Calisto MT" w:cs="Calisto MT"/>
          <w:i/>
          <w:sz w:val="16"/>
          <w:szCs w:val="16"/>
        </w:rPr>
        <w:t>l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i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s</w:t>
      </w:r>
      <w:r>
        <w:rPr>
          <w:rFonts w:ascii="Calisto MT" w:eastAsia="Calisto MT" w:hAnsi="Calisto MT" w:cs="Calisto MT"/>
          <w:i/>
          <w:spacing w:val="2"/>
          <w:sz w:val="16"/>
          <w:szCs w:val="16"/>
        </w:rPr>
        <w:t>k</w:t>
      </w:r>
      <w:r>
        <w:rPr>
          <w:rFonts w:ascii="Calisto MT" w:eastAsia="Calisto MT" w:hAnsi="Calisto MT" w:cs="Calisto MT"/>
          <w:i/>
          <w:sz w:val="16"/>
          <w:szCs w:val="16"/>
        </w:rPr>
        <w:t>an</w:t>
      </w:r>
      <w:proofErr w:type="spellEnd"/>
      <w:r>
        <w:rPr>
          <w:rFonts w:ascii="Calisto MT" w:eastAsia="Calisto MT" w:hAnsi="Calisto MT" w:cs="Calisto MT"/>
          <w:i/>
          <w:spacing w:val="5"/>
          <w:sz w:val="16"/>
          <w:szCs w:val="16"/>
        </w:rPr>
        <w:t xml:space="preserve"> 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d</w:t>
      </w:r>
      <w:r>
        <w:rPr>
          <w:rFonts w:ascii="Calisto MT" w:eastAsia="Calisto MT" w:hAnsi="Calisto MT" w:cs="Calisto MT"/>
          <w:i/>
          <w:sz w:val="16"/>
          <w:szCs w:val="16"/>
        </w:rPr>
        <w:t>i</w:t>
      </w:r>
      <w:r>
        <w:rPr>
          <w:rFonts w:ascii="Calisto MT" w:eastAsia="Calisto MT" w:hAnsi="Calisto MT" w:cs="Calisto MT"/>
          <w:i/>
          <w:spacing w:val="3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z w:val="16"/>
          <w:szCs w:val="16"/>
        </w:rPr>
        <w:t>a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bs</w:t>
      </w:r>
      <w:r>
        <w:rPr>
          <w:rFonts w:ascii="Calisto MT" w:eastAsia="Calisto MT" w:hAnsi="Calisto MT" w:cs="Calisto MT"/>
          <w:i/>
          <w:sz w:val="16"/>
          <w:szCs w:val="16"/>
        </w:rPr>
        <w:t>t</w:t>
      </w:r>
      <w:r>
        <w:rPr>
          <w:rFonts w:ascii="Calisto MT" w:eastAsia="Calisto MT" w:hAnsi="Calisto MT" w:cs="Calisto MT"/>
          <w:i/>
          <w:spacing w:val="2"/>
          <w:sz w:val="16"/>
          <w:szCs w:val="16"/>
        </w:rPr>
        <w:t>r</w:t>
      </w:r>
      <w:r>
        <w:rPr>
          <w:rFonts w:ascii="Calisto MT" w:eastAsia="Calisto MT" w:hAnsi="Calisto MT" w:cs="Calisto MT"/>
          <w:i/>
          <w:spacing w:val="-5"/>
          <w:sz w:val="16"/>
          <w:szCs w:val="16"/>
        </w:rPr>
        <w:t>a</w:t>
      </w:r>
      <w:r>
        <w:rPr>
          <w:rFonts w:ascii="Calisto MT" w:eastAsia="Calisto MT" w:hAnsi="Calisto MT" w:cs="Calisto MT"/>
          <w:i/>
          <w:spacing w:val="2"/>
          <w:sz w:val="16"/>
          <w:szCs w:val="16"/>
        </w:rPr>
        <w:t>k</w:t>
      </w:r>
      <w:proofErr w:type="spellEnd"/>
      <w:r>
        <w:rPr>
          <w:rFonts w:ascii="Calisto MT" w:eastAsia="Calisto MT" w:hAnsi="Calisto MT" w:cs="Calisto MT"/>
          <w:i/>
          <w:sz w:val="16"/>
          <w:szCs w:val="16"/>
        </w:rPr>
        <w:t>,</w:t>
      </w:r>
      <w:r>
        <w:rPr>
          <w:rFonts w:ascii="Calisto MT" w:eastAsia="Calisto MT" w:hAnsi="Calisto MT" w:cs="Calisto MT"/>
          <w:i/>
          <w:spacing w:val="5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pacing w:val="-2"/>
          <w:sz w:val="16"/>
          <w:szCs w:val="16"/>
        </w:rPr>
        <w:t>m</w:t>
      </w:r>
      <w:r>
        <w:rPr>
          <w:rFonts w:ascii="Calisto MT" w:eastAsia="Calisto MT" w:hAnsi="Calisto MT" w:cs="Calisto MT"/>
          <w:i/>
          <w:sz w:val="16"/>
          <w:szCs w:val="16"/>
        </w:rPr>
        <w:t>a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k</w:t>
      </w:r>
      <w:r>
        <w:rPr>
          <w:rFonts w:ascii="Calisto MT" w:eastAsia="Calisto MT" w:hAnsi="Calisto MT" w:cs="Calisto MT"/>
          <w:i/>
          <w:sz w:val="16"/>
          <w:szCs w:val="16"/>
        </w:rPr>
        <w:t>a</w:t>
      </w:r>
      <w:proofErr w:type="spellEnd"/>
      <w:r>
        <w:rPr>
          <w:rFonts w:ascii="Calisto MT" w:eastAsia="Calisto MT" w:hAnsi="Calisto MT" w:cs="Calisto MT"/>
          <w:i/>
          <w:spacing w:val="1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pacing w:val="-2"/>
          <w:sz w:val="16"/>
          <w:szCs w:val="16"/>
        </w:rPr>
        <w:t>cu</w:t>
      </w:r>
      <w:r>
        <w:rPr>
          <w:rFonts w:ascii="Calisto MT" w:eastAsia="Calisto MT" w:hAnsi="Calisto MT" w:cs="Calisto MT"/>
          <w:i/>
          <w:spacing w:val="2"/>
          <w:sz w:val="16"/>
          <w:szCs w:val="16"/>
        </w:rPr>
        <w:t>k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u</w:t>
      </w:r>
      <w:r>
        <w:rPr>
          <w:rFonts w:ascii="Calisto MT" w:eastAsia="Calisto MT" w:hAnsi="Calisto MT" w:cs="Calisto MT"/>
          <w:i/>
          <w:sz w:val="16"/>
          <w:szCs w:val="16"/>
        </w:rPr>
        <w:t>p</w:t>
      </w:r>
      <w:proofErr w:type="spellEnd"/>
      <w:r>
        <w:rPr>
          <w:rFonts w:ascii="Calisto MT" w:eastAsia="Calisto MT" w:hAnsi="Calisto MT" w:cs="Calisto MT"/>
          <w:i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z w:val="16"/>
          <w:szCs w:val="16"/>
        </w:rPr>
        <w:t>t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u</w:t>
      </w:r>
      <w:r>
        <w:rPr>
          <w:rFonts w:ascii="Calisto MT" w:eastAsia="Calisto MT" w:hAnsi="Calisto MT" w:cs="Calisto MT"/>
          <w:i/>
          <w:sz w:val="16"/>
          <w:szCs w:val="16"/>
        </w:rPr>
        <w:t>l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i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s</w:t>
      </w:r>
      <w:r>
        <w:rPr>
          <w:rFonts w:ascii="Calisto MT" w:eastAsia="Calisto MT" w:hAnsi="Calisto MT" w:cs="Calisto MT"/>
          <w:i/>
          <w:spacing w:val="2"/>
          <w:sz w:val="16"/>
          <w:szCs w:val="16"/>
        </w:rPr>
        <w:t>k</w:t>
      </w:r>
      <w:r>
        <w:rPr>
          <w:rFonts w:ascii="Calisto MT" w:eastAsia="Calisto MT" w:hAnsi="Calisto MT" w:cs="Calisto MT"/>
          <w:i/>
          <w:sz w:val="16"/>
          <w:szCs w:val="16"/>
        </w:rPr>
        <w:t>an</w:t>
      </w:r>
      <w:proofErr w:type="spellEnd"/>
      <w:r>
        <w:rPr>
          <w:rFonts w:ascii="Calisto MT" w:eastAsia="Calisto MT" w:hAnsi="Calisto MT" w:cs="Calisto MT"/>
          <w:i/>
          <w:sz w:val="16"/>
          <w:szCs w:val="16"/>
        </w:rPr>
        <w:t xml:space="preserve"> </w:t>
      </w:r>
      <w:r>
        <w:rPr>
          <w:rFonts w:ascii="Calisto MT" w:eastAsia="Calisto MT" w:hAnsi="Calisto MT" w:cs="Calisto MT"/>
          <w:i/>
          <w:spacing w:val="4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pacing w:val="-2"/>
          <w:sz w:val="16"/>
          <w:szCs w:val="16"/>
        </w:rPr>
        <w:t>s</w:t>
      </w:r>
      <w:r>
        <w:rPr>
          <w:rFonts w:ascii="Calisto MT" w:eastAsia="Calisto MT" w:hAnsi="Calisto MT" w:cs="Calisto MT"/>
          <w:i/>
          <w:sz w:val="16"/>
          <w:szCs w:val="16"/>
        </w:rPr>
        <w:t>at</w:t>
      </w:r>
      <w:r>
        <w:rPr>
          <w:rFonts w:ascii="Calisto MT" w:eastAsia="Calisto MT" w:hAnsi="Calisto MT" w:cs="Calisto MT"/>
          <w:i/>
          <w:spacing w:val="-1"/>
          <w:sz w:val="16"/>
          <w:szCs w:val="16"/>
        </w:rPr>
        <w:t>u</w:t>
      </w:r>
      <w:r>
        <w:rPr>
          <w:rFonts w:ascii="Calisto MT" w:eastAsia="Calisto MT" w:hAnsi="Calisto MT" w:cs="Calisto MT"/>
          <w:i/>
          <w:spacing w:val="2"/>
          <w:sz w:val="16"/>
          <w:szCs w:val="16"/>
        </w:rPr>
        <w:t>-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du</w:t>
      </w:r>
      <w:r>
        <w:rPr>
          <w:rFonts w:ascii="Calisto MT" w:eastAsia="Calisto MT" w:hAnsi="Calisto MT" w:cs="Calisto MT"/>
          <w:i/>
          <w:sz w:val="16"/>
          <w:szCs w:val="16"/>
        </w:rPr>
        <w:t>a</w:t>
      </w:r>
      <w:proofErr w:type="spellEnd"/>
      <w:r>
        <w:rPr>
          <w:rFonts w:ascii="Calisto MT" w:eastAsia="Calisto MT" w:hAnsi="Calisto MT" w:cs="Calisto MT"/>
          <w:i/>
          <w:sz w:val="16"/>
          <w:szCs w:val="16"/>
        </w:rPr>
        <w:t xml:space="preserve"> </w:t>
      </w:r>
      <w:r>
        <w:rPr>
          <w:rFonts w:ascii="Calisto MT" w:eastAsia="Calisto MT" w:hAnsi="Calisto MT" w:cs="Calisto MT"/>
          <w:i/>
          <w:spacing w:val="5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pacing w:val="2"/>
          <w:sz w:val="16"/>
          <w:szCs w:val="16"/>
        </w:rPr>
        <w:t>k</w:t>
      </w:r>
      <w:r>
        <w:rPr>
          <w:rFonts w:ascii="Calisto MT" w:eastAsia="Calisto MT" w:hAnsi="Calisto MT" w:cs="Calisto MT"/>
          <w:i/>
          <w:sz w:val="16"/>
          <w:szCs w:val="16"/>
        </w:rPr>
        <w:t>al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i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m</w:t>
      </w:r>
      <w:r>
        <w:rPr>
          <w:rFonts w:ascii="Calisto MT" w:eastAsia="Calisto MT" w:hAnsi="Calisto MT" w:cs="Calisto MT"/>
          <w:i/>
          <w:sz w:val="16"/>
          <w:szCs w:val="16"/>
        </w:rPr>
        <w:t>at</w:t>
      </w:r>
      <w:proofErr w:type="spellEnd"/>
      <w:r>
        <w:rPr>
          <w:rFonts w:ascii="Calisto MT" w:eastAsia="Calisto MT" w:hAnsi="Calisto MT" w:cs="Calisto MT"/>
          <w:i/>
          <w:sz w:val="16"/>
          <w:szCs w:val="16"/>
        </w:rPr>
        <w:t xml:space="preserve"> </w:t>
      </w:r>
      <w:r>
        <w:rPr>
          <w:rFonts w:ascii="Calisto MT" w:eastAsia="Calisto MT" w:hAnsi="Calisto MT" w:cs="Calisto MT"/>
          <w:i/>
          <w:spacing w:val="5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pacing w:val="-2"/>
          <w:sz w:val="16"/>
          <w:szCs w:val="16"/>
        </w:rPr>
        <w:t>s</w:t>
      </w:r>
      <w:r>
        <w:rPr>
          <w:rFonts w:ascii="Calisto MT" w:eastAsia="Calisto MT" w:hAnsi="Calisto MT" w:cs="Calisto MT"/>
          <w:i/>
          <w:sz w:val="16"/>
          <w:szCs w:val="16"/>
        </w:rPr>
        <w:t>a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j</w:t>
      </w:r>
      <w:r>
        <w:rPr>
          <w:rFonts w:ascii="Calisto MT" w:eastAsia="Calisto MT" w:hAnsi="Calisto MT" w:cs="Calisto MT"/>
          <w:i/>
          <w:sz w:val="16"/>
          <w:szCs w:val="16"/>
        </w:rPr>
        <w:t>a</w:t>
      </w:r>
      <w:proofErr w:type="spellEnd"/>
      <w:r>
        <w:rPr>
          <w:rFonts w:ascii="Calisto MT" w:eastAsia="Calisto MT" w:hAnsi="Calisto MT" w:cs="Calisto MT"/>
          <w:i/>
          <w:sz w:val="16"/>
          <w:szCs w:val="16"/>
        </w:rPr>
        <w:t xml:space="preserve">, </w:t>
      </w:r>
      <w:r>
        <w:rPr>
          <w:rFonts w:ascii="Calisto MT" w:eastAsia="Calisto MT" w:hAnsi="Calisto MT" w:cs="Calisto MT"/>
          <w:i/>
          <w:spacing w:val="4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pacing w:val="2"/>
          <w:sz w:val="16"/>
          <w:szCs w:val="16"/>
        </w:rPr>
        <w:t>k</w:t>
      </w:r>
      <w:r>
        <w:rPr>
          <w:rFonts w:ascii="Calisto MT" w:eastAsia="Calisto MT" w:hAnsi="Calisto MT" w:cs="Calisto MT"/>
          <w:i/>
          <w:sz w:val="16"/>
          <w:szCs w:val="16"/>
        </w:rPr>
        <w:t>a</w:t>
      </w:r>
      <w:r>
        <w:rPr>
          <w:rFonts w:ascii="Calisto MT" w:eastAsia="Calisto MT" w:hAnsi="Calisto MT" w:cs="Calisto MT"/>
          <w:i/>
          <w:spacing w:val="-3"/>
          <w:sz w:val="16"/>
          <w:szCs w:val="16"/>
        </w:rPr>
        <w:t>r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e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n</w:t>
      </w:r>
      <w:r>
        <w:rPr>
          <w:rFonts w:ascii="Calisto MT" w:eastAsia="Calisto MT" w:hAnsi="Calisto MT" w:cs="Calisto MT"/>
          <w:i/>
          <w:sz w:val="16"/>
          <w:szCs w:val="16"/>
        </w:rPr>
        <w:t>a</w:t>
      </w:r>
      <w:proofErr w:type="spellEnd"/>
      <w:r>
        <w:rPr>
          <w:rFonts w:ascii="Calisto MT" w:eastAsia="Calisto MT" w:hAnsi="Calisto MT" w:cs="Calisto MT"/>
          <w:i/>
          <w:sz w:val="16"/>
          <w:szCs w:val="16"/>
        </w:rPr>
        <w:t xml:space="preserve"> </w:t>
      </w:r>
      <w:r>
        <w:rPr>
          <w:rFonts w:ascii="Calisto MT" w:eastAsia="Calisto MT" w:hAnsi="Calisto MT" w:cs="Calisto MT"/>
          <w:i/>
          <w:spacing w:val="5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z w:val="16"/>
          <w:szCs w:val="16"/>
        </w:rPr>
        <w:t>l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e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b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i</w:t>
      </w:r>
      <w:r>
        <w:rPr>
          <w:rFonts w:ascii="Calisto MT" w:eastAsia="Calisto MT" w:hAnsi="Calisto MT" w:cs="Calisto MT"/>
          <w:i/>
          <w:sz w:val="16"/>
          <w:szCs w:val="16"/>
        </w:rPr>
        <w:t>h</w:t>
      </w:r>
      <w:proofErr w:type="spellEnd"/>
      <w:r>
        <w:rPr>
          <w:rFonts w:ascii="Calisto MT" w:eastAsia="Calisto MT" w:hAnsi="Calisto MT" w:cs="Calisto MT"/>
          <w:i/>
          <w:sz w:val="16"/>
          <w:szCs w:val="16"/>
        </w:rPr>
        <w:t xml:space="preserve"> </w:t>
      </w:r>
      <w:r>
        <w:rPr>
          <w:rFonts w:ascii="Calisto MT" w:eastAsia="Calisto MT" w:hAnsi="Calisto MT" w:cs="Calisto MT"/>
          <w:i/>
          <w:spacing w:val="5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pacing w:val="-5"/>
          <w:sz w:val="16"/>
          <w:szCs w:val="16"/>
        </w:rPr>
        <w:t>l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e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n</w:t>
      </w:r>
      <w:r>
        <w:rPr>
          <w:rFonts w:ascii="Calisto MT" w:eastAsia="Calisto MT" w:hAnsi="Calisto MT" w:cs="Calisto MT"/>
          <w:i/>
          <w:spacing w:val="2"/>
          <w:sz w:val="16"/>
          <w:szCs w:val="16"/>
        </w:rPr>
        <w:t>gk</w:t>
      </w:r>
      <w:r>
        <w:rPr>
          <w:rFonts w:ascii="Calisto MT" w:eastAsia="Calisto MT" w:hAnsi="Calisto MT" w:cs="Calisto MT"/>
          <w:i/>
          <w:sz w:val="16"/>
          <w:szCs w:val="16"/>
        </w:rPr>
        <w:t>ap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n</w:t>
      </w:r>
      <w:r>
        <w:rPr>
          <w:rFonts w:ascii="Calisto MT" w:eastAsia="Calisto MT" w:hAnsi="Calisto MT" w:cs="Calisto MT"/>
          <w:i/>
          <w:spacing w:val="2"/>
          <w:sz w:val="16"/>
          <w:szCs w:val="16"/>
        </w:rPr>
        <w:t>y</w:t>
      </w:r>
      <w:r>
        <w:rPr>
          <w:rFonts w:ascii="Calisto MT" w:eastAsia="Calisto MT" w:hAnsi="Calisto MT" w:cs="Calisto MT"/>
          <w:i/>
          <w:sz w:val="16"/>
          <w:szCs w:val="16"/>
        </w:rPr>
        <w:t>a</w:t>
      </w:r>
      <w:proofErr w:type="spellEnd"/>
      <w:r>
        <w:rPr>
          <w:rFonts w:ascii="Calisto MT" w:eastAsia="Calisto MT" w:hAnsi="Calisto MT" w:cs="Calisto MT"/>
          <w:i/>
          <w:sz w:val="16"/>
          <w:szCs w:val="16"/>
        </w:rPr>
        <w:t xml:space="preserve">  </w:t>
      </w:r>
      <w:proofErr w:type="spellStart"/>
      <w:r>
        <w:rPr>
          <w:rFonts w:ascii="Calisto MT" w:eastAsia="Calisto MT" w:hAnsi="Calisto MT" w:cs="Calisto MT"/>
          <w:i/>
          <w:sz w:val="16"/>
          <w:szCs w:val="16"/>
        </w:rPr>
        <w:t>latar</w:t>
      </w:r>
      <w:proofErr w:type="spellEnd"/>
      <w:r>
        <w:rPr>
          <w:rFonts w:ascii="Calisto MT" w:eastAsia="Calisto MT" w:hAnsi="Calisto MT" w:cs="Calisto MT"/>
          <w:i/>
          <w:sz w:val="16"/>
          <w:szCs w:val="16"/>
        </w:rPr>
        <w:t xml:space="preserve"> </w:t>
      </w:r>
      <w:r>
        <w:rPr>
          <w:rFonts w:ascii="Calisto MT" w:eastAsia="Calisto MT" w:hAnsi="Calisto MT" w:cs="Calisto MT"/>
          <w:i/>
          <w:spacing w:val="7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pacing w:val="-2"/>
          <w:sz w:val="16"/>
          <w:szCs w:val="16"/>
        </w:rPr>
        <w:t>b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e</w:t>
      </w:r>
      <w:r>
        <w:rPr>
          <w:rFonts w:ascii="Calisto MT" w:eastAsia="Calisto MT" w:hAnsi="Calisto MT" w:cs="Calisto MT"/>
          <w:i/>
          <w:sz w:val="16"/>
          <w:szCs w:val="16"/>
        </w:rPr>
        <w:t>l</w:t>
      </w:r>
      <w:r>
        <w:rPr>
          <w:rFonts w:ascii="Calisto MT" w:eastAsia="Calisto MT" w:hAnsi="Calisto MT" w:cs="Calisto MT"/>
          <w:i/>
          <w:spacing w:val="-5"/>
          <w:sz w:val="16"/>
          <w:szCs w:val="16"/>
        </w:rPr>
        <w:t>a</w:t>
      </w:r>
      <w:r>
        <w:rPr>
          <w:rFonts w:ascii="Calisto MT" w:eastAsia="Calisto MT" w:hAnsi="Calisto MT" w:cs="Calisto MT"/>
          <w:i/>
          <w:spacing w:val="2"/>
          <w:sz w:val="16"/>
          <w:szCs w:val="16"/>
        </w:rPr>
        <w:t>k</w:t>
      </w:r>
      <w:r>
        <w:rPr>
          <w:rFonts w:ascii="Calisto MT" w:eastAsia="Calisto MT" w:hAnsi="Calisto MT" w:cs="Calisto MT"/>
          <w:i/>
          <w:sz w:val="16"/>
          <w:szCs w:val="16"/>
        </w:rPr>
        <w:t>a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n</w:t>
      </w:r>
      <w:r>
        <w:rPr>
          <w:rFonts w:ascii="Calisto MT" w:eastAsia="Calisto MT" w:hAnsi="Calisto MT" w:cs="Calisto MT"/>
          <w:i/>
          <w:sz w:val="16"/>
          <w:szCs w:val="16"/>
        </w:rPr>
        <w:t>g</w:t>
      </w:r>
      <w:proofErr w:type="spellEnd"/>
      <w:r>
        <w:rPr>
          <w:rFonts w:ascii="Calisto MT" w:eastAsia="Calisto MT" w:hAnsi="Calisto MT" w:cs="Calisto MT"/>
          <w:i/>
          <w:sz w:val="16"/>
          <w:szCs w:val="16"/>
        </w:rPr>
        <w:t xml:space="preserve"> </w:t>
      </w:r>
      <w:r>
        <w:rPr>
          <w:rFonts w:ascii="Calisto MT" w:eastAsia="Calisto MT" w:hAnsi="Calisto MT" w:cs="Calisto MT"/>
          <w:i/>
          <w:spacing w:val="7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pacing w:val="-2"/>
          <w:sz w:val="16"/>
          <w:szCs w:val="16"/>
        </w:rPr>
        <w:t>d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i</w:t>
      </w:r>
      <w:r>
        <w:rPr>
          <w:rFonts w:ascii="Calisto MT" w:eastAsia="Calisto MT" w:hAnsi="Calisto MT" w:cs="Calisto MT"/>
          <w:i/>
          <w:sz w:val="16"/>
          <w:szCs w:val="16"/>
        </w:rPr>
        <w:t>t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u</w:t>
      </w:r>
      <w:r>
        <w:rPr>
          <w:rFonts w:ascii="Calisto MT" w:eastAsia="Calisto MT" w:hAnsi="Calisto MT" w:cs="Calisto MT"/>
          <w:i/>
          <w:sz w:val="16"/>
          <w:szCs w:val="16"/>
        </w:rPr>
        <w:t>l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i</w:t>
      </w:r>
      <w:r>
        <w:rPr>
          <w:rFonts w:ascii="Calisto MT" w:eastAsia="Calisto MT" w:hAnsi="Calisto MT" w:cs="Calisto MT"/>
          <w:i/>
          <w:spacing w:val="-7"/>
          <w:sz w:val="16"/>
          <w:szCs w:val="16"/>
        </w:rPr>
        <w:t>s</w:t>
      </w:r>
      <w:r>
        <w:rPr>
          <w:rFonts w:ascii="Calisto MT" w:eastAsia="Calisto MT" w:hAnsi="Calisto MT" w:cs="Calisto MT"/>
          <w:i/>
          <w:spacing w:val="2"/>
          <w:sz w:val="16"/>
          <w:szCs w:val="16"/>
        </w:rPr>
        <w:t>k</w:t>
      </w:r>
      <w:r>
        <w:rPr>
          <w:rFonts w:ascii="Calisto MT" w:eastAsia="Calisto MT" w:hAnsi="Calisto MT" w:cs="Calisto MT"/>
          <w:i/>
          <w:sz w:val="16"/>
          <w:szCs w:val="16"/>
        </w:rPr>
        <w:t>an</w:t>
      </w:r>
      <w:proofErr w:type="spellEnd"/>
      <w:r>
        <w:rPr>
          <w:rFonts w:ascii="Calisto MT" w:eastAsia="Calisto MT" w:hAnsi="Calisto MT" w:cs="Calisto MT"/>
          <w:i/>
          <w:sz w:val="16"/>
          <w:szCs w:val="16"/>
        </w:rPr>
        <w:t xml:space="preserve"> </w:t>
      </w:r>
      <w:r>
        <w:rPr>
          <w:rFonts w:ascii="Calisto MT" w:eastAsia="Calisto MT" w:hAnsi="Calisto MT" w:cs="Calisto MT"/>
          <w:i/>
          <w:spacing w:val="4"/>
          <w:sz w:val="16"/>
          <w:szCs w:val="16"/>
        </w:rPr>
        <w:t xml:space="preserve"> 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d</w:t>
      </w:r>
      <w:r>
        <w:rPr>
          <w:rFonts w:ascii="Calisto MT" w:eastAsia="Calisto MT" w:hAnsi="Calisto MT" w:cs="Calisto MT"/>
          <w:i/>
          <w:sz w:val="16"/>
          <w:szCs w:val="16"/>
        </w:rPr>
        <w:t xml:space="preserve">i </w:t>
      </w:r>
      <w:r>
        <w:rPr>
          <w:rFonts w:ascii="Calisto MT" w:eastAsia="Calisto MT" w:hAnsi="Calisto MT" w:cs="Calisto MT"/>
          <w:i/>
          <w:spacing w:val="7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pacing w:val="-2"/>
          <w:sz w:val="16"/>
          <w:szCs w:val="16"/>
        </w:rPr>
        <w:t>b</w:t>
      </w:r>
      <w:r>
        <w:rPr>
          <w:rFonts w:ascii="Calisto MT" w:eastAsia="Calisto MT" w:hAnsi="Calisto MT" w:cs="Calisto MT"/>
          <w:i/>
          <w:sz w:val="16"/>
          <w:szCs w:val="16"/>
        </w:rPr>
        <w:t>a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gi</w:t>
      </w:r>
      <w:r>
        <w:rPr>
          <w:rFonts w:ascii="Calisto MT" w:eastAsia="Calisto MT" w:hAnsi="Calisto MT" w:cs="Calisto MT"/>
          <w:i/>
          <w:sz w:val="16"/>
          <w:szCs w:val="16"/>
        </w:rPr>
        <w:t>an</w:t>
      </w:r>
      <w:proofErr w:type="spellEnd"/>
    </w:p>
    <w:p w:rsidR="004E0E29" w:rsidRDefault="00830E0C">
      <w:pPr>
        <w:spacing w:before="3" w:line="160" w:lineRule="exact"/>
        <w:ind w:right="1858"/>
        <w:jc w:val="both"/>
        <w:rPr>
          <w:rFonts w:ascii="Calisto MT" w:eastAsia="Calisto MT" w:hAnsi="Calisto MT" w:cs="Calisto MT"/>
          <w:sz w:val="16"/>
          <w:szCs w:val="16"/>
        </w:rPr>
        <w:sectPr w:rsidR="004E0E29">
          <w:type w:val="continuous"/>
          <w:pgSz w:w="11920" w:h="16840"/>
          <w:pgMar w:top="1580" w:right="1580" w:bottom="280" w:left="1680" w:header="720" w:footer="720" w:gutter="0"/>
          <w:cols w:num="2" w:space="720" w:equalWidth="0">
            <w:col w:w="2137" w:space="370"/>
            <w:col w:w="6153"/>
          </w:cols>
        </w:sectPr>
      </w:pPr>
      <w:proofErr w:type="spellStart"/>
      <w:r>
        <w:rPr>
          <w:rFonts w:ascii="Calisto MT" w:eastAsia="Calisto MT" w:hAnsi="Calisto MT" w:cs="Calisto MT"/>
          <w:i/>
          <w:spacing w:val="-2"/>
          <w:sz w:val="16"/>
          <w:szCs w:val="16"/>
        </w:rPr>
        <w:t>P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e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nd</w:t>
      </w:r>
      <w:r>
        <w:rPr>
          <w:rFonts w:ascii="Calisto MT" w:eastAsia="Calisto MT" w:hAnsi="Calisto MT" w:cs="Calisto MT"/>
          <w:i/>
          <w:sz w:val="16"/>
          <w:szCs w:val="16"/>
        </w:rPr>
        <w:t>ah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u</w:t>
      </w:r>
      <w:r>
        <w:rPr>
          <w:rFonts w:ascii="Calisto MT" w:eastAsia="Calisto MT" w:hAnsi="Calisto MT" w:cs="Calisto MT"/>
          <w:i/>
          <w:sz w:val="16"/>
          <w:szCs w:val="16"/>
        </w:rPr>
        <w:t>l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u</w:t>
      </w:r>
      <w:r>
        <w:rPr>
          <w:rFonts w:ascii="Calisto MT" w:eastAsia="Calisto MT" w:hAnsi="Calisto MT" w:cs="Calisto MT"/>
          <w:i/>
          <w:spacing w:val="5"/>
          <w:sz w:val="16"/>
          <w:szCs w:val="16"/>
        </w:rPr>
        <w:t>a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n</w:t>
      </w:r>
      <w:proofErr w:type="spellEnd"/>
      <w:r>
        <w:rPr>
          <w:rFonts w:ascii="Calisto MT" w:eastAsia="Calisto MT" w:hAnsi="Calisto MT" w:cs="Calisto MT"/>
          <w:i/>
          <w:sz w:val="16"/>
          <w:szCs w:val="16"/>
        </w:rPr>
        <w:t>.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pacing w:val="-2"/>
          <w:sz w:val="16"/>
          <w:szCs w:val="16"/>
        </w:rPr>
        <w:t>Abs</w:t>
      </w:r>
      <w:r>
        <w:rPr>
          <w:rFonts w:ascii="Calisto MT" w:eastAsia="Calisto MT" w:hAnsi="Calisto MT" w:cs="Calisto MT"/>
          <w:i/>
          <w:sz w:val="16"/>
          <w:szCs w:val="16"/>
        </w:rPr>
        <w:t>t</w:t>
      </w:r>
      <w:r>
        <w:rPr>
          <w:rFonts w:ascii="Calisto MT" w:eastAsia="Calisto MT" w:hAnsi="Calisto MT" w:cs="Calisto MT"/>
          <w:i/>
          <w:spacing w:val="2"/>
          <w:sz w:val="16"/>
          <w:szCs w:val="16"/>
        </w:rPr>
        <w:t>r</w:t>
      </w:r>
      <w:r>
        <w:rPr>
          <w:rFonts w:ascii="Calisto MT" w:eastAsia="Calisto MT" w:hAnsi="Calisto MT" w:cs="Calisto MT"/>
          <w:i/>
          <w:sz w:val="16"/>
          <w:szCs w:val="16"/>
        </w:rPr>
        <w:t>ak</w:t>
      </w:r>
      <w:proofErr w:type="spellEnd"/>
      <w:r>
        <w:rPr>
          <w:rFonts w:ascii="Calisto MT" w:eastAsia="Calisto MT" w:hAnsi="Calisto MT" w:cs="Calisto MT"/>
          <w:i/>
          <w:spacing w:val="4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pacing w:val="-2"/>
          <w:sz w:val="16"/>
          <w:szCs w:val="16"/>
        </w:rPr>
        <w:t>s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e</w:t>
      </w:r>
      <w:r>
        <w:rPr>
          <w:rFonts w:ascii="Calisto MT" w:eastAsia="Calisto MT" w:hAnsi="Calisto MT" w:cs="Calisto MT"/>
          <w:i/>
          <w:sz w:val="16"/>
          <w:szCs w:val="16"/>
        </w:rPr>
        <w:t>ha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r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usn</w:t>
      </w:r>
      <w:r>
        <w:rPr>
          <w:rFonts w:ascii="Calisto MT" w:eastAsia="Calisto MT" w:hAnsi="Calisto MT" w:cs="Calisto MT"/>
          <w:i/>
          <w:spacing w:val="2"/>
          <w:sz w:val="16"/>
          <w:szCs w:val="16"/>
        </w:rPr>
        <w:t>y</w:t>
      </w:r>
      <w:r>
        <w:rPr>
          <w:rFonts w:ascii="Calisto MT" w:eastAsia="Calisto MT" w:hAnsi="Calisto MT" w:cs="Calisto MT"/>
          <w:i/>
          <w:sz w:val="16"/>
          <w:szCs w:val="16"/>
        </w:rPr>
        <w:t>a</w:t>
      </w:r>
      <w:proofErr w:type="spellEnd"/>
      <w:r>
        <w:rPr>
          <w:rFonts w:ascii="Calisto MT" w:eastAsia="Calisto MT" w:hAnsi="Calisto MT" w:cs="Calisto MT"/>
          <w:i/>
          <w:spacing w:val="3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pacing w:val="-2"/>
          <w:sz w:val="16"/>
          <w:szCs w:val="16"/>
        </w:rPr>
        <w:t>d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i</w:t>
      </w:r>
      <w:r>
        <w:rPr>
          <w:rFonts w:ascii="Calisto MT" w:eastAsia="Calisto MT" w:hAnsi="Calisto MT" w:cs="Calisto MT"/>
          <w:i/>
          <w:sz w:val="16"/>
          <w:szCs w:val="16"/>
        </w:rPr>
        <w:t>t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u</w:t>
      </w:r>
      <w:r>
        <w:rPr>
          <w:rFonts w:ascii="Calisto MT" w:eastAsia="Calisto MT" w:hAnsi="Calisto MT" w:cs="Calisto MT"/>
          <w:i/>
          <w:sz w:val="16"/>
          <w:szCs w:val="16"/>
        </w:rPr>
        <w:t>l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i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s</w:t>
      </w:r>
      <w:r>
        <w:rPr>
          <w:rFonts w:ascii="Calisto MT" w:eastAsia="Calisto MT" w:hAnsi="Calisto MT" w:cs="Calisto MT"/>
          <w:i/>
          <w:spacing w:val="2"/>
          <w:sz w:val="16"/>
          <w:szCs w:val="16"/>
        </w:rPr>
        <w:t>k</w:t>
      </w:r>
      <w:r>
        <w:rPr>
          <w:rFonts w:ascii="Calisto MT" w:eastAsia="Calisto MT" w:hAnsi="Calisto MT" w:cs="Calisto MT"/>
          <w:i/>
          <w:sz w:val="16"/>
          <w:szCs w:val="16"/>
        </w:rPr>
        <w:t>an</w:t>
      </w:r>
      <w:proofErr w:type="spellEnd"/>
      <w:r>
        <w:rPr>
          <w:rFonts w:ascii="Calisto MT" w:eastAsia="Calisto MT" w:hAnsi="Calisto MT" w:cs="Calisto MT"/>
          <w:i/>
          <w:spacing w:val="1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pacing w:val="-2"/>
          <w:sz w:val="16"/>
          <w:szCs w:val="16"/>
        </w:rPr>
        <w:t>s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e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c</w:t>
      </w:r>
      <w:r>
        <w:rPr>
          <w:rFonts w:ascii="Calisto MT" w:eastAsia="Calisto MT" w:hAnsi="Calisto MT" w:cs="Calisto MT"/>
          <w:i/>
          <w:sz w:val="16"/>
          <w:szCs w:val="16"/>
        </w:rPr>
        <w:t>a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r</w:t>
      </w:r>
      <w:r>
        <w:rPr>
          <w:rFonts w:ascii="Calisto MT" w:eastAsia="Calisto MT" w:hAnsi="Calisto MT" w:cs="Calisto MT"/>
          <w:i/>
          <w:sz w:val="16"/>
          <w:szCs w:val="16"/>
        </w:rPr>
        <w:t>a</w:t>
      </w:r>
      <w:proofErr w:type="spellEnd"/>
      <w:r>
        <w:rPr>
          <w:rFonts w:ascii="Calisto MT" w:eastAsia="Calisto MT" w:hAnsi="Calisto MT" w:cs="Calisto MT"/>
          <w:i/>
          <w:spacing w:val="3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z w:val="16"/>
          <w:szCs w:val="16"/>
        </w:rPr>
        <w:t>l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u</w:t>
      </w:r>
      <w:r>
        <w:rPr>
          <w:rFonts w:ascii="Calisto MT" w:eastAsia="Calisto MT" w:hAnsi="Calisto MT" w:cs="Calisto MT"/>
          <w:i/>
          <w:spacing w:val="2"/>
          <w:sz w:val="16"/>
          <w:szCs w:val="16"/>
        </w:rPr>
        <w:t>g</w:t>
      </w:r>
      <w:r>
        <w:rPr>
          <w:rFonts w:ascii="Calisto MT" w:eastAsia="Calisto MT" w:hAnsi="Calisto MT" w:cs="Calisto MT"/>
          <w:i/>
          <w:sz w:val="16"/>
          <w:szCs w:val="16"/>
        </w:rPr>
        <w:t>as</w:t>
      </w:r>
      <w:proofErr w:type="spellEnd"/>
      <w:r>
        <w:rPr>
          <w:rFonts w:ascii="Calisto MT" w:eastAsia="Calisto MT" w:hAnsi="Calisto MT" w:cs="Calisto MT"/>
          <w:i/>
          <w:spacing w:val="1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pacing w:val="-2"/>
          <w:sz w:val="16"/>
          <w:szCs w:val="16"/>
        </w:rPr>
        <w:t>d</w:t>
      </w:r>
      <w:r>
        <w:rPr>
          <w:rFonts w:ascii="Calisto MT" w:eastAsia="Calisto MT" w:hAnsi="Calisto MT" w:cs="Calisto MT"/>
          <w:i/>
          <w:sz w:val="16"/>
          <w:szCs w:val="16"/>
        </w:rPr>
        <w:t>an</w:t>
      </w:r>
      <w:proofErr w:type="spellEnd"/>
      <w:r>
        <w:rPr>
          <w:rFonts w:ascii="Calisto MT" w:eastAsia="Calisto MT" w:hAnsi="Calisto MT" w:cs="Calisto MT"/>
          <w:i/>
          <w:spacing w:val="1"/>
          <w:sz w:val="16"/>
          <w:szCs w:val="16"/>
        </w:rPr>
        <w:t xml:space="preserve"> </w:t>
      </w:r>
      <w:proofErr w:type="spellStart"/>
      <w:r>
        <w:rPr>
          <w:rFonts w:ascii="Calisto MT" w:eastAsia="Calisto MT" w:hAnsi="Calisto MT" w:cs="Calisto MT"/>
          <w:i/>
          <w:spacing w:val="-2"/>
          <w:sz w:val="16"/>
          <w:szCs w:val="16"/>
        </w:rPr>
        <w:t>s</w:t>
      </w:r>
      <w:r>
        <w:rPr>
          <w:rFonts w:ascii="Calisto MT" w:eastAsia="Calisto MT" w:hAnsi="Calisto MT" w:cs="Calisto MT"/>
          <w:i/>
          <w:spacing w:val="1"/>
          <w:sz w:val="16"/>
          <w:szCs w:val="16"/>
        </w:rPr>
        <w:t>i</w:t>
      </w:r>
      <w:r>
        <w:rPr>
          <w:rFonts w:ascii="Calisto MT" w:eastAsia="Calisto MT" w:hAnsi="Calisto MT" w:cs="Calisto MT"/>
          <w:i/>
          <w:spacing w:val="-2"/>
          <w:sz w:val="16"/>
          <w:szCs w:val="16"/>
        </w:rPr>
        <w:t>n</w:t>
      </w:r>
      <w:r>
        <w:rPr>
          <w:rFonts w:ascii="Calisto MT" w:eastAsia="Calisto MT" w:hAnsi="Calisto MT" w:cs="Calisto MT"/>
          <w:i/>
          <w:spacing w:val="2"/>
          <w:sz w:val="16"/>
          <w:szCs w:val="16"/>
        </w:rPr>
        <w:t>gk</w:t>
      </w:r>
      <w:r>
        <w:rPr>
          <w:rFonts w:ascii="Calisto MT" w:eastAsia="Calisto MT" w:hAnsi="Calisto MT" w:cs="Calisto MT"/>
          <w:i/>
          <w:sz w:val="16"/>
          <w:szCs w:val="16"/>
        </w:rPr>
        <w:t>at</w:t>
      </w:r>
      <w:proofErr w:type="spellEnd"/>
    </w:p>
    <w:p w:rsidR="004E0E29" w:rsidRDefault="00445FD8">
      <w:pPr>
        <w:spacing w:before="9" w:line="220" w:lineRule="exact"/>
        <w:rPr>
          <w:sz w:val="22"/>
          <w:szCs w:val="22"/>
        </w:rPr>
        <w:sectPr w:rsidR="004E0E29">
          <w:type w:val="continuous"/>
          <w:pgSz w:w="11920" w:h="16840"/>
          <w:pgMar w:top="1580" w:right="1580" w:bottom="280" w:left="1680" w:header="720" w:footer="720" w:gutter="0"/>
          <w:cols w:space="720"/>
        </w:sectPr>
      </w:pPr>
      <w:r>
        <w:pict>
          <v:group id="_x0000_s1072" style="position:absolute;margin-left:90.25pt;margin-top:552.35pt;width:426.05pt;height:.6pt;z-index:-251661312;mso-position-horizontal-relative:page;mso-position-vertical-relative:page" coordorigin="1805,10612" coordsize="8521,12">
            <v:shape id="_x0000_s1077" style="position:absolute;left:1811;top:10618;width:2265;height:0" coordorigin="1811,10618" coordsize="2265,0" path="m1811,10618r2265,e" filled="f" strokeweight=".6pt">
              <v:path arrowok="t"/>
            </v:shape>
            <v:shape id="_x0000_s1076" style="position:absolute;left:4077;top:10618;width:10;height:0" coordorigin="4077,10618" coordsize="10,0" path="m4077,10618r10,e" filled="f" strokeweight=".6pt">
              <v:path arrowok="t"/>
            </v:shape>
            <v:shape id="_x0000_s1075" style="position:absolute;left:4087;top:10618;width:2942;height:0" coordorigin="4087,10618" coordsize="2942,0" path="m4087,10618r2941,e" filled="f" strokeweight=".6pt">
              <v:path arrowok="t"/>
            </v:shape>
            <v:shape id="_x0000_s1074" style="position:absolute;left:7028;top:10618;width:10;height:0" coordorigin="7028,10618" coordsize="10,0" path="m7028,10618r10,e" filled="f" strokeweight=".6pt">
              <v:path arrowok="t"/>
            </v:shape>
            <v:shape id="_x0000_s1073" style="position:absolute;left:7038;top:10618;width:3282;height:0" coordorigin="7038,10618" coordsize="3282,0" path="m7038,10618r3282,e" filled="f" strokeweight=".6pt">
              <v:path arrowok="t"/>
            </v:shape>
            <w10:wrap anchorx="page" anchory="page"/>
          </v:group>
        </w:pict>
      </w:r>
    </w:p>
    <w:p w:rsidR="004E0E29" w:rsidRDefault="00445FD8">
      <w:pPr>
        <w:spacing w:before="48" w:line="279" w:lineRule="auto"/>
        <w:ind w:left="236" w:right="-28"/>
        <w:rPr>
          <w:rFonts w:ascii="Calisto MT" w:eastAsia="Calisto MT" w:hAnsi="Calisto MT" w:cs="Calisto MT"/>
          <w:sz w:val="16"/>
          <w:szCs w:val="16"/>
        </w:rPr>
      </w:pPr>
      <w:r>
        <w:pict>
          <v:group id="_x0000_s1068" style="position:absolute;left:0;text-align:left;margin-left:90.25pt;margin-top:344.05pt;width:426.05pt;height:.6pt;z-index:-251662336;mso-position-horizontal-relative:page;mso-position-vertical-relative:page" coordorigin="1805,6881" coordsize="8521,12">
            <v:shape id="_x0000_s1071" style="position:absolute;left:1811;top:6887;width:2265;height:0" coordorigin="1811,6887" coordsize="2265,0" path="m1811,6887r2265,e" filled="f" strokeweight=".6pt">
              <v:path arrowok="t"/>
            </v:shape>
            <v:shape id="_x0000_s1070" style="position:absolute;left:4077;top:6887;width:10;height:0" coordorigin="4077,6887" coordsize="10,0" path="m4077,6887r10,e" filled="f" strokeweight=".6pt">
              <v:path arrowok="t"/>
            </v:shape>
            <v:shape id="_x0000_s1069" style="position:absolute;left:4087;top:6887;width:6233;height:0" coordorigin="4087,6887" coordsize="6233,0" path="m4087,6887r6233,e" filled="f" strokeweight=".6pt">
              <v:path arrowok="t"/>
            </v:shape>
            <w10:wrap anchorx="page" anchory="page"/>
          </v:group>
        </w:pict>
      </w:r>
      <w:r>
        <w:pict>
          <v:group id="_x0000_s1062" style="position:absolute;left:0;text-align:left;margin-left:90.25pt;margin-top:85pt;width:426.05pt;height:.6pt;z-index:-251663360;mso-position-horizontal-relative:page;mso-position-vertical-relative:page" coordorigin="1805,1700" coordsize="8521,12">
            <v:shape id="_x0000_s1067" style="position:absolute;left:1811;top:1706;width:1175;height:0" coordorigin="1811,1706" coordsize="1175,0" path="m1811,1706r1176,e" filled="f" strokeweight=".6pt">
              <v:path arrowok="t"/>
            </v:shape>
            <v:shape id="_x0000_s1066" style="position:absolute;left:2987;top:1706;width:10;height:0" coordorigin="2987,1706" coordsize="10,0" path="m2987,1706r10,e" filled="f" strokeweight=".6pt">
              <v:path arrowok="t"/>
            </v:shape>
            <v:shape id="_x0000_s1065" style="position:absolute;left:2997;top:1706;width:6188;height:0" coordorigin="2997,1706" coordsize="6188,0" path="m2997,1706r6187,e" filled="f" strokeweight=".6pt">
              <v:path arrowok="t"/>
            </v:shape>
            <v:shape id="_x0000_s1064" style="position:absolute;left:9184;top:1706;width:10;height:0" coordorigin="9184,1706" coordsize="10,0" path="m9184,1706r10,e" filled="f" strokeweight=".6pt">
              <v:path arrowok="t"/>
            </v:shape>
            <v:shape id="_x0000_s1063" style="position:absolute;left:9194;top:1706;width:1126;height:0" coordorigin="9194,1706" coordsize="1126,0" path="m9194,1706r1126,e" filled="f" strokeweight=".6pt">
              <v:path arrowok="t"/>
            </v:shape>
            <w10:wrap anchorx="page" anchory="page"/>
          </v:group>
        </w:pict>
      </w:r>
      <w:r>
        <w:pict>
          <v:group id="_x0000_s1055" style="position:absolute;left:0;text-align:left;margin-left:90.25pt;margin-top:88.3pt;width:426.05pt;height:68.05pt;z-index:-251664384;mso-position-horizontal-relative:page;mso-position-vertical-relative:page" coordorigin="1805,1766" coordsize="8521,13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left:1923;top:1766;width:1052;height:1358">
              <v:imagedata r:id="rId11" o:title=""/>
            </v:shape>
            <v:shape id="_x0000_s1060" style="position:absolute;left:1811;top:3121;width:1175;height:0" coordorigin="1811,3121" coordsize="1175,0" path="m1811,3121r1176,e" filled="f" strokeweight=".6pt">
              <v:path arrowok="t"/>
            </v:shape>
            <v:shape id="_x0000_s1059" style="position:absolute;left:2987;top:3121;width:10;height:0" coordorigin="2987,3121" coordsize="10,0" path="m2987,3121r10,e" filled="f" strokeweight=".6pt">
              <v:path arrowok="t"/>
            </v:shape>
            <v:shape id="_x0000_s1058" style="position:absolute;left:2997;top:3121;width:6188;height:0" coordorigin="2997,3121" coordsize="6188,0" path="m2997,3121r6187,e" filled="f" strokeweight=".6pt">
              <v:path arrowok="t"/>
            </v:shape>
            <v:shape id="_x0000_s1057" style="position:absolute;left:9184;top:3121;width:10;height:0" coordorigin="9184,3121" coordsize="10,0" path="m9184,3121r10,e" filled="f" strokeweight=".6pt">
              <v:path arrowok="t"/>
            </v:shape>
            <v:shape id="_x0000_s1056" style="position:absolute;left:9194;top:3121;width:1126;height:0" coordorigin="9194,3121" coordsize="1126,0" path="m9194,3121r1126,e" filled="f" strokeweight=".6pt">
              <v:path arrowok="t"/>
            </v:shape>
            <w10:wrap anchorx="page" anchory="page"/>
          </v:group>
        </w:pict>
      </w:r>
      <w:r w:rsidR="00857D62" w:rsidRPr="00B61B9F">
        <w:rPr>
          <w:rFonts w:ascii="Calisto MT" w:eastAsia="Calisto MT" w:hAnsi="Calisto MT" w:cs="Calisto MT"/>
          <w:b/>
          <w:spacing w:val="-1"/>
          <w:vertAlign w:val="superscript"/>
        </w:rPr>
        <w:sym w:font="Wingdings" w:char="F02A"/>
      </w:r>
      <w:proofErr w:type="spellStart"/>
      <w:r w:rsidR="00830E0C">
        <w:rPr>
          <w:rFonts w:ascii="Calisto MT" w:eastAsia="Calisto MT" w:hAnsi="Calisto MT" w:cs="Calisto MT"/>
          <w:spacing w:val="1"/>
          <w:sz w:val="16"/>
          <w:szCs w:val="16"/>
        </w:rPr>
        <w:t>Ala</w:t>
      </w:r>
      <w:r w:rsidR="00830E0C">
        <w:rPr>
          <w:rFonts w:ascii="Calisto MT" w:eastAsia="Calisto MT" w:hAnsi="Calisto MT" w:cs="Calisto MT"/>
          <w:sz w:val="16"/>
          <w:szCs w:val="16"/>
        </w:rPr>
        <w:t>m</w:t>
      </w:r>
      <w:r w:rsidR="00830E0C">
        <w:rPr>
          <w:rFonts w:ascii="Calisto MT" w:eastAsia="Calisto MT" w:hAnsi="Calisto MT" w:cs="Calisto MT"/>
          <w:spacing w:val="-3"/>
          <w:sz w:val="16"/>
          <w:szCs w:val="16"/>
        </w:rPr>
        <w:t>a</w:t>
      </w:r>
      <w:r w:rsidR="00830E0C">
        <w:rPr>
          <w:rFonts w:ascii="Calisto MT" w:eastAsia="Calisto MT" w:hAnsi="Calisto MT" w:cs="Calisto MT"/>
          <w:sz w:val="16"/>
          <w:szCs w:val="16"/>
        </w:rPr>
        <w:t>t</w:t>
      </w:r>
      <w:proofErr w:type="spellEnd"/>
      <w:r w:rsidR="00830E0C">
        <w:rPr>
          <w:rFonts w:ascii="Calisto MT" w:eastAsia="Calisto MT" w:hAnsi="Calisto MT" w:cs="Calisto MT"/>
          <w:spacing w:val="1"/>
          <w:sz w:val="16"/>
          <w:szCs w:val="16"/>
        </w:rPr>
        <w:t xml:space="preserve"> </w:t>
      </w:r>
      <w:proofErr w:type="spellStart"/>
      <w:r w:rsidR="00830E0C">
        <w:rPr>
          <w:rFonts w:ascii="Calisto MT" w:eastAsia="Calisto MT" w:hAnsi="Calisto MT" w:cs="Calisto MT"/>
          <w:spacing w:val="1"/>
          <w:sz w:val="16"/>
          <w:szCs w:val="16"/>
        </w:rPr>
        <w:t>K</w:t>
      </w:r>
      <w:r w:rsidR="00830E0C">
        <w:rPr>
          <w:rFonts w:ascii="Calisto MT" w:eastAsia="Calisto MT" w:hAnsi="Calisto MT" w:cs="Calisto MT"/>
          <w:spacing w:val="-2"/>
          <w:sz w:val="16"/>
          <w:szCs w:val="16"/>
        </w:rPr>
        <w:t>or</w:t>
      </w:r>
      <w:r w:rsidR="00830E0C">
        <w:rPr>
          <w:rFonts w:ascii="Calisto MT" w:eastAsia="Calisto MT" w:hAnsi="Calisto MT" w:cs="Calisto MT"/>
          <w:spacing w:val="2"/>
          <w:sz w:val="16"/>
          <w:szCs w:val="16"/>
        </w:rPr>
        <w:t>e</w:t>
      </w:r>
      <w:r w:rsidR="00830E0C">
        <w:rPr>
          <w:rFonts w:ascii="Calisto MT" w:eastAsia="Calisto MT" w:hAnsi="Calisto MT" w:cs="Calisto MT"/>
          <w:spacing w:val="-2"/>
          <w:sz w:val="16"/>
          <w:szCs w:val="16"/>
        </w:rPr>
        <w:t>s</w:t>
      </w:r>
      <w:r w:rsidR="00830E0C">
        <w:rPr>
          <w:rFonts w:ascii="Calisto MT" w:eastAsia="Calisto MT" w:hAnsi="Calisto MT" w:cs="Calisto MT"/>
          <w:sz w:val="16"/>
          <w:szCs w:val="16"/>
        </w:rPr>
        <w:t>p</w:t>
      </w:r>
      <w:r w:rsidR="00830E0C">
        <w:rPr>
          <w:rFonts w:ascii="Calisto MT" w:eastAsia="Calisto MT" w:hAnsi="Calisto MT" w:cs="Calisto MT"/>
          <w:spacing w:val="-2"/>
          <w:sz w:val="16"/>
          <w:szCs w:val="16"/>
        </w:rPr>
        <w:t>o</w:t>
      </w:r>
      <w:r w:rsidR="00830E0C">
        <w:rPr>
          <w:rFonts w:ascii="Calisto MT" w:eastAsia="Calisto MT" w:hAnsi="Calisto MT" w:cs="Calisto MT"/>
          <w:spacing w:val="2"/>
          <w:sz w:val="16"/>
          <w:szCs w:val="16"/>
        </w:rPr>
        <w:t>n</w:t>
      </w:r>
      <w:r w:rsidR="00830E0C">
        <w:rPr>
          <w:rFonts w:ascii="Calisto MT" w:eastAsia="Calisto MT" w:hAnsi="Calisto MT" w:cs="Calisto MT"/>
          <w:spacing w:val="-2"/>
          <w:sz w:val="16"/>
          <w:szCs w:val="16"/>
        </w:rPr>
        <w:t>d</w:t>
      </w:r>
      <w:r w:rsidR="00830E0C">
        <w:rPr>
          <w:rFonts w:ascii="Calisto MT" w:eastAsia="Calisto MT" w:hAnsi="Calisto MT" w:cs="Calisto MT"/>
          <w:spacing w:val="2"/>
          <w:sz w:val="16"/>
          <w:szCs w:val="16"/>
        </w:rPr>
        <w:t>en</w:t>
      </w:r>
      <w:r w:rsidR="00830E0C">
        <w:rPr>
          <w:rFonts w:ascii="Calisto MT" w:eastAsia="Calisto MT" w:hAnsi="Calisto MT" w:cs="Calisto MT"/>
          <w:spacing w:val="-2"/>
          <w:sz w:val="16"/>
          <w:szCs w:val="16"/>
        </w:rPr>
        <w:t>s</w:t>
      </w:r>
      <w:r w:rsidR="00830E0C">
        <w:rPr>
          <w:rFonts w:ascii="Calisto MT" w:eastAsia="Calisto MT" w:hAnsi="Calisto MT" w:cs="Calisto MT"/>
          <w:spacing w:val="2"/>
          <w:sz w:val="16"/>
          <w:szCs w:val="16"/>
        </w:rPr>
        <w:t>i</w:t>
      </w:r>
      <w:proofErr w:type="spellEnd"/>
      <w:r w:rsidR="00830E0C">
        <w:rPr>
          <w:rFonts w:ascii="Calisto MT" w:eastAsia="Calisto MT" w:hAnsi="Calisto MT" w:cs="Calisto MT"/>
          <w:sz w:val="16"/>
          <w:szCs w:val="16"/>
        </w:rPr>
        <w:t xml:space="preserve">: </w:t>
      </w:r>
      <w:r w:rsidR="00830E0C">
        <w:rPr>
          <w:rFonts w:ascii="Calisto MT" w:eastAsia="Calisto MT" w:hAnsi="Calisto MT" w:cs="Calisto MT"/>
          <w:spacing w:val="-2"/>
          <w:sz w:val="16"/>
          <w:szCs w:val="16"/>
        </w:rPr>
        <w:t>E-</w:t>
      </w:r>
      <w:r w:rsidR="00830E0C">
        <w:rPr>
          <w:rFonts w:ascii="Calisto MT" w:eastAsia="Calisto MT" w:hAnsi="Calisto MT" w:cs="Calisto MT"/>
          <w:sz w:val="16"/>
          <w:szCs w:val="16"/>
        </w:rPr>
        <w:t>m</w:t>
      </w:r>
      <w:r w:rsidR="00830E0C">
        <w:rPr>
          <w:rFonts w:ascii="Calisto MT" w:eastAsia="Calisto MT" w:hAnsi="Calisto MT" w:cs="Calisto MT"/>
          <w:spacing w:val="1"/>
          <w:sz w:val="16"/>
          <w:szCs w:val="16"/>
        </w:rPr>
        <w:t>a</w:t>
      </w:r>
      <w:r w:rsidR="00830E0C">
        <w:rPr>
          <w:rFonts w:ascii="Calisto MT" w:eastAsia="Calisto MT" w:hAnsi="Calisto MT" w:cs="Calisto MT"/>
          <w:sz w:val="16"/>
          <w:szCs w:val="16"/>
        </w:rPr>
        <w:t>i</w:t>
      </w:r>
      <w:r w:rsidR="00830E0C">
        <w:rPr>
          <w:rFonts w:ascii="Calisto MT" w:eastAsia="Calisto MT" w:hAnsi="Calisto MT" w:cs="Calisto MT"/>
          <w:spacing w:val="2"/>
          <w:sz w:val="16"/>
          <w:szCs w:val="16"/>
        </w:rPr>
        <w:t>l</w:t>
      </w:r>
      <w:hyperlink r:id="rId12">
        <w:r w:rsidR="00830E0C">
          <w:rPr>
            <w:rFonts w:ascii="Calisto MT" w:eastAsia="Calisto MT" w:hAnsi="Calisto MT" w:cs="Calisto MT"/>
            <w:sz w:val="16"/>
            <w:szCs w:val="16"/>
          </w:rPr>
          <w:t xml:space="preserve">: </w:t>
        </w:r>
        <w:r w:rsidR="00830E0C">
          <w:rPr>
            <w:rFonts w:ascii="Calisto MT" w:eastAsia="Calisto MT" w:hAnsi="Calisto MT" w:cs="Calisto MT"/>
            <w:spacing w:val="1"/>
            <w:sz w:val="16"/>
            <w:szCs w:val="16"/>
          </w:rPr>
          <w:t>ala</w:t>
        </w:r>
        <w:r w:rsidR="00830E0C">
          <w:rPr>
            <w:rFonts w:ascii="Calisto MT" w:eastAsia="Calisto MT" w:hAnsi="Calisto MT" w:cs="Calisto MT"/>
            <w:sz w:val="16"/>
            <w:szCs w:val="16"/>
          </w:rPr>
          <w:t>m</w:t>
        </w:r>
        <w:r w:rsidR="00830E0C">
          <w:rPr>
            <w:rFonts w:ascii="Calisto MT" w:eastAsia="Calisto MT" w:hAnsi="Calisto MT" w:cs="Calisto MT"/>
            <w:spacing w:val="1"/>
            <w:sz w:val="16"/>
            <w:szCs w:val="16"/>
          </w:rPr>
          <w:t>a</w:t>
        </w:r>
        <w:r w:rsidR="00830E0C">
          <w:rPr>
            <w:rFonts w:ascii="Calisto MT" w:eastAsia="Calisto MT" w:hAnsi="Calisto MT" w:cs="Calisto MT"/>
            <w:spacing w:val="2"/>
            <w:sz w:val="16"/>
            <w:szCs w:val="16"/>
          </w:rPr>
          <w:t>t</w:t>
        </w:r>
        <w:r w:rsidR="00830E0C">
          <w:rPr>
            <w:rFonts w:ascii="Calisto MT" w:eastAsia="Calisto MT" w:hAnsi="Calisto MT" w:cs="Calisto MT"/>
            <w:spacing w:val="-2"/>
            <w:sz w:val="16"/>
            <w:szCs w:val="16"/>
          </w:rPr>
          <w:t>@</w:t>
        </w:r>
        <w:r w:rsidR="00830E0C">
          <w:rPr>
            <w:rFonts w:ascii="Calisto MT" w:eastAsia="Calisto MT" w:hAnsi="Calisto MT" w:cs="Calisto MT"/>
            <w:spacing w:val="2"/>
            <w:sz w:val="16"/>
            <w:szCs w:val="16"/>
          </w:rPr>
          <w:t>e</w:t>
        </w:r>
        <w:r w:rsidR="00830E0C">
          <w:rPr>
            <w:rFonts w:ascii="Calisto MT" w:eastAsia="Calisto MT" w:hAnsi="Calisto MT" w:cs="Calisto MT"/>
            <w:spacing w:val="-5"/>
            <w:sz w:val="16"/>
            <w:szCs w:val="16"/>
          </w:rPr>
          <w:t>m</w:t>
        </w:r>
        <w:r w:rsidR="00830E0C">
          <w:rPr>
            <w:rFonts w:ascii="Calisto MT" w:eastAsia="Calisto MT" w:hAnsi="Calisto MT" w:cs="Calisto MT"/>
            <w:spacing w:val="1"/>
            <w:sz w:val="16"/>
            <w:szCs w:val="16"/>
          </w:rPr>
          <w:t>a</w:t>
        </w:r>
        <w:r w:rsidR="00830E0C">
          <w:rPr>
            <w:rFonts w:ascii="Calisto MT" w:eastAsia="Calisto MT" w:hAnsi="Calisto MT" w:cs="Calisto MT"/>
            <w:sz w:val="16"/>
            <w:szCs w:val="16"/>
          </w:rPr>
          <w:t>i</w:t>
        </w:r>
        <w:r w:rsidR="00830E0C">
          <w:rPr>
            <w:rFonts w:ascii="Calisto MT" w:eastAsia="Calisto MT" w:hAnsi="Calisto MT" w:cs="Calisto MT"/>
            <w:spacing w:val="2"/>
            <w:sz w:val="16"/>
            <w:szCs w:val="16"/>
          </w:rPr>
          <w:t>l</w:t>
        </w:r>
        <w:r w:rsidR="00830E0C">
          <w:rPr>
            <w:rFonts w:ascii="Calisto MT" w:eastAsia="Calisto MT" w:hAnsi="Calisto MT" w:cs="Calisto MT"/>
            <w:sz w:val="16"/>
            <w:szCs w:val="16"/>
          </w:rPr>
          <w:t>.mu</w:t>
        </w:r>
      </w:hyperlink>
    </w:p>
    <w:p w:rsidR="004E0E29" w:rsidRDefault="00830E0C" w:rsidP="00B71A30">
      <w:pPr>
        <w:spacing w:before="46" w:line="281" w:lineRule="auto"/>
        <w:ind w:right="53" w:firstLine="220"/>
        <w:rPr>
          <w:rFonts w:ascii="Calisto MT" w:eastAsia="Calisto MT" w:hAnsi="Calisto MT" w:cs="Calisto MT"/>
        </w:rPr>
        <w:sectPr w:rsidR="004E0E29">
          <w:type w:val="continuous"/>
          <w:pgSz w:w="11920" w:h="16840"/>
          <w:pgMar w:top="1580" w:right="1580" w:bottom="280" w:left="1680" w:header="720" w:footer="720" w:gutter="0"/>
          <w:cols w:num="2" w:space="720" w:equalWidth="0">
            <w:col w:w="2034" w:space="4730"/>
            <w:col w:w="1896"/>
          </w:cols>
        </w:sectPr>
      </w:pPr>
      <w:r>
        <w:br w:type="column"/>
      </w:r>
      <w:r w:rsidR="00B71A30">
        <w:t xml:space="preserve">  </w:t>
      </w:r>
      <w:proofErr w:type="gramStart"/>
      <w:r>
        <w:rPr>
          <w:rFonts w:ascii="Calisto MT" w:eastAsia="Calisto MT" w:hAnsi="Calisto MT" w:cs="Calisto MT"/>
          <w:spacing w:val="2"/>
        </w:rPr>
        <w:t>I</w:t>
      </w:r>
      <w:r>
        <w:rPr>
          <w:rFonts w:ascii="Calisto MT" w:eastAsia="Calisto MT" w:hAnsi="Calisto MT" w:cs="Calisto MT"/>
        </w:rPr>
        <w:t>S</w:t>
      </w:r>
      <w:r>
        <w:rPr>
          <w:rFonts w:ascii="Calisto MT" w:eastAsia="Calisto MT" w:hAnsi="Calisto MT" w:cs="Calisto MT"/>
          <w:spacing w:val="-1"/>
        </w:rPr>
        <w:t>S</w:t>
      </w:r>
      <w:r>
        <w:rPr>
          <w:rFonts w:ascii="Calisto MT" w:eastAsia="Calisto MT" w:hAnsi="Calisto MT" w:cs="Calisto MT"/>
        </w:rPr>
        <w:t>N</w:t>
      </w:r>
      <w:r w:rsidR="00B71A30">
        <w:rPr>
          <w:rFonts w:ascii="Calisto MT" w:eastAsia="Calisto MT" w:hAnsi="Calisto MT" w:cs="Calisto MT"/>
        </w:rPr>
        <w:t xml:space="preserve"> :</w:t>
      </w:r>
      <w:proofErr w:type="gramEnd"/>
      <w:r>
        <w:rPr>
          <w:rFonts w:ascii="Calisto MT" w:eastAsia="Calisto MT" w:hAnsi="Calisto MT" w:cs="Calisto MT"/>
          <w:spacing w:val="2"/>
        </w:rPr>
        <w:t xml:space="preserve"> </w:t>
      </w:r>
      <w:r w:rsidR="00B71A30">
        <w:rPr>
          <w:rFonts w:ascii="Calisto MT" w:eastAsia="Calisto MT" w:hAnsi="Calisto MT" w:cs="Calisto MT"/>
          <w:spacing w:val="-2"/>
        </w:rPr>
        <w:t>2746-1580</w:t>
      </w:r>
    </w:p>
    <w:p w:rsidR="004E0E29" w:rsidRDefault="004E0E29">
      <w:pPr>
        <w:spacing w:before="9" w:line="240" w:lineRule="exact"/>
        <w:rPr>
          <w:sz w:val="24"/>
          <w:szCs w:val="24"/>
        </w:rPr>
      </w:pPr>
    </w:p>
    <w:p w:rsidR="004E0E29" w:rsidRDefault="00830E0C">
      <w:pPr>
        <w:spacing w:before="29"/>
        <w:ind w:left="101" w:right="6935"/>
        <w:jc w:val="both"/>
        <w:rPr>
          <w:rFonts w:ascii="Calisto MT" w:eastAsia="Calisto MT" w:hAnsi="Calisto MT" w:cs="Calisto MT"/>
        </w:rPr>
      </w:pPr>
      <w:r>
        <w:rPr>
          <w:rFonts w:ascii="Calisto MT" w:eastAsia="Calisto MT" w:hAnsi="Calisto MT" w:cs="Calisto MT"/>
          <w:b/>
        </w:rPr>
        <w:t>P</w:t>
      </w:r>
      <w:r>
        <w:rPr>
          <w:rFonts w:ascii="Calisto MT" w:eastAsia="Calisto MT" w:hAnsi="Calisto MT" w:cs="Calisto MT"/>
          <w:b/>
          <w:spacing w:val="1"/>
        </w:rPr>
        <w:t>E</w:t>
      </w:r>
      <w:r>
        <w:rPr>
          <w:rFonts w:ascii="Calisto MT" w:eastAsia="Calisto MT" w:hAnsi="Calisto MT" w:cs="Calisto MT"/>
          <w:b/>
        </w:rPr>
        <w:t>ND</w:t>
      </w:r>
      <w:r>
        <w:rPr>
          <w:rFonts w:ascii="Calisto MT" w:eastAsia="Calisto MT" w:hAnsi="Calisto MT" w:cs="Calisto MT"/>
          <w:b/>
          <w:spacing w:val="-1"/>
        </w:rPr>
        <w:t>A</w:t>
      </w:r>
      <w:r>
        <w:rPr>
          <w:rFonts w:ascii="Calisto MT" w:eastAsia="Calisto MT" w:hAnsi="Calisto MT" w:cs="Calisto MT"/>
          <w:b/>
        </w:rPr>
        <w:t>H</w:t>
      </w:r>
      <w:r>
        <w:rPr>
          <w:rFonts w:ascii="Calisto MT" w:eastAsia="Calisto MT" w:hAnsi="Calisto MT" w:cs="Calisto MT"/>
          <w:b/>
          <w:spacing w:val="-4"/>
        </w:rPr>
        <w:t>U</w:t>
      </w:r>
      <w:r>
        <w:rPr>
          <w:rFonts w:ascii="Calisto MT" w:eastAsia="Calisto MT" w:hAnsi="Calisto MT" w:cs="Calisto MT"/>
          <w:b/>
          <w:spacing w:val="1"/>
        </w:rPr>
        <w:t>L</w:t>
      </w:r>
      <w:r>
        <w:rPr>
          <w:rFonts w:ascii="Calisto MT" w:eastAsia="Calisto MT" w:hAnsi="Calisto MT" w:cs="Calisto MT"/>
          <w:b/>
          <w:spacing w:val="-3"/>
        </w:rPr>
        <w:t>U</w:t>
      </w:r>
      <w:r>
        <w:rPr>
          <w:rFonts w:ascii="Calisto MT" w:eastAsia="Calisto MT" w:hAnsi="Calisto MT" w:cs="Calisto MT"/>
          <w:b/>
          <w:spacing w:val="-1"/>
        </w:rPr>
        <w:t>A</w:t>
      </w:r>
      <w:r>
        <w:rPr>
          <w:rFonts w:ascii="Calisto MT" w:eastAsia="Calisto MT" w:hAnsi="Calisto MT" w:cs="Calisto MT"/>
          <w:b/>
        </w:rPr>
        <w:t>N</w:t>
      </w:r>
    </w:p>
    <w:p w:rsidR="004E0E29" w:rsidRDefault="004E0E29">
      <w:pPr>
        <w:spacing w:before="10" w:line="100" w:lineRule="exact"/>
        <w:rPr>
          <w:sz w:val="11"/>
          <w:szCs w:val="11"/>
        </w:rPr>
      </w:pPr>
    </w:p>
    <w:p w:rsidR="004E0E29" w:rsidRDefault="004E0E29">
      <w:pPr>
        <w:spacing w:line="200" w:lineRule="exact"/>
      </w:pPr>
    </w:p>
    <w:p w:rsidR="004E0E29" w:rsidRDefault="00830E0C">
      <w:pPr>
        <w:ind w:left="646"/>
        <w:rPr>
          <w:rFonts w:ascii="Calisto MT" w:eastAsia="Calisto MT" w:hAnsi="Calisto MT" w:cs="Calisto MT"/>
        </w:rPr>
      </w:pPr>
      <w:proofErr w:type="spellStart"/>
      <w:r>
        <w:rPr>
          <w:rFonts w:ascii="Calisto MT" w:eastAsia="Calisto MT" w:hAnsi="Calisto MT" w:cs="Calisto MT"/>
          <w:spacing w:val="2"/>
        </w:rPr>
        <w:t>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  <w:spacing w:val="-1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w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</w:rPr>
        <w:t>i</w:t>
      </w:r>
      <w:proofErr w:type="spellEnd"/>
      <w:r>
        <w:rPr>
          <w:rFonts w:ascii="Calisto MT" w:eastAsia="Calisto MT" w:hAnsi="Calisto MT" w:cs="Calisto MT"/>
          <w:spacing w:val="-2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se</w:t>
      </w:r>
      <w:r>
        <w:rPr>
          <w:rFonts w:ascii="Calisto MT" w:eastAsia="Calisto MT" w:hAnsi="Calisto MT" w:cs="Calisto MT"/>
        </w:rPr>
        <w:t>c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g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proofErr w:type="spellEnd"/>
      <w:r>
        <w:rPr>
          <w:rFonts w:ascii="Calisto MT" w:eastAsia="Calisto MT" w:hAnsi="Calisto MT" w:cs="Calisto MT"/>
          <w:spacing w:val="-1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r</w:t>
      </w:r>
      <w:proofErr w:type="spellEnd"/>
      <w:r>
        <w:rPr>
          <w:rFonts w:ascii="Calisto MT" w:eastAsia="Calisto MT" w:hAnsi="Calisto MT" w:cs="Calisto MT"/>
          <w:spacing w:val="-2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be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ng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</w:rPr>
        <w:t>um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j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1"/>
        </w:rPr>
        <w:t xml:space="preserve"> </w:t>
      </w:r>
      <w:r>
        <w:rPr>
          <w:rFonts w:ascii="Calisto MT" w:eastAsia="Calisto MT" w:hAnsi="Calisto MT" w:cs="Calisto MT"/>
        </w:rPr>
        <w:t>(</w:t>
      </w:r>
      <w:proofErr w:type="spellStart"/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3"/>
        </w:rPr>
        <w:t>s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h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1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ks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</w:rPr>
        <w:t>um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tu</w:t>
      </w:r>
      <w:proofErr w:type="spellEnd"/>
      <w:r>
        <w:rPr>
          <w:rFonts w:ascii="Calisto MT" w:eastAsia="Calisto MT" w:hAnsi="Calisto MT" w:cs="Calisto MT"/>
          <w:spacing w:val="-2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2"/>
        </w:rPr>
        <w:t>ag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f</w:t>
      </w:r>
      <w:proofErr w:type="spellEnd"/>
      <w:r>
        <w:rPr>
          <w:rFonts w:ascii="Calisto MT" w:eastAsia="Calisto MT" w:hAnsi="Calisto MT" w:cs="Calisto MT"/>
        </w:rPr>
        <w:t>);</w:t>
      </w:r>
    </w:p>
    <w:p w:rsidR="004E0E29" w:rsidRDefault="00830E0C">
      <w:pPr>
        <w:spacing w:before="49" w:line="287" w:lineRule="auto"/>
        <w:ind w:left="101" w:right="87"/>
        <w:jc w:val="both"/>
        <w:rPr>
          <w:rFonts w:ascii="Calisto MT" w:eastAsia="Calisto MT" w:hAnsi="Calisto MT" w:cs="Calisto MT"/>
        </w:rPr>
      </w:pPr>
      <w:r>
        <w:rPr>
          <w:rFonts w:ascii="Calisto MT" w:eastAsia="Calisto MT" w:hAnsi="Calisto MT" w:cs="Calisto MT"/>
        </w:rPr>
        <w:t>•</w:t>
      </w:r>
      <w:r>
        <w:rPr>
          <w:rFonts w:ascii="Calisto MT" w:eastAsia="Calisto MT" w:hAnsi="Calisto MT" w:cs="Calisto MT"/>
          <w:spacing w:val="1"/>
        </w:rPr>
        <w:t xml:space="preserve"> </w:t>
      </w:r>
      <w:r>
        <w:rPr>
          <w:rFonts w:ascii="Calisto MT" w:eastAsia="Calisto MT" w:hAnsi="Calisto MT" w:cs="Calisto MT"/>
        </w:rPr>
        <w:t>S</w:t>
      </w:r>
      <w:r>
        <w:rPr>
          <w:rFonts w:ascii="Calisto MT" w:eastAsia="Calisto MT" w:hAnsi="Calisto MT" w:cs="Calisto MT"/>
          <w:spacing w:val="-1"/>
        </w:rPr>
        <w:t>t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 xml:space="preserve">te </w:t>
      </w:r>
      <w:r>
        <w:rPr>
          <w:rFonts w:ascii="Calisto MT" w:eastAsia="Calisto MT" w:hAnsi="Calisto MT" w:cs="Calisto MT"/>
          <w:spacing w:val="1"/>
        </w:rPr>
        <w:t>o</w:t>
      </w:r>
      <w:r>
        <w:rPr>
          <w:rFonts w:ascii="Calisto MT" w:eastAsia="Calisto MT" w:hAnsi="Calisto MT" w:cs="Calisto MT"/>
        </w:rPr>
        <w:t>f</w:t>
      </w:r>
      <w:r>
        <w:rPr>
          <w:rFonts w:ascii="Calisto MT" w:eastAsia="Calisto MT" w:hAnsi="Calisto MT" w:cs="Calisto MT"/>
          <w:spacing w:val="6"/>
        </w:rPr>
        <w:t xml:space="preserve"> 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1"/>
        </w:rPr>
        <w:t>h</w:t>
      </w:r>
      <w:r>
        <w:rPr>
          <w:rFonts w:ascii="Calisto MT" w:eastAsia="Calisto MT" w:hAnsi="Calisto MT" w:cs="Calisto MT"/>
        </w:rPr>
        <w:t>e</w:t>
      </w:r>
      <w:r>
        <w:rPr>
          <w:rFonts w:ascii="Calisto MT" w:eastAsia="Calisto MT" w:hAnsi="Calisto MT" w:cs="Calisto MT"/>
          <w:spacing w:val="5"/>
        </w:rPr>
        <w:t xml:space="preserve"> 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2"/>
        </w:rPr>
        <w:t xml:space="preserve"> </w:t>
      </w:r>
      <w:r>
        <w:rPr>
          <w:rFonts w:ascii="Calisto MT" w:eastAsia="Calisto MT" w:hAnsi="Calisto MT" w:cs="Calisto MT"/>
        </w:rPr>
        <w:t>(</w:t>
      </w:r>
      <w:proofErr w:type="spellStart"/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3"/>
        </w:rPr>
        <w:t>j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5"/>
        </w:rPr>
        <w:t>v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w</w:t>
      </w:r>
      <w:r>
        <w:rPr>
          <w:rFonts w:ascii="Calisto MT" w:eastAsia="Calisto MT" w:hAnsi="Calisto MT" w:cs="Calisto MT"/>
          <w:spacing w:val="5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1"/>
        </w:rPr>
        <w:t>u</w:t>
      </w:r>
      <w:r>
        <w:rPr>
          <w:rFonts w:ascii="Calisto MT" w:eastAsia="Calisto MT" w:hAnsi="Calisto MT" w:cs="Calisto MT"/>
        </w:rPr>
        <w:t>r</w:t>
      </w:r>
      <w:proofErr w:type="spellEnd"/>
      <w:r>
        <w:rPr>
          <w:rFonts w:ascii="Calisto MT" w:eastAsia="Calisto MT" w:hAnsi="Calisto MT" w:cs="Calisto MT"/>
          <w:spacing w:val="6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4"/>
        </w:rPr>
        <w:t>n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i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n2</w:t>
      </w:r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3"/>
        </w:rPr>
        <w:t>e</w:t>
      </w:r>
      <w:r>
        <w:rPr>
          <w:rFonts w:ascii="Calisto MT" w:eastAsia="Calisto MT" w:hAnsi="Calisto MT" w:cs="Calisto MT"/>
          <w:spacing w:val="-2"/>
        </w:rPr>
        <w:t>be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  <w:spacing w:val="3"/>
        </w:rPr>
        <w:t>s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c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g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proofErr w:type="spellEnd"/>
      <w:r>
        <w:rPr>
          <w:rFonts w:ascii="Calisto MT" w:eastAsia="Calisto MT" w:hAnsi="Calisto MT" w:cs="Calisto MT"/>
        </w:rPr>
        <w:t>)</w:t>
      </w:r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g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4"/>
        </w:rPr>
        <w:t>u</w:t>
      </w:r>
      <w:r>
        <w:rPr>
          <w:rFonts w:ascii="Calisto MT" w:eastAsia="Calisto MT" w:hAnsi="Calisto MT" w:cs="Calisto MT"/>
          <w:spacing w:val="-2"/>
        </w:rPr>
        <w:t>j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1"/>
        </w:rPr>
        <w:t>n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1"/>
        </w:rPr>
        <w:t>u</w:t>
      </w:r>
      <w:r>
        <w:rPr>
          <w:rFonts w:ascii="Calisto MT" w:eastAsia="Calisto MT" w:hAnsi="Calisto MT" w:cs="Calisto MT"/>
        </w:rPr>
        <w:t>k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1"/>
        </w:rPr>
        <w:t>j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2"/>
        </w:rPr>
        <w:t>s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i</w:t>
      </w:r>
      <w:r>
        <w:rPr>
          <w:rFonts w:ascii="Calisto MT" w:eastAsia="Calisto MT" w:hAnsi="Calisto MT" w:cs="Calisto MT"/>
        </w:rPr>
        <w:t>f</w:t>
      </w:r>
      <w:r>
        <w:rPr>
          <w:rFonts w:ascii="Calisto MT" w:eastAsia="Calisto MT" w:hAnsi="Calisto MT" w:cs="Calisto MT"/>
          <w:spacing w:val="-2"/>
        </w:rPr>
        <w:t>ik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3"/>
        </w:rPr>
        <w:t>s</w:t>
      </w:r>
      <w:r>
        <w:rPr>
          <w:rFonts w:ascii="Calisto MT" w:eastAsia="Calisto MT" w:hAnsi="Calisto MT" w:cs="Calisto MT"/>
        </w:rPr>
        <w:t>i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4"/>
        </w:rPr>
        <w:t>n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o</w:t>
      </w:r>
      <w:r>
        <w:rPr>
          <w:rFonts w:ascii="Calisto MT" w:eastAsia="Calisto MT" w:hAnsi="Calisto MT" w:cs="Calisto MT"/>
        </w:rPr>
        <w:t>v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</w:rPr>
        <w:t xml:space="preserve">ty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2"/>
        </w:rPr>
        <w:t>g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2"/>
        </w:rPr>
        <w:t>i</w:t>
      </w:r>
      <w:r>
        <w:rPr>
          <w:rFonts w:ascii="Calisto MT" w:eastAsia="Calisto MT" w:hAnsi="Calisto MT" w:cs="Calisto MT"/>
        </w:rPr>
        <w:t>f</w:t>
      </w:r>
      <w:r>
        <w:rPr>
          <w:rFonts w:ascii="Calisto MT" w:eastAsia="Calisto MT" w:hAnsi="Calisto MT" w:cs="Calisto MT"/>
          <w:spacing w:val="-2"/>
        </w:rPr>
        <w:t>ik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</w:rPr>
        <w:t>i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o</w:t>
      </w:r>
      <w:r>
        <w:rPr>
          <w:rFonts w:ascii="Calisto MT" w:eastAsia="Calisto MT" w:hAnsi="Calisto MT" w:cs="Calisto MT"/>
          <w:spacing w:val="-1"/>
        </w:rPr>
        <w:t>ri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al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s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i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ike</w:t>
      </w:r>
      <w:r>
        <w:rPr>
          <w:rFonts w:ascii="Calisto MT" w:eastAsia="Calisto MT" w:hAnsi="Calisto MT" w:cs="Calisto MT"/>
        </w:rPr>
        <w:t>l</w:t>
      </w:r>
      <w:proofErr w:type="spellEnd"/>
      <w:r>
        <w:rPr>
          <w:rFonts w:ascii="Calisto MT" w:eastAsia="Calisto MT" w:hAnsi="Calisto MT" w:cs="Calisto MT"/>
          <w:spacing w:val="3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2"/>
        </w:rPr>
        <w:t>i</w:t>
      </w:r>
      <w:proofErr w:type="spellEnd"/>
      <w:r>
        <w:rPr>
          <w:rFonts w:ascii="Calisto MT" w:eastAsia="Calisto MT" w:hAnsi="Calisto MT" w:cs="Calisto MT"/>
        </w:rPr>
        <w:t>.</w:t>
      </w:r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h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h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us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2"/>
        </w:rPr>
        <w:t>j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</w:rPr>
        <w:t>e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ike</w:t>
      </w:r>
      <w:r>
        <w:rPr>
          <w:rFonts w:ascii="Calisto MT" w:eastAsia="Calisto MT" w:hAnsi="Calisto MT" w:cs="Calisto MT"/>
        </w:rPr>
        <w:t>l</w:t>
      </w:r>
      <w:proofErr w:type="spellEnd"/>
      <w:r>
        <w:rPr>
          <w:rFonts w:ascii="Calisto MT" w:eastAsia="Calisto MT" w:hAnsi="Calisto MT" w:cs="Calisto MT"/>
          <w:spacing w:val="3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i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j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l</w:t>
      </w:r>
      <w:proofErr w:type="spellEnd"/>
      <w:r>
        <w:rPr>
          <w:rFonts w:ascii="Calisto MT" w:eastAsia="Calisto MT" w:hAnsi="Calisto MT" w:cs="Calisto MT"/>
          <w:spacing w:val="3"/>
        </w:rPr>
        <w:t xml:space="preserve"> </w:t>
      </w:r>
      <w:r>
        <w:rPr>
          <w:rFonts w:ascii="Calisto MT" w:eastAsia="Calisto MT" w:hAnsi="Calisto MT" w:cs="Calisto MT"/>
          <w:spacing w:val="-2"/>
        </w:rPr>
        <w:t>1</w:t>
      </w:r>
      <w:r>
        <w:rPr>
          <w:rFonts w:ascii="Calisto MT" w:eastAsia="Calisto MT" w:hAnsi="Calisto MT" w:cs="Calisto MT"/>
        </w:rPr>
        <w:t xml:space="preserve">0 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h</w:t>
      </w:r>
      <w:r>
        <w:rPr>
          <w:rFonts w:ascii="Calisto MT" w:eastAsia="Calisto MT" w:hAnsi="Calisto MT" w:cs="Calisto MT"/>
          <w:spacing w:val="-1"/>
        </w:rPr>
        <w:t>u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</w:rPr>
        <w:t>h</w:t>
      </w:r>
      <w:r>
        <w:rPr>
          <w:rFonts w:ascii="Calisto MT" w:eastAsia="Calisto MT" w:hAnsi="Calisto MT" w:cs="Calisto MT"/>
          <w:spacing w:val="3"/>
        </w:rPr>
        <w:t>i</w:t>
      </w:r>
      <w:r>
        <w:rPr>
          <w:rFonts w:ascii="Calisto MT" w:eastAsia="Calisto MT" w:hAnsi="Calisto MT" w:cs="Calisto MT"/>
        </w:rPr>
        <w:t>r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ng</w:t>
      </w:r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t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j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i</w:t>
      </w:r>
      <w:r>
        <w:rPr>
          <w:rFonts w:ascii="Calisto MT" w:eastAsia="Calisto MT" w:hAnsi="Calisto MT" w:cs="Calisto MT"/>
          <w:spacing w:val="4"/>
        </w:rPr>
        <w:t>f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</w:rPr>
        <w:t>i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o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4"/>
        </w:rPr>
        <w:t>i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al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s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3"/>
        </w:rPr>
        <w:t>e</w:t>
      </w:r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1"/>
        </w:rPr>
        <w:t>t</w:t>
      </w:r>
      <w:proofErr w:type="spellEnd"/>
      <w:r>
        <w:rPr>
          <w:rFonts w:ascii="Calisto MT" w:eastAsia="Calisto MT" w:hAnsi="Calisto MT" w:cs="Calisto MT"/>
        </w:rPr>
        <w:t>);</w:t>
      </w:r>
      <w:r>
        <w:rPr>
          <w:rFonts w:ascii="Calisto MT" w:eastAsia="Calisto MT" w:hAnsi="Calisto MT" w:cs="Calisto MT"/>
          <w:spacing w:val="-7"/>
        </w:rPr>
        <w:t xml:space="preserve"> </w:t>
      </w:r>
      <w:r>
        <w:rPr>
          <w:rFonts w:ascii="Calisto MT" w:eastAsia="Calisto MT" w:hAnsi="Calisto MT" w:cs="Calisto MT"/>
        </w:rPr>
        <w:t>•</w:t>
      </w:r>
      <w:r>
        <w:rPr>
          <w:rFonts w:ascii="Calisto MT" w:eastAsia="Calisto MT" w:hAnsi="Calisto MT" w:cs="Calisto MT"/>
          <w:spacing w:val="-2"/>
        </w:rPr>
        <w:t xml:space="preserve"> </w:t>
      </w:r>
      <w:r>
        <w:rPr>
          <w:rFonts w:ascii="Calisto MT" w:eastAsia="Calisto MT" w:hAnsi="Calisto MT" w:cs="Calisto MT"/>
        </w:rPr>
        <w:t>G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p</w:t>
      </w:r>
      <w:r>
        <w:rPr>
          <w:rFonts w:ascii="Calisto MT" w:eastAsia="Calisto MT" w:hAnsi="Calisto MT" w:cs="Calisto MT"/>
          <w:spacing w:val="-7"/>
        </w:rPr>
        <w:t xml:space="preserve"> 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al</w:t>
      </w:r>
      <w:r>
        <w:rPr>
          <w:rFonts w:ascii="Calisto MT" w:eastAsia="Calisto MT" w:hAnsi="Calisto MT" w:cs="Calisto MT"/>
          <w:spacing w:val="-2"/>
        </w:rPr>
        <w:t>ys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s</w:t>
      </w:r>
      <w:r>
        <w:rPr>
          <w:rFonts w:ascii="Calisto MT" w:eastAsia="Calisto MT" w:hAnsi="Calisto MT" w:cs="Calisto MT"/>
          <w:spacing w:val="-8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  <w:spacing w:val="-6"/>
        </w:rPr>
        <w:t xml:space="preserve"> </w:t>
      </w:r>
      <w:proofErr w:type="spellStart"/>
      <w:r>
        <w:rPr>
          <w:rFonts w:ascii="Calisto MT" w:eastAsia="Calisto MT" w:hAnsi="Calisto MT" w:cs="Calisto MT"/>
          <w:spacing w:val="4"/>
        </w:rPr>
        <w:t>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6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3"/>
        </w:rPr>
        <w:t>e</w:t>
      </w:r>
      <w:r>
        <w:rPr>
          <w:rFonts w:ascii="Calisto MT" w:eastAsia="Calisto MT" w:hAnsi="Calisto MT" w:cs="Calisto MT"/>
          <w:spacing w:val="-2"/>
        </w:rPr>
        <w:t>se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2"/>
        </w:rPr>
        <w:t>j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g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6"/>
        </w:rPr>
        <w:t xml:space="preserve"> </w:t>
      </w:r>
      <w:r>
        <w:rPr>
          <w:rFonts w:ascii="Calisto MT" w:eastAsia="Calisto MT" w:hAnsi="Calisto MT" w:cs="Calisto MT"/>
        </w:rPr>
        <w:t>(</w:t>
      </w:r>
      <w:proofErr w:type="spellStart"/>
      <w:r>
        <w:rPr>
          <w:rFonts w:ascii="Calisto MT" w:eastAsia="Calisto MT" w:hAnsi="Calisto MT" w:cs="Calisto MT"/>
          <w:spacing w:val="2"/>
        </w:rPr>
        <w:t>o</w:t>
      </w:r>
      <w:r>
        <w:rPr>
          <w:rFonts w:ascii="Calisto MT" w:eastAsia="Calisto MT" w:hAnsi="Calisto MT" w:cs="Calisto MT"/>
          <w:spacing w:val="-1"/>
        </w:rPr>
        <w:t>ri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4"/>
        </w:rPr>
        <w:t>n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7"/>
        </w:rPr>
        <w:t>l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  <w:spacing w:val="-2"/>
        </w:rPr>
        <w:t>s</w:t>
      </w:r>
      <w:proofErr w:type="spellEnd"/>
      <w:r>
        <w:rPr>
          <w:rFonts w:ascii="Calisto MT" w:eastAsia="Calisto MT" w:hAnsi="Calisto MT" w:cs="Calisto MT"/>
        </w:rPr>
        <w:t>)</w:t>
      </w:r>
      <w:r>
        <w:rPr>
          <w:rFonts w:ascii="Calisto MT" w:eastAsia="Calisto MT" w:hAnsi="Calisto MT" w:cs="Calisto MT"/>
          <w:spacing w:val="-5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  <w:spacing w:val="-6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1"/>
        </w:rPr>
        <w:t>o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1"/>
        </w:rPr>
        <w:t>tri</w:t>
      </w:r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</w:rPr>
        <w:t>i</w:t>
      </w:r>
      <w:proofErr w:type="spellEnd"/>
      <w:r>
        <w:rPr>
          <w:rFonts w:ascii="Calisto MT" w:eastAsia="Calisto MT" w:hAnsi="Calisto MT" w:cs="Calisto MT"/>
          <w:spacing w:val="-2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3"/>
        </w:rPr>
        <w:t>e</w:t>
      </w:r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6"/>
        </w:rPr>
        <w:t xml:space="preserve"> </w:t>
      </w:r>
      <w:r>
        <w:rPr>
          <w:rFonts w:ascii="Calisto MT" w:eastAsia="Calisto MT" w:hAnsi="Calisto MT" w:cs="Calisto MT"/>
        </w:rPr>
        <w:t>(n</w:t>
      </w:r>
      <w:r>
        <w:rPr>
          <w:rFonts w:ascii="Calisto MT" w:eastAsia="Calisto MT" w:hAnsi="Calisto MT" w:cs="Calisto MT"/>
          <w:spacing w:val="1"/>
        </w:rPr>
        <w:t>o</w:t>
      </w:r>
      <w:r>
        <w:rPr>
          <w:rFonts w:ascii="Calisto MT" w:eastAsia="Calisto MT" w:hAnsi="Calisto MT" w:cs="Calisto MT"/>
        </w:rPr>
        <w:t>v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</w:rPr>
        <w:t xml:space="preserve">ty 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1"/>
        </w:rPr>
        <w:t>t</w:t>
      </w:r>
      <w:r>
        <w:rPr>
          <w:rFonts w:ascii="Calisto MT" w:eastAsia="Calisto MT" w:hAnsi="Calisto MT" w:cs="Calisto MT"/>
        </w:rPr>
        <w:t>)</w:t>
      </w:r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proofErr w:type="gramStart"/>
      <w:r>
        <w:rPr>
          <w:rFonts w:ascii="Calisto MT" w:eastAsia="Calisto MT" w:hAnsi="Calisto MT" w:cs="Calisto MT"/>
          <w:spacing w:val="-2"/>
        </w:rPr>
        <w:t>be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</w:rPr>
        <w:t>a</w:t>
      </w:r>
      <w:proofErr w:type="spellEnd"/>
      <w:proofErr w:type="gramEnd"/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1"/>
        </w:rPr>
        <w:t>ni</w:t>
      </w:r>
      <w:r>
        <w:rPr>
          <w:rFonts w:ascii="Calisto MT" w:eastAsia="Calisto MT" w:hAnsi="Calisto MT" w:cs="Calisto MT"/>
        </w:rPr>
        <w:t>k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4"/>
        </w:rPr>
        <w:t>n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i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ni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ng</w:t>
      </w:r>
      <w:proofErr w:type="spellEnd"/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6"/>
        </w:rPr>
        <w:t>l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3"/>
        </w:rPr>
        <w:t>i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7"/>
        </w:rPr>
        <w:t>n</w:t>
      </w:r>
      <w:r>
        <w:rPr>
          <w:rFonts w:ascii="Calisto MT" w:eastAsia="Calisto MT" w:hAnsi="Calisto MT" w:cs="Calisto MT"/>
          <w:spacing w:val="2"/>
        </w:rPr>
        <w:t>-</w:t>
      </w:r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i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se</w:t>
      </w:r>
      <w:r>
        <w:rPr>
          <w:rFonts w:ascii="Calisto MT" w:eastAsia="Calisto MT" w:hAnsi="Calisto MT" w:cs="Calisto MT"/>
          <w:spacing w:val="3"/>
        </w:rPr>
        <w:t>b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  <w:spacing w:val="2"/>
        </w:rPr>
        <w:t>a</w:t>
      </w:r>
      <w:proofErr w:type="spellEnd"/>
      <w:r>
        <w:rPr>
          <w:rFonts w:ascii="Calisto MT" w:eastAsia="Calisto MT" w:hAnsi="Calisto MT" w:cs="Calisto MT"/>
        </w:rPr>
        <w:t>,</w:t>
      </w:r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j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1"/>
        </w:rPr>
        <w:t>g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i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</w:rPr>
        <w:t>i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1"/>
        </w:rPr>
        <w:t>ti</w:t>
      </w:r>
      <w:r>
        <w:rPr>
          <w:rFonts w:ascii="Calisto MT" w:eastAsia="Calisto MT" w:hAnsi="Calisto MT" w:cs="Calisto MT"/>
        </w:rPr>
        <w:t>ng</w:t>
      </w:r>
      <w:proofErr w:type="spellEnd"/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i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4"/>
        </w:rPr>
        <w:t>n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i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3"/>
        </w:rPr>
        <w:t>s</w:t>
      </w:r>
      <w:r>
        <w:rPr>
          <w:rFonts w:ascii="Calisto MT" w:eastAsia="Calisto MT" w:hAnsi="Calisto MT" w:cs="Calisto MT"/>
          <w:spacing w:val="-2"/>
        </w:rPr>
        <w:t>eb</w:t>
      </w:r>
      <w:r>
        <w:rPr>
          <w:rFonts w:ascii="Calisto MT" w:eastAsia="Calisto MT" w:hAnsi="Calisto MT" w:cs="Calisto MT"/>
        </w:rPr>
        <w:t>ut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4"/>
        </w:rPr>
        <w:t>u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</w:rPr>
        <w:t>;</w:t>
      </w:r>
      <w:r>
        <w:rPr>
          <w:rFonts w:ascii="Calisto MT" w:eastAsia="Calisto MT" w:hAnsi="Calisto MT" w:cs="Calisto MT"/>
          <w:spacing w:val="1"/>
        </w:rPr>
        <w:t xml:space="preserve"> </w:t>
      </w:r>
      <w:r>
        <w:rPr>
          <w:rFonts w:ascii="Calisto MT" w:eastAsia="Calisto MT" w:hAnsi="Calisto MT" w:cs="Calisto MT"/>
        </w:rPr>
        <w:t>•</w:t>
      </w:r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h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-3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2"/>
        </w:rPr>
        <w:t>/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h</w:t>
      </w:r>
      <w:r>
        <w:rPr>
          <w:rFonts w:ascii="Calisto MT" w:eastAsia="Calisto MT" w:hAnsi="Calisto MT" w:cs="Calisto MT"/>
          <w:spacing w:val="-2"/>
        </w:rPr>
        <w:t>i</w:t>
      </w:r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1"/>
        </w:rPr>
        <w:t>o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es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s</w:t>
      </w:r>
      <w:proofErr w:type="spellEnd"/>
      <w:r>
        <w:rPr>
          <w:rFonts w:ascii="Calisto MT" w:eastAsia="Calisto MT" w:hAnsi="Calisto MT" w:cs="Calisto MT"/>
        </w:rPr>
        <w:t xml:space="preserve"> (</w:t>
      </w:r>
      <w:proofErr w:type="spellStart"/>
      <w:r>
        <w:rPr>
          <w:rFonts w:ascii="Calisto MT" w:eastAsia="Calisto MT" w:hAnsi="Calisto MT" w:cs="Calisto MT"/>
          <w:spacing w:val="-2"/>
        </w:rPr>
        <w:t>j</w:t>
      </w:r>
      <w:r>
        <w:rPr>
          <w:rFonts w:ascii="Calisto MT" w:eastAsia="Calisto MT" w:hAnsi="Calisto MT" w:cs="Calisto MT"/>
          <w:spacing w:val="4"/>
        </w:rPr>
        <w:t>i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proofErr w:type="spellEnd"/>
      <w:r>
        <w:rPr>
          <w:rFonts w:ascii="Calisto MT" w:eastAsia="Calisto MT" w:hAnsi="Calisto MT" w:cs="Calisto MT"/>
        </w:rPr>
        <w:t xml:space="preserve">)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2"/>
        </w:rPr>
        <w:t>/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  <w:spacing w:val="-1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1"/>
        </w:rPr>
        <w:t>u</w:t>
      </w:r>
      <w:r>
        <w:rPr>
          <w:rFonts w:ascii="Calisto MT" w:eastAsia="Calisto MT" w:hAnsi="Calisto MT" w:cs="Calisto MT"/>
          <w:spacing w:val="-2"/>
        </w:rPr>
        <w:t>j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1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2"/>
        </w:rPr>
        <w:t>t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1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m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ike</w:t>
      </w:r>
      <w:r>
        <w:rPr>
          <w:rFonts w:ascii="Calisto MT" w:eastAsia="Calisto MT" w:hAnsi="Calisto MT" w:cs="Calisto MT"/>
        </w:rPr>
        <w:t>l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2"/>
        </w:rPr>
        <w:t>i</w:t>
      </w:r>
      <w:proofErr w:type="spellEnd"/>
      <w:r>
        <w:rPr>
          <w:rFonts w:ascii="Calisto MT" w:eastAsia="Calisto MT" w:hAnsi="Calisto MT" w:cs="Calisto MT"/>
        </w:rPr>
        <w:t>.</w:t>
      </w:r>
    </w:p>
    <w:p w:rsidR="004E0E29" w:rsidRDefault="004E0E29">
      <w:pPr>
        <w:spacing w:before="12" w:line="260" w:lineRule="exact"/>
        <w:rPr>
          <w:sz w:val="26"/>
          <w:szCs w:val="26"/>
        </w:rPr>
      </w:pPr>
    </w:p>
    <w:p w:rsidR="004E0E29" w:rsidRDefault="00830E0C">
      <w:pPr>
        <w:ind w:left="101" w:right="7667"/>
        <w:jc w:val="both"/>
        <w:rPr>
          <w:rFonts w:ascii="Calisto MT" w:eastAsia="Calisto MT" w:hAnsi="Calisto MT" w:cs="Calisto MT"/>
        </w:rPr>
      </w:pPr>
      <w:r>
        <w:rPr>
          <w:rFonts w:ascii="Calisto MT" w:eastAsia="Calisto MT" w:hAnsi="Calisto MT" w:cs="Calisto MT"/>
          <w:b/>
          <w:spacing w:val="-1"/>
        </w:rPr>
        <w:t>M</w:t>
      </w:r>
      <w:r>
        <w:rPr>
          <w:rFonts w:ascii="Calisto MT" w:eastAsia="Calisto MT" w:hAnsi="Calisto MT" w:cs="Calisto MT"/>
          <w:b/>
          <w:spacing w:val="1"/>
        </w:rPr>
        <w:t>E</w:t>
      </w:r>
      <w:r>
        <w:rPr>
          <w:rFonts w:ascii="Calisto MT" w:eastAsia="Calisto MT" w:hAnsi="Calisto MT" w:cs="Calisto MT"/>
          <w:b/>
        </w:rPr>
        <w:t>T</w:t>
      </w:r>
      <w:r>
        <w:rPr>
          <w:rFonts w:ascii="Calisto MT" w:eastAsia="Calisto MT" w:hAnsi="Calisto MT" w:cs="Calisto MT"/>
          <w:b/>
          <w:spacing w:val="2"/>
        </w:rPr>
        <w:t>O</w:t>
      </w:r>
      <w:r>
        <w:rPr>
          <w:rFonts w:ascii="Calisto MT" w:eastAsia="Calisto MT" w:hAnsi="Calisto MT" w:cs="Calisto MT"/>
          <w:b/>
        </w:rPr>
        <w:t>DE</w:t>
      </w:r>
    </w:p>
    <w:p w:rsidR="004E0E29" w:rsidRDefault="004E0E29">
      <w:pPr>
        <w:spacing w:before="10" w:line="100" w:lineRule="exact"/>
        <w:rPr>
          <w:sz w:val="11"/>
          <w:szCs w:val="11"/>
        </w:rPr>
      </w:pPr>
    </w:p>
    <w:p w:rsidR="004E0E29" w:rsidRDefault="004E0E29">
      <w:pPr>
        <w:spacing w:line="200" w:lineRule="exact"/>
      </w:pPr>
    </w:p>
    <w:p w:rsidR="004E0E29" w:rsidRDefault="00830E0C">
      <w:pPr>
        <w:spacing w:line="288" w:lineRule="auto"/>
        <w:ind w:left="101" w:right="78" w:firstLine="545"/>
        <w:jc w:val="both"/>
        <w:rPr>
          <w:rFonts w:ascii="Calisto MT" w:eastAsia="Calisto MT" w:hAnsi="Calisto MT" w:cs="Calisto MT"/>
        </w:rPr>
      </w:pPr>
      <w:r>
        <w:rPr>
          <w:rFonts w:ascii="Calisto MT" w:eastAsia="Calisto MT" w:hAnsi="Calisto MT" w:cs="Calisto MT"/>
          <w:spacing w:val="-1"/>
        </w:rPr>
        <w:t>T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ta</w:t>
      </w:r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ke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-2"/>
        </w:rPr>
        <w:t>j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i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h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1"/>
        </w:rPr>
        <w:t>u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s</w:t>
      </w:r>
      <w:proofErr w:type="spellEnd"/>
      <w:r>
        <w:rPr>
          <w:rFonts w:ascii="Calisto MT" w:eastAsia="Calisto MT" w:hAnsi="Calisto MT" w:cs="Calisto MT"/>
          <w:spacing w:val="5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se</w:t>
      </w:r>
      <w:r>
        <w:rPr>
          <w:rFonts w:ascii="Calisto MT" w:eastAsia="Calisto MT" w:hAnsi="Calisto MT" w:cs="Calisto MT"/>
        </w:rPr>
        <w:t>c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je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s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se</w:t>
      </w:r>
      <w:r>
        <w:rPr>
          <w:rFonts w:ascii="Calisto MT" w:eastAsia="Calisto MT" w:hAnsi="Calisto MT" w:cs="Calisto MT"/>
          <w:spacing w:val="4"/>
        </w:rPr>
        <w:t>h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g</w:t>
      </w:r>
      <w:r>
        <w:rPr>
          <w:rFonts w:ascii="Calisto MT" w:eastAsia="Calisto MT" w:hAnsi="Calisto MT" w:cs="Calisto MT"/>
          <w:spacing w:val="2"/>
        </w:rPr>
        <w:t>g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c</w:t>
      </w:r>
      <w:r>
        <w:rPr>
          <w:rFonts w:ascii="Calisto MT" w:eastAsia="Calisto MT" w:hAnsi="Calisto MT" w:cs="Calisto MT"/>
          <w:spacing w:val="2"/>
        </w:rPr>
        <w:t>o</w:t>
      </w:r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  <w:spacing w:val="2"/>
        </w:rPr>
        <w:t>aa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5"/>
        </w:rPr>
        <w:t>t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1"/>
        </w:rPr>
        <w:t>n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i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3"/>
        </w:rPr>
        <w:t>e</w:t>
      </w:r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</w:rPr>
        <w:t>ut</w:t>
      </w:r>
      <w:proofErr w:type="spellEnd"/>
      <w:r>
        <w:rPr>
          <w:rFonts w:ascii="Calisto MT" w:eastAsia="Calisto MT" w:hAnsi="Calisto MT" w:cs="Calisto MT"/>
          <w:spacing w:val="-7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proofErr w:type="spellEnd"/>
      <w:r>
        <w:rPr>
          <w:rFonts w:ascii="Calisto MT" w:eastAsia="Calisto MT" w:hAnsi="Calisto MT" w:cs="Calisto MT"/>
          <w:spacing w:val="-6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ul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ng</w:t>
      </w:r>
      <w:proofErr w:type="spellEnd"/>
      <w:r>
        <w:rPr>
          <w:rFonts w:ascii="Calisto MT" w:eastAsia="Calisto MT" w:hAnsi="Calisto MT" w:cs="Calisto MT"/>
          <w:spacing w:val="-4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g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6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h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l</w:t>
      </w:r>
      <w:proofErr w:type="spellEnd"/>
      <w:r>
        <w:rPr>
          <w:rFonts w:ascii="Calisto MT" w:eastAsia="Calisto MT" w:hAnsi="Calisto MT" w:cs="Calisto MT"/>
        </w:rPr>
        <w:t xml:space="preserve"> 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ng</w:t>
      </w:r>
      <w:r>
        <w:rPr>
          <w:rFonts w:ascii="Calisto MT" w:eastAsia="Calisto MT" w:hAnsi="Calisto MT" w:cs="Calisto MT"/>
          <w:spacing w:val="-4"/>
        </w:rPr>
        <w:t xml:space="preserve"> </w:t>
      </w:r>
      <w:proofErr w:type="spellStart"/>
      <w:proofErr w:type="gramStart"/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2"/>
        </w:rPr>
        <w:t>a</w:t>
      </w:r>
      <w:proofErr w:type="spellEnd"/>
      <w:proofErr w:type="gramEnd"/>
      <w:r>
        <w:rPr>
          <w:rFonts w:ascii="Calisto MT" w:eastAsia="Calisto MT" w:hAnsi="Calisto MT" w:cs="Calisto MT"/>
        </w:rPr>
        <w:t>?</w:t>
      </w:r>
      <w:r>
        <w:rPr>
          <w:rFonts w:ascii="Calisto MT" w:eastAsia="Calisto MT" w:hAnsi="Calisto MT" w:cs="Calisto MT"/>
          <w:spacing w:val="-8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H</w:t>
      </w:r>
      <w:r>
        <w:rPr>
          <w:rFonts w:ascii="Calisto MT" w:eastAsia="Calisto MT" w:hAnsi="Calisto MT" w:cs="Calisto MT"/>
          <w:spacing w:val="-2"/>
        </w:rPr>
        <w:t>i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i</w:t>
      </w:r>
      <w:proofErr w:type="spellEnd"/>
      <w:r>
        <w:rPr>
          <w:rFonts w:ascii="Calisto MT" w:eastAsia="Calisto MT" w:hAnsi="Calisto MT" w:cs="Calisto MT"/>
          <w:spacing w:val="-2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be</w:t>
      </w:r>
      <w:r>
        <w:rPr>
          <w:rFonts w:ascii="Calisto MT" w:eastAsia="Calisto MT" w:hAnsi="Calisto MT" w:cs="Calisto MT"/>
          <w:spacing w:val="4"/>
        </w:rPr>
        <w:t>n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1"/>
        </w:rPr>
        <w:t>u</w:t>
      </w:r>
      <w:r>
        <w:rPr>
          <w:rFonts w:ascii="Calisto MT" w:eastAsia="Calisto MT" w:hAnsi="Calisto MT" w:cs="Calisto MT"/>
        </w:rPr>
        <w:t>k</w:t>
      </w:r>
      <w:proofErr w:type="spellEnd"/>
      <w:r>
        <w:rPr>
          <w:rFonts w:ascii="Calisto MT" w:eastAsia="Calisto MT" w:hAnsi="Calisto MT" w:cs="Calisto MT"/>
          <w:spacing w:val="-8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proofErr w:type="spellEnd"/>
      <w:r>
        <w:rPr>
          <w:rFonts w:ascii="Calisto MT" w:eastAsia="Calisto MT" w:hAnsi="Calisto MT" w:cs="Calisto MT"/>
          <w:spacing w:val="-6"/>
        </w:rPr>
        <w:t xml:space="preserve"> </w:t>
      </w:r>
      <w:proofErr w:type="spellStart"/>
      <w:r>
        <w:rPr>
          <w:rFonts w:ascii="Calisto MT" w:eastAsia="Calisto MT" w:hAnsi="Calisto MT" w:cs="Calisto MT"/>
          <w:spacing w:val="4"/>
        </w:rPr>
        <w:t>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ri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1"/>
        </w:rPr>
        <w:t>t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h</w:t>
      </w:r>
      <w:proofErr w:type="spellEnd"/>
      <w:r>
        <w:rPr>
          <w:rFonts w:ascii="Calisto MT" w:eastAsia="Calisto MT" w:hAnsi="Calisto MT" w:cs="Calisto MT"/>
          <w:spacing w:val="-1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m</w:t>
      </w:r>
      <w:proofErr w:type="spellEnd"/>
      <w:r>
        <w:rPr>
          <w:rFonts w:ascii="Calisto MT" w:eastAsia="Calisto MT" w:hAnsi="Calisto MT" w:cs="Calisto MT"/>
          <w:spacing w:val="-5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g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pr</w:t>
      </w:r>
      <w:r>
        <w:rPr>
          <w:rFonts w:ascii="Calisto MT" w:eastAsia="Calisto MT" w:hAnsi="Calisto MT" w:cs="Calisto MT"/>
          <w:spacing w:val="1"/>
        </w:rPr>
        <w:t>o</w:t>
      </w:r>
      <w:r>
        <w:rPr>
          <w:rFonts w:ascii="Calisto MT" w:eastAsia="Calisto MT" w:hAnsi="Calisto MT" w:cs="Calisto MT"/>
          <w:spacing w:val="-2"/>
        </w:rPr>
        <w:t>se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1"/>
        </w:rPr>
        <w:t>r</w:t>
      </w:r>
      <w:proofErr w:type="spellEnd"/>
      <w:r>
        <w:rPr>
          <w:rFonts w:ascii="Calisto MT" w:eastAsia="Calisto MT" w:hAnsi="Calisto MT" w:cs="Calisto MT"/>
        </w:rPr>
        <w:t>;</w:t>
      </w:r>
      <w:r>
        <w:rPr>
          <w:rFonts w:ascii="Calisto MT" w:eastAsia="Calisto MT" w:hAnsi="Calisto MT" w:cs="Calisto MT"/>
          <w:spacing w:val="3"/>
        </w:rPr>
        <w:t xml:space="preserve"> </w:t>
      </w:r>
      <w:r>
        <w:rPr>
          <w:rFonts w:ascii="Calisto MT" w:eastAsia="Calisto MT" w:hAnsi="Calisto MT" w:cs="Calisto MT"/>
        </w:rPr>
        <w:t>•</w:t>
      </w:r>
      <w:r>
        <w:rPr>
          <w:rFonts w:ascii="Calisto MT" w:eastAsia="Calisto MT" w:hAnsi="Calisto MT" w:cs="Calisto MT"/>
          <w:spacing w:val="3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S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</w:rPr>
        <w:t>ua</w:t>
      </w:r>
      <w:proofErr w:type="spellEnd"/>
      <w:r>
        <w:rPr>
          <w:rFonts w:ascii="Calisto MT" w:eastAsia="Calisto MT" w:hAnsi="Calisto MT" w:cs="Calisto MT"/>
          <w:spacing w:val="5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1"/>
        </w:rPr>
        <w:t>ti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s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3"/>
        </w:rPr>
        <w:t>u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3"/>
        </w:rPr>
        <w:t>s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m</w:t>
      </w:r>
      <w:proofErr w:type="spellEnd"/>
      <w:r>
        <w:rPr>
          <w:rFonts w:ascii="Calisto MT" w:eastAsia="Calisto MT" w:hAnsi="Calisto MT" w:cs="Calisto MT"/>
          <w:spacing w:val="5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6"/>
        </w:rPr>
        <w:t>u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4"/>
        </w:rPr>
        <w:t xml:space="preserve"> 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 xml:space="preserve">ng </w:t>
      </w:r>
      <w:proofErr w:type="spellStart"/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1"/>
        </w:rPr>
        <w:t>o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</w:rPr>
        <w:t>;</w:t>
      </w:r>
      <w:r>
        <w:rPr>
          <w:rFonts w:ascii="Calisto MT" w:eastAsia="Calisto MT" w:hAnsi="Calisto MT" w:cs="Calisto MT"/>
          <w:spacing w:val="2"/>
        </w:rPr>
        <w:t xml:space="preserve"> </w:t>
      </w:r>
      <w:r>
        <w:rPr>
          <w:rFonts w:ascii="Calisto MT" w:eastAsia="Calisto MT" w:hAnsi="Calisto MT" w:cs="Calisto MT"/>
        </w:rPr>
        <w:t>•</w:t>
      </w:r>
      <w:r>
        <w:rPr>
          <w:rFonts w:ascii="Calisto MT" w:eastAsia="Calisto MT" w:hAnsi="Calisto MT" w:cs="Calisto MT"/>
          <w:spacing w:val="3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J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6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g</w:t>
      </w:r>
      <w:r>
        <w:rPr>
          <w:rFonts w:ascii="Calisto MT" w:eastAsia="Calisto MT" w:hAnsi="Calisto MT" w:cs="Calisto MT"/>
          <w:spacing w:val="2"/>
        </w:rPr>
        <w:t>g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1"/>
        </w:rPr>
        <w:t>n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h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6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-4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6"/>
        </w:rPr>
        <w:t xml:space="preserve"> </w:t>
      </w:r>
      <w:proofErr w:type="spellStart"/>
      <w:r>
        <w:rPr>
          <w:rFonts w:ascii="Calisto MT" w:eastAsia="Calisto MT" w:hAnsi="Calisto MT" w:cs="Calisto MT"/>
          <w:spacing w:val="3"/>
        </w:rPr>
        <w:t>s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c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-4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3"/>
        </w:rPr>
        <w:t>e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f</w:t>
      </w:r>
      <w:r>
        <w:rPr>
          <w:rFonts w:ascii="Calisto MT" w:eastAsia="Calisto MT" w:hAnsi="Calisto MT" w:cs="Calisto MT"/>
          <w:spacing w:val="3"/>
        </w:rPr>
        <w:t>i</w:t>
      </w:r>
      <w:r>
        <w:rPr>
          <w:rFonts w:ascii="Calisto MT" w:eastAsia="Calisto MT" w:hAnsi="Calisto MT" w:cs="Calisto MT"/>
        </w:rPr>
        <w:t>k</w:t>
      </w:r>
      <w:proofErr w:type="spellEnd"/>
      <w:r>
        <w:rPr>
          <w:rFonts w:ascii="Calisto MT" w:eastAsia="Calisto MT" w:hAnsi="Calisto MT" w:cs="Calisto MT"/>
          <w:spacing w:val="-8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g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</w:rPr>
        <w:t>i</w:t>
      </w:r>
      <w:proofErr w:type="spellEnd"/>
      <w:r>
        <w:rPr>
          <w:rFonts w:ascii="Calisto MT" w:eastAsia="Calisto MT" w:hAnsi="Calisto MT" w:cs="Calisto MT"/>
          <w:spacing w:val="-2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g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6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3"/>
        </w:rPr>
        <w:t>e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2"/>
        </w:rPr>
        <w:t>i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6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6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  <w:spacing w:val="2"/>
        </w:rPr>
        <w:t>a</w:t>
      </w:r>
      <w:proofErr w:type="spellEnd"/>
      <w:r>
        <w:rPr>
          <w:rFonts w:ascii="Calisto MT" w:eastAsia="Calisto MT" w:hAnsi="Calisto MT" w:cs="Calisto MT"/>
        </w:rPr>
        <w:t>,</w:t>
      </w:r>
      <w:r>
        <w:rPr>
          <w:rFonts w:ascii="Calisto MT" w:eastAsia="Calisto MT" w:hAnsi="Calisto MT" w:cs="Calisto MT"/>
          <w:spacing w:val="-7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4"/>
        </w:rPr>
        <w:t>t</w:t>
      </w:r>
      <w:r>
        <w:rPr>
          <w:rFonts w:ascii="Calisto MT" w:eastAsia="Calisto MT" w:hAnsi="Calisto MT" w:cs="Calisto MT"/>
        </w:rPr>
        <w:t>ul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-2"/>
        </w:rPr>
        <w:t>sk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6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m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be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1"/>
        </w:rPr>
        <w:t>t</w:t>
      </w:r>
      <w:r>
        <w:rPr>
          <w:rFonts w:ascii="Calisto MT" w:eastAsia="Calisto MT" w:hAnsi="Calisto MT" w:cs="Calisto MT"/>
        </w:rPr>
        <w:t>uk</w:t>
      </w:r>
      <w:proofErr w:type="spellEnd"/>
      <w:r>
        <w:rPr>
          <w:rFonts w:ascii="Calisto MT" w:eastAsia="Calisto MT" w:hAnsi="Calisto MT" w:cs="Calisto MT"/>
          <w:spacing w:val="5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2"/>
        </w:rPr>
        <w:t>i</w:t>
      </w:r>
      <w:r>
        <w:rPr>
          <w:rFonts w:ascii="Calisto MT" w:eastAsia="Calisto MT" w:hAnsi="Calisto MT" w:cs="Calisto MT"/>
          <w:spacing w:val="4"/>
        </w:rPr>
        <w:t>n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r>
        <w:rPr>
          <w:rFonts w:ascii="Calisto MT" w:eastAsia="Calisto MT" w:hAnsi="Calisto MT" w:cs="Calisto MT"/>
          <w:spacing w:val="-1"/>
        </w:rPr>
        <w:t>pr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c</w:t>
      </w:r>
      <w:r>
        <w:rPr>
          <w:rFonts w:ascii="Calisto MT" w:eastAsia="Calisto MT" w:hAnsi="Calisto MT" w:cs="Calisto MT"/>
          <w:spacing w:val="5"/>
        </w:rPr>
        <w:t>u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1"/>
        </w:rPr>
        <w:t>o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,</w:t>
      </w:r>
      <w:r>
        <w:rPr>
          <w:rFonts w:ascii="Calisto MT" w:eastAsia="Calisto MT" w:hAnsi="Calisto MT" w:cs="Calisto MT"/>
          <w:spacing w:val="6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7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m</w:t>
      </w:r>
      <w:proofErr w:type="spellEnd"/>
      <w:r>
        <w:rPr>
          <w:rFonts w:ascii="Calisto MT" w:eastAsia="Calisto MT" w:hAnsi="Calisto MT" w:cs="Calisto MT"/>
          <w:spacing w:val="3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be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1"/>
        </w:rPr>
        <w:t>t</w:t>
      </w:r>
      <w:r>
        <w:rPr>
          <w:rFonts w:ascii="Calisto MT" w:eastAsia="Calisto MT" w:hAnsi="Calisto MT" w:cs="Calisto MT"/>
        </w:rPr>
        <w:t>uk</w:t>
      </w:r>
      <w:proofErr w:type="spellEnd"/>
      <w:r>
        <w:rPr>
          <w:rFonts w:ascii="Calisto MT" w:eastAsia="Calisto MT" w:hAnsi="Calisto MT" w:cs="Calisto MT"/>
          <w:spacing w:val="5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1"/>
        </w:rPr>
        <w:t>t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r>
        <w:rPr>
          <w:rFonts w:ascii="Calisto MT" w:eastAsia="Calisto MT" w:hAnsi="Calisto MT" w:cs="Calisto MT"/>
        </w:rPr>
        <w:t>(</w:t>
      </w:r>
      <w:proofErr w:type="spellStart"/>
      <w:r>
        <w:rPr>
          <w:rFonts w:ascii="Calisto MT" w:eastAsia="Calisto MT" w:hAnsi="Calisto MT" w:cs="Calisto MT"/>
          <w:spacing w:val="1"/>
        </w:rPr>
        <w:t>co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1"/>
        </w:rPr>
        <w:t>t</w:t>
      </w:r>
      <w:r>
        <w:rPr>
          <w:rFonts w:ascii="Calisto MT" w:eastAsia="Calisto MT" w:hAnsi="Calisto MT" w:cs="Calisto MT"/>
          <w:spacing w:val="1"/>
        </w:rPr>
        <w:t>o</w:t>
      </w:r>
      <w:r>
        <w:rPr>
          <w:rFonts w:ascii="Calisto MT" w:eastAsia="Calisto MT" w:hAnsi="Calisto MT" w:cs="Calisto MT"/>
        </w:rPr>
        <w:t>h</w:t>
      </w:r>
      <w:proofErr w:type="spellEnd"/>
      <w:r>
        <w:rPr>
          <w:rFonts w:ascii="Calisto MT" w:eastAsia="Calisto MT" w:hAnsi="Calisto MT" w:cs="Calisto MT"/>
        </w:rPr>
        <w:t>: H2</w:t>
      </w:r>
      <w:r>
        <w:rPr>
          <w:rFonts w:ascii="Calisto MT" w:eastAsia="Calisto MT" w:hAnsi="Calisto MT" w:cs="Calisto MT"/>
          <w:spacing w:val="5"/>
        </w:rPr>
        <w:t xml:space="preserve"> </w:t>
      </w:r>
      <w:r>
        <w:rPr>
          <w:rFonts w:ascii="Calisto MT" w:eastAsia="Calisto MT" w:hAnsi="Calisto MT" w:cs="Calisto MT"/>
        </w:rPr>
        <w:t>S</w:t>
      </w:r>
      <w:r>
        <w:rPr>
          <w:rFonts w:ascii="Calisto MT" w:eastAsia="Calisto MT" w:hAnsi="Calisto MT" w:cs="Calisto MT"/>
          <w:spacing w:val="1"/>
        </w:rPr>
        <w:t>O</w:t>
      </w:r>
      <w:r>
        <w:rPr>
          <w:rFonts w:ascii="Calisto MT" w:eastAsia="Calisto MT" w:hAnsi="Calisto MT" w:cs="Calisto MT"/>
        </w:rPr>
        <w:t xml:space="preserve">4 </w:t>
      </w:r>
      <w:r>
        <w:rPr>
          <w:rFonts w:ascii="Calisto MT" w:eastAsia="Calisto MT" w:hAnsi="Calisto MT" w:cs="Calisto MT"/>
          <w:spacing w:val="5"/>
        </w:rPr>
        <w:t>(</w:t>
      </w:r>
      <w:r>
        <w:rPr>
          <w:rFonts w:ascii="Calisto MT" w:eastAsia="Calisto MT" w:hAnsi="Calisto MT" w:cs="Calisto MT"/>
          <w:spacing w:val="-2"/>
        </w:rPr>
        <w:t>99</w:t>
      </w:r>
      <w:r>
        <w:rPr>
          <w:rFonts w:ascii="Calisto MT" w:eastAsia="Calisto MT" w:hAnsi="Calisto MT" w:cs="Calisto MT"/>
        </w:rPr>
        <w:t>%,</w:t>
      </w:r>
      <w:r>
        <w:rPr>
          <w:rFonts w:ascii="Calisto MT" w:eastAsia="Calisto MT" w:hAnsi="Calisto MT" w:cs="Calisto MT"/>
          <w:spacing w:val="6"/>
        </w:rPr>
        <w:t xml:space="preserve"> </w:t>
      </w:r>
      <w:r>
        <w:rPr>
          <w:rFonts w:ascii="Calisto MT" w:eastAsia="Calisto MT" w:hAnsi="Calisto MT" w:cs="Calisto MT"/>
          <w:spacing w:val="1"/>
        </w:rPr>
        <w:t>MERCK</w:t>
      </w:r>
      <w:r>
        <w:rPr>
          <w:rFonts w:ascii="Calisto MT" w:eastAsia="Calisto MT" w:hAnsi="Calisto MT" w:cs="Calisto MT"/>
        </w:rPr>
        <w:t xml:space="preserve">), </w:t>
      </w:r>
      <w:proofErr w:type="spellStart"/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3"/>
        </w:rPr>
        <w:t>s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4"/>
        </w:rPr>
        <w:t>t</w:t>
      </w:r>
      <w:r>
        <w:rPr>
          <w:rFonts w:ascii="Calisto MT" w:eastAsia="Calisto MT" w:hAnsi="Calisto MT" w:cs="Calisto MT"/>
        </w:rPr>
        <w:t>i</w:t>
      </w:r>
      <w:proofErr w:type="spellEnd"/>
      <w:r>
        <w:rPr>
          <w:rFonts w:ascii="Calisto MT" w:eastAsia="Calisto MT" w:hAnsi="Calisto MT" w:cs="Calisto MT"/>
          <w:spacing w:val="-2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3"/>
        </w:rPr>
        <w:t>i</w:t>
      </w:r>
      <w:proofErr w:type="spellEnd"/>
      <w:r>
        <w:rPr>
          <w:rFonts w:ascii="Calisto MT" w:eastAsia="Calisto MT" w:hAnsi="Calisto MT" w:cs="Calisto MT"/>
        </w:rPr>
        <w:t>:</w:t>
      </w:r>
      <w:r>
        <w:rPr>
          <w:rFonts w:ascii="Calisto MT" w:eastAsia="Calisto MT" w:hAnsi="Calisto MT" w:cs="Calisto MT"/>
          <w:spacing w:val="-2"/>
        </w:rPr>
        <w:t xml:space="preserve"> </w:t>
      </w:r>
      <w:r>
        <w:rPr>
          <w:rFonts w:ascii="Calisto MT" w:eastAsia="Calisto MT" w:hAnsi="Calisto MT" w:cs="Calisto MT"/>
        </w:rPr>
        <w:t>H2</w:t>
      </w:r>
      <w:r>
        <w:rPr>
          <w:rFonts w:ascii="Calisto MT" w:eastAsia="Calisto MT" w:hAnsi="Calisto MT" w:cs="Calisto MT"/>
          <w:spacing w:val="2"/>
        </w:rPr>
        <w:t xml:space="preserve"> </w:t>
      </w:r>
      <w:r>
        <w:rPr>
          <w:rFonts w:ascii="Calisto MT" w:eastAsia="Calisto MT" w:hAnsi="Calisto MT" w:cs="Calisto MT"/>
        </w:rPr>
        <w:t>S</w:t>
      </w:r>
      <w:r>
        <w:rPr>
          <w:rFonts w:ascii="Calisto MT" w:eastAsia="Calisto MT" w:hAnsi="Calisto MT" w:cs="Calisto MT"/>
          <w:spacing w:val="1"/>
        </w:rPr>
        <w:t>O</w:t>
      </w:r>
      <w:r>
        <w:rPr>
          <w:rFonts w:ascii="Calisto MT" w:eastAsia="Calisto MT" w:hAnsi="Calisto MT" w:cs="Calisto MT"/>
        </w:rPr>
        <w:t>4</w:t>
      </w:r>
      <w:r>
        <w:rPr>
          <w:rFonts w:ascii="Calisto MT" w:eastAsia="Calisto MT" w:hAnsi="Calisto MT" w:cs="Calisto MT"/>
          <w:spacing w:val="-3"/>
        </w:rPr>
        <w:t xml:space="preserve"> </w:t>
      </w:r>
      <w:r>
        <w:rPr>
          <w:rFonts w:ascii="Calisto MT" w:eastAsia="Calisto MT" w:hAnsi="Calisto MT" w:cs="Calisto MT"/>
        </w:rPr>
        <w:t>1</w:t>
      </w:r>
      <w:r>
        <w:rPr>
          <w:rFonts w:ascii="Calisto MT" w:eastAsia="Calisto MT" w:hAnsi="Calisto MT" w:cs="Calisto MT"/>
          <w:spacing w:val="2"/>
        </w:rPr>
        <w:t xml:space="preserve"> N</w:t>
      </w:r>
      <w:r>
        <w:rPr>
          <w:rFonts w:ascii="Calisto MT" w:eastAsia="Calisto MT" w:hAnsi="Calisto MT" w:cs="Calisto MT"/>
        </w:rPr>
        <w:t>);</w:t>
      </w:r>
      <w:r>
        <w:rPr>
          <w:rFonts w:ascii="Calisto MT" w:eastAsia="Calisto MT" w:hAnsi="Calisto MT" w:cs="Calisto MT"/>
          <w:spacing w:val="-2"/>
        </w:rPr>
        <w:t xml:space="preserve"> </w:t>
      </w:r>
      <w:r>
        <w:rPr>
          <w:rFonts w:ascii="Calisto MT" w:eastAsia="Calisto MT" w:hAnsi="Calisto MT" w:cs="Calisto MT"/>
        </w:rPr>
        <w:t>•</w:t>
      </w:r>
      <w:r>
        <w:rPr>
          <w:rFonts w:ascii="Calisto MT" w:eastAsia="Calisto MT" w:hAnsi="Calisto MT" w:cs="Calisto MT"/>
          <w:spacing w:val="-2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S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4"/>
        </w:rPr>
        <w:t>t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p</w:t>
      </w:r>
      <w:proofErr w:type="spellEnd"/>
      <w:r>
        <w:rPr>
          <w:rFonts w:ascii="Calisto MT" w:eastAsia="Calisto MT" w:hAnsi="Calisto MT" w:cs="Calisto MT"/>
          <w:spacing w:val="-2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g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h</w:t>
      </w:r>
      <w:proofErr w:type="spellEnd"/>
      <w:r>
        <w:rPr>
          <w:rFonts w:ascii="Calisto MT" w:eastAsia="Calisto MT" w:hAnsi="Calisto MT" w:cs="Calisto MT"/>
          <w:spacing w:val="-1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1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g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1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je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s</w:t>
      </w:r>
      <w:proofErr w:type="spellEnd"/>
      <w:r>
        <w:rPr>
          <w:rFonts w:ascii="Calisto MT" w:eastAsia="Calisto MT" w:hAnsi="Calisto MT" w:cs="Calisto MT"/>
        </w:rPr>
        <w:t>,</w:t>
      </w:r>
      <w:r>
        <w:rPr>
          <w:rFonts w:ascii="Calisto MT" w:eastAsia="Calisto MT" w:hAnsi="Calisto MT" w:cs="Calisto MT"/>
          <w:spacing w:val="-2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4"/>
        </w:rPr>
        <w:t>u</w:t>
      </w:r>
      <w:r>
        <w:rPr>
          <w:rFonts w:ascii="Calisto MT" w:eastAsia="Calisto MT" w:hAnsi="Calisto MT" w:cs="Calisto MT"/>
        </w:rPr>
        <w:t>k</w:t>
      </w:r>
      <w:proofErr w:type="spellEnd"/>
      <w:r>
        <w:rPr>
          <w:rFonts w:ascii="Calisto MT" w:eastAsia="Calisto MT" w:hAnsi="Calisto MT" w:cs="Calisto MT"/>
          <w:spacing w:val="-3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j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1"/>
        </w:rPr>
        <w:t>ml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h</w:t>
      </w:r>
      <w:proofErr w:type="spellEnd"/>
      <w:r>
        <w:rPr>
          <w:rFonts w:ascii="Calisto MT" w:eastAsia="Calisto MT" w:hAnsi="Calisto MT" w:cs="Calisto MT"/>
          <w:spacing w:val="-1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ul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g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</w:rPr>
        <w:t xml:space="preserve">; </w:t>
      </w:r>
      <w:proofErr w:type="spellStart"/>
      <w:r>
        <w:rPr>
          <w:rFonts w:ascii="Calisto MT" w:eastAsia="Calisto MT" w:hAnsi="Calisto MT" w:cs="Calisto MT"/>
          <w:spacing w:val="-2"/>
        </w:rPr>
        <w:t>se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</w:rPr>
        <w:t>ua</w:t>
      </w:r>
      <w:proofErr w:type="spellEnd"/>
      <w:r>
        <w:rPr>
          <w:rFonts w:ascii="Calisto MT" w:eastAsia="Calisto MT" w:hAnsi="Calisto MT" w:cs="Calisto MT"/>
          <w:spacing w:val="3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ek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3"/>
        </w:rPr>
        <w:t>i</w:t>
      </w:r>
      <w:r>
        <w:rPr>
          <w:rFonts w:ascii="Calisto MT" w:eastAsia="Calisto MT" w:hAnsi="Calisto MT" w:cs="Calisto MT"/>
          <w:spacing w:val="-2"/>
        </w:rPr>
        <w:t>k</w:t>
      </w:r>
      <w:proofErr w:type="spellEnd"/>
      <w:r>
        <w:rPr>
          <w:rFonts w:ascii="Calisto MT" w:eastAsia="Calisto MT" w:hAnsi="Calisto MT" w:cs="Calisto MT"/>
          <w:spacing w:val="-1"/>
        </w:rPr>
        <w:t>/</w:t>
      </w:r>
      <w:proofErr w:type="spellStart"/>
      <w:r>
        <w:rPr>
          <w:rFonts w:ascii="Calisto MT" w:eastAsia="Calisto MT" w:hAnsi="Calisto MT" w:cs="Calisto MT"/>
          <w:spacing w:val="-1"/>
        </w:rPr>
        <w:t>pr</w:t>
      </w:r>
      <w:r>
        <w:rPr>
          <w:rFonts w:ascii="Calisto MT" w:eastAsia="Calisto MT" w:hAnsi="Calisto MT" w:cs="Calisto MT"/>
          <w:spacing w:val="1"/>
        </w:rPr>
        <w:t>o</w:t>
      </w:r>
      <w:r>
        <w:rPr>
          <w:rFonts w:ascii="Calisto MT" w:eastAsia="Calisto MT" w:hAnsi="Calisto MT" w:cs="Calisto MT"/>
          <w:spacing w:val="3"/>
        </w:rPr>
        <w:t>s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</w:rPr>
        <w:t>ur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r>
        <w:rPr>
          <w:rFonts w:ascii="Calisto MT" w:eastAsia="Calisto MT" w:hAnsi="Calisto MT" w:cs="Calisto MT"/>
        </w:rPr>
        <w:t>(</w:t>
      </w:r>
      <w:proofErr w:type="spellStart"/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3"/>
        </w:rPr>
        <w:t>e</w:t>
      </w:r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</w:rPr>
        <w:t>ut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am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3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j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3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4"/>
        </w:rPr>
        <w:t>u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</w:rPr>
        <w:t xml:space="preserve">,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j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3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pr</w:t>
      </w:r>
      <w:r>
        <w:rPr>
          <w:rFonts w:ascii="Calisto MT" w:eastAsia="Calisto MT" w:hAnsi="Calisto MT" w:cs="Calisto MT"/>
          <w:spacing w:val="1"/>
        </w:rPr>
        <w:t>o</w:t>
      </w:r>
      <w:r>
        <w:rPr>
          <w:rFonts w:ascii="Calisto MT" w:eastAsia="Calisto MT" w:hAnsi="Calisto MT" w:cs="Calisto MT"/>
          <w:spacing w:val="-2"/>
        </w:rPr>
        <w:t>se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</w:rPr>
        <w:t>ur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1"/>
        </w:rPr>
        <w:t>mod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f</w:t>
      </w:r>
      <w:r>
        <w:rPr>
          <w:rFonts w:ascii="Calisto MT" w:eastAsia="Calisto MT" w:hAnsi="Calisto MT" w:cs="Calisto MT"/>
          <w:spacing w:val="-2"/>
        </w:rPr>
        <w:t>ik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-1"/>
        </w:rPr>
        <w:t>i</w:t>
      </w:r>
      <w:proofErr w:type="spellEnd"/>
      <w:r>
        <w:rPr>
          <w:rFonts w:ascii="Calisto MT" w:eastAsia="Calisto MT" w:hAnsi="Calisto MT" w:cs="Calisto MT"/>
        </w:rPr>
        <w:t>);</w:t>
      </w:r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Al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2"/>
        </w:rPr>
        <w:t>-a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ke</w:t>
      </w:r>
      <w:r>
        <w:rPr>
          <w:rFonts w:ascii="Calisto MT" w:eastAsia="Calisto MT" w:hAnsi="Calisto MT" w:cs="Calisto MT"/>
        </w:rPr>
        <w:t>c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l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1"/>
        </w:rPr>
        <w:t>t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3"/>
        </w:rPr>
        <w:t xml:space="preserve"> </w:t>
      </w:r>
      <w:r>
        <w:rPr>
          <w:rFonts w:ascii="Calisto MT" w:eastAsia="Calisto MT" w:hAnsi="Calisto MT" w:cs="Calisto MT"/>
        </w:rPr>
        <w:t>(</w:t>
      </w:r>
      <w:proofErr w:type="spellStart"/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h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4"/>
        </w:rPr>
        <w:t>m</w:t>
      </w:r>
      <w:r>
        <w:rPr>
          <w:rFonts w:ascii="Calisto MT" w:eastAsia="Calisto MT" w:hAnsi="Calisto MT" w:cs="Calisto MT"/>
        </w:rPr>
        <w:t>um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be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3"/>
        </w:rPr>
        <w:t xml:space="preserve"> 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</w:rPr>
        <w:t>i</w:t>
      </w:r>
      <w:r>
        <w:rPr>
          <w:rFonts w:ascii="Calisto MT" w:eastAsia="Calisto MT" w:hAnsi="Calisto MT" w:cs="Calisto MT"/>
          <w:spacing w:val="7"/>
        </w:rPr>
        <w:t xml:space="preserve"> 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</w:rPr>
        <w:t xml:space="preserve">, </w:t>
      </w:r>
      <w:proofErr w:type="spellStart"/>
      <w:r>
        <w:rPr>
          <w:rFonts w:ascii="Calisto MT" w:eastAsia="Calisto MT" w:hAnsi="Calisto MT" w:cs="Calisto MT"/>
          <w:spacing w:val="-2"/>
        </w:rPr>
        <w:t>se</w:t>
      </w:r>
      <w:r>
        <w:rPr>
          <w:rFonts w:ascii="Calisto MT" w:eastAsia="Calisto MT" w:hAnsi="Calisto MT" w:cs="Calisto MT"/>
          <w:spacing w:val="4"/>
        </w:rPr>
        <w:t>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i</w:t>
      </w:r>
      <w:proofErr w:type="spellEnd"/>
      <w:r>
        <w:rPr>
          <w:rFonts w:ascii="Calisto MT" w:eastAsia="Calisto MT" w:hAnsi="Calisto MT" w:cs="Calisto MT"/>
        </w:rPr>
        <w:t>:</w:t>
      </w:r>
      <w:r>
        <w:rPr>
          <w:rFonts w:ascii="Calisto MT" w:eastAsia="Calisto MT" w:hAnsi="Calisto MT" w:cs="Calisto MT"/>
          <w:spacing w:val="5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g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1"/>
        </w:rPr>
        <w:t>n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i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g</w:t>
      </w:r>
      <w:proofErr w:type="spellEnd"/>
      <w:r>
        <w:rPr>
          <w:rFonts w:ascii="Calisto MT" w:eastAsia="Calisto MT" w:hAnsi="Calisto MT" w:cs="Calisto MT"/>
        </w:rPr>
        <w:t xml:space="preserve">, </w:t>
      </w:r>
      <w:proofErr w:type="spellStart"/>
      <w:r>
        <w:rPr>
          <w:rFonts w:ascii="Calisto MT" w:eastAsia="Calisto MT" w:hAnsi="Calisto MT" w:cs="Calisto MT"/>
          <w:spacing w:val="2"/>
        </w:rPr>
        <w:t>g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s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1"/>
        </w:rPr>
        <w:t>r</w:t>
      </w:r>
      <w:proofErr w:type="spellEnd"/>
      <w:r>
        <w:rPr>
          <w:rFonts w:ascii="Calisto MT" w:eastAsia="Calisto MT" w:hAnsi="Calisto MT" w:cs="Calisto MT"/>
        </w:rPr>
        <w:t>,</w:t>
      </w:r>
      <w:r>
        <w:rPr>
          <w:rFonts w:ascii="Calisto MT" w:eastAsia="Calisto MT" w:hAnsi="Calisto MT" w:cs="Calisto MT"/>
          <w:spacing w:val="13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2"/>
        </w:rPr>
        <w:t>s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1"/>
        </w:rPr>
        <w:t>l</w:t>
      </w:r>
      <w:proofErr w:type="spellEnd"/>
      <w:r>
        <w:rPr>
          <w:rFonts w:ascii="Calisto MT" w:eastAsia="Calisto MT" w:hAnsi="Calisto MT" w:cs="Calisto MT"/>
        </w:rPr>
        <w:t>)</w:t>
      </w:r>
      <w:r>
        <w:rPr>
          <w:rFonts w:ascii="Calisto MT" w:eastAsia="Calisto MT" w:hAnsi="Calisto MT" w:cs="Calisto MT"/>
          <w:spacing w:val="9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i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k</w:t>
      </w:r>
      <w:proofErr w:type="spellEnd"/>
      <w:r>
        <w:rPr>
          <w:rFonts w:ascii="Calisto MT" w:eastAsia="Calisto MT" w:hAnsi="Calisto MT" w:cs="Calisto MT"/>
          <w:spacing w:val="7"/>
        </w:rPr>
        <w:t xml:space="preserve"> </w:t>
      </w:r>
      <w:proofErr w:type="spellStart"/>
      <w:r>
        <w:rPr>
          <w:rFonts w:ascii="Calisto MT" w:eastAsia="Calisto MT" w:hAnsi="Calisto MT" w:cs="Calisto MT"/>
          <w:spacing w:val="4"/>
        </w:rPr>
        <w:t>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  <w:spacing w:val="9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1"/>
        </w:rPr>
        <w:t>u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4"/>
        </w:rPr>
        <w:t>i</w:t>
      </w:r>
      <w:r>
        <w:rPr>
          <w:rFonts w:ascii="Calisto MT" w:eastAsia="Calisto MT" w:hAnsi="Calisto MT" w:cs="Calisto MT"/>
          <w:spacing w:val="-2"/>
        </w:rPr>
        <w:t>sk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</w:rPr>
        <w:t>,</w:t>
      </w:r>
      <w:r>
        <w:rPr>
          <w:rFonts w:ascii="Calisto MT" w:eastAsia="Calisto MT" w:hAnsi="Calisto MT" w:cs="Calisto MT"/>
          <w:spacing w:val="7"/>
        </w:rPr>
        <w:t xml:space="preserve"> </w:t>
      </w:r>
      <w:proofErr w:type="spellStart"/>
      <w:r>
        <w:rPr>
          <w:rFonts w:ascii="Calisto MT" w:eastAsia="Calisto MT" w:hAnsi="Calisto MT" w:cs="Calisto MT"/>
          <w:spacing w:val="4"/>
        </w:rPr>
        <w:t>t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</w:rPr>
        <w:t>i</w:t>
      </w:r>
      <w:proofErr w:type="spellEnd"/>
      <w:r>
        <w:rPr>
          <w:rFonts w:ascii="Calisto MT" w:eastAsia="Calisto MT" w:hAnsi="Calisto MT" w:cs="Calisto MT"/>
          <w:spacing w:val="8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c</w:t>
      </w:r>
      <w:r>
        <w:rPr>
          <w:rFonts w:ascii="Calisto MT" w:eastAsia="Calisto MT" w:hAnsi="Calisto MT" w:cs="Calisto MT"/>
          <w:spacing w:val="5"/>
        </w:rPr>
        <w:t>u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</w:rPr>
        <w:t>up</w:t>
      </w:r>
      <w:proofErr w:type="spellEnd"/>
      <w:r>
        <w:rPr>
          <w:rFonts w:ascii="Calisto MT" w:eastAsia="Calisto MT" w:hAnsi="Calisto MT" w:cs="Calisto MT"/>
          <w:spacing w:val="12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1"/>
        </w:rPr>
        <w:t>u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-2"/>
        </w:rPr>
        <w:t>sk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13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g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9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9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1"/>
        </w:rPr>
        <w:t>t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11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j</w:t>
      </w:r>
      <w:r>
        <w:rPr>
          <w:rFonts w:ascii="Calisto MT" w:eastAsia="Calisto MT" w:hAnsi="Calisto MT" w:cs="Calisto MT"/>
          <w:spacing w:val="2"/>
        </w:rPr>
        <w:t>a</w:t>
      </w:r>
      <w:proofErr w:type="spellEnd"/>
      <w:r>
        <w:rPr>
          <w:rFonts w:ascii="Calisto MT" w:eastAsia="Calisto MT" w:hAnsi="Calisto MT" w:cs="Calisto MT"/>
        </w:rPr>
        <w:t>,</w:t>
      </w:r>
      <w:r>
        <w:rPr>
          <w:rFonts w:ascii="Calisto MT" w:eastAsia="Calisto MT" w:hAnsi="Calisto MT" w:cs="Calisto MT"/>
          <w:spacing w:val="8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  <w:spacing w:val="9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proofErr w:type="spellEnd"/>
      <w:r>
        <w:rPr>
          <w:rFonts w:ascii="Calisto MT" w:eastAsia="Calisto MT" w:hAnsi="Calisto MT" w:cs="Calisto MT"/>
          <w:spacing w:val="-38"/>
        </w:rPr>
        <w:t xml:space="preserve"> </w:t>
      </w:r>
      <w:r>
        <w:rPr>
          <w:rFonts w:ascii="Calisto MT" w:eastAsia="Calisto MT" w:hAnsi="Calisto MT" w:cs="Calisto MT"/>
        </w:rPr>
        <w:t xml:space="preserve">-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1"/>
        </w:rPr>
        <w:t>t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4"/>
        </w:rPr>
        <w:t>m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4"/>
        </w:rPr>
        <w:t xml:space="preserve"> 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ng</w:t>
      </w:r>
      <w:r>
        <w:rPr>
          <w:rFonts w:ascii="Calisto MT" w:eastAsia="Calisto MT" w:hAnsi="Calisto MT" w:cs="Calisto MT"/>
          <w:spacing w:val="3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2"/>
        </w:rPr>
        <w:t>g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1"/>
        </w:rPr>
        <w:t>n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1"/>
        </w:rPr>
        <w:t>n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1"/>
        </w:rPr>
        <w:t>u</w:t>
      </w:r>
      <w:r>
        <w:rPr>
          <w:rFonts w:ascii="Calisto MT" w:eastAsia="Calisto MT" w:hAnsi="Calisto MT" w:cs="Calisto MT"/>
        </w:rPr>
        <w:t>k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al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s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2"/>
        </w:rPr>
        <w:t>/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-5"/>
        </w:rPr>
        <w:t>t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ri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4"/>
        </w:rPr>
        <w:t>i</w:t>
      </w:r>
      <w:proofErr w:type="spellEnd"/>
      <w:r>
        <w:rPr>
          <w:rFonts w:ascii="Calisto MT" w:eastAsia="Calisto MT" w:hAnsi="Calisto MT" w:cs="Calisto MT"/>
        </w:rPr>
        <w:t>,</w:t>
      </w:r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h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3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i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</w:rPr>
        <w:t>e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4"/>
        </w:rPr>
        <w:t>t</w:t>
      </w:r>
      <w:r>
        <w:rPr>
          <w:rFonts w:ascii="Calisto MT" w:eastAsia="Calisto MT" w:hAnsi="Calisto MT" w:cs="Calisto MT"/>
          <w:spacing w:val="-1"/>
        </w:rPr>
        <w:t>ip</w:t>
      </w:r>
      <w:r>
        <w:rPr>
          <w:rFonts w:ascii="Calisto MT" w:eastAsia="Calisto MT" w:hAnsi="Calisto MT" w:cs="Calisto MT"/>
        </w:rPr>
        <w:t>e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-1"/>
        </w:rPr>
        <w:t>i</w:t>
      </w:r>
      <w:proofErr w:type="spellEnd"/>
      <w:r>
        <w:rPr>
          <w:rFonts w:ascii="Calisto MT" w:eastAsia="Calisto MT" w:hAnsi="Calisto MT" w:cs="Calisto MT"/>
        </w:rPr>
        <w:t>; •</w:t>
      </w:r>
      <w:r>
        <w:rPr>
          <w:rFonts w:ascii="Calisto MT" w:eastAsia="Calisto MT" w:hAnsi="Calisto MT" w:cs="Calisto MT"/>
          <w:spacing w:val="5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T</w:t>
      </w:r>
      <w:r>
        <w:rPr>
          <w:rFonts w:ascii="Calisto MT" w:eastAsia="Calisto MT" w:hAnsi="Calisto MT" w:cs="Calisto MT"/>
        </w:rPr>
        <w:t>ul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3"/>
        </w:rPr>
        <w:t>s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se</w:t>
      </w:r>
      <w:r>
        <w:rPr>
          <w:rFonts w:ascii="Calisto MT" w:eastAsia="Calisto MT" w:hAnsi="Calisto MT" w:cs="Calisto MT"/>
        </w:rPr>
        <w:t>c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3"/>
        </w:rPr>
        <w:t xml:space="preserve"> </w:t>
      </w:r>
      <w:proofErr w:type="spellStart"/>
      <w:r>
        <w:rPr>
          <w:rFonts w:ascii="Calisto MT" w:eastAsia="Calisto MT" w:hAnsi="Calisto MT" w:cs="Calisto MT"/>
          <w:spacing w:val="4"/>
        </w:rPr>
        <w:t>l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g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p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lo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3"/>
        </w:rPr>
        <w:t>s</w:t>
      </w:r>
      <w:r>
        <w:rPr>
          <w:rFonts w:ascii="Calisto MT" w:eastAsia="Calisto MT" w:hAnsi="Calisto MT" w:cs="Calisto MT"/>
        </w:rPr>
        <w:t>i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4"/>
        </w:rPr>
        <w:t>n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i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</w:rPr>
        <w:t>,</w:t>
      </w:r>
      <w:r>
        <w:rPr>
          <w:rFonts w:ascii="Calisto MT" w:eastAsia="Calisto MT" w:hAnsi="Calisto MT" w:cs="Calisto MT"/>
          <w:spacing w:val="5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j</w:t>
      </w:r>
      <w:r>
        <w:rPr>
          <w:rFonts w:ascii="Calisto MT" w:eastAsia="Calisto MT" w:hAnsi="Calisto MT" w:cs="Calisto MT"/>
          <w:spacing w:val="4"/>
        </w:rPr>
        <w:t>u</w:t>
      </w:r>
      <w:r>
        <w:rPr>
          <w:rFonts w:ascii="Calisto MT" w:eastAsia="Calisto MT" w:hAnsi="Calisto MT" w:cs="Calisto MT"/>
          <w:spacing w:val="1"/>
        </w:rPr>
        <w:t>ml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h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-2"/>
        </w:rPr>
        <w:t>es</w:t>
      </w:r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1"/>
        </w:rPr>
        <w:t>o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</w:rPr>
        <w:t xml:space="preserve">, </w:t>
      </w:r>
      <w:proofErr w:type="spellStart"/>
      <w:r>
        <w:rPr>
          <w:rFonts w:ascii="Calisto MT" w:eastAsia="Calisto MT" w:hAnsi="Calisto MT" w:cs="Calisto MT"/>
        </w:rPr>
        <w:t>c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3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gol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h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h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l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g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5"/>
        </w:rPr>
        <w:t>t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w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w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nc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5"/>
        </w:rPr>
        <w:t>t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2"/>
        </w:rPr>
        <w:t>es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1"/>
        </w:rPr>
        <w:t>o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proofErr w:type="spellEnd"/>
      <w:r>
        <w:rPr>
          <w:rFonts w:ascii="Calisto MT" w:eastAsia="Calisto MT" w:hAnsi="Calisto MT" w:cs="Calisto MT"/>
        </w:rPr>
        <w:t>,</w:t>
      </w:r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c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g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4"/>
        </w:rPr>
        <w:t>u</w:t>
      </w:r>
      <w:r>
        <w:rPr>
          <w:rFonts w:ascii="Calisto MT" w:eastAsia="Calisto MT" w:hAnsi="Calisto MT" w:cs="Calisto MT"/>
        </w:rPr>
        <w:t>r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olo</w:t>
      </w:r>
      <w:r>
        <w:rPr>
          <w:rFonts w:ascii="Calisto MT" w:eastAsia="Calisto MT" w:hAnsi="Calisto MT" w:cs="Calisto MT"/>
        </w:rPr>
        <w:t>k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</w:rPr>
        <w:t>ur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4"/>
        </w:rPr>
        <w:t>i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-2"/>
        </w:rPr>
        <w:t>j</w:t>
      </w:r>
      <w:r>
        <w:rPr>
          <w:rFonts w:ascii="Calisto MT" w:eastAsia="Calisto MT" w:hAnsi="Calisto MT" w:cs="Calisto MT"/>
          <w:spacing w:val="2"/>
        </w:rPr>
        <w:t>a</w:t>
      </w:r>
      <w:proofErr w:type="spellEnd"/>
      <w:r>
        <w:rPr>
          <w:rFonts w:ascii="Calisto MT" w:eastAsia="Calisto MT" w:hAnsi="Calisto MT" w:cs="Calisto MT"/>
        </w:rPr>
        <w:t>;</w:t>
      </w:r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od</w:t>
      </w:r>
      <w:r>
        <w:rPr>
          <w:rFonts w:ascii="Calisto MT" w:eastAsia="Calisto MT" w:hAnsi="Calisto MT" w:cs="Calisto MT"/>
        </w:rPr>
        <w:t>e</w:t>
      </w:r>
      <w:proofErr w:type="spellEnd"/>
      <w:r>
        <w:rPr>
          <w:rFonts w:ascii="Calisto MT" w:eastAsia="Calisto MT" w:hAnsi="Calisto MT" w:cs="Calisto MT"/>
          <w:spacing w:val="5"/>
        </w:rPr>
        <w:t xml:space="preserve"> 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ng</w:t>
      </w:r>
      <w:r>
        <w:rPr>
          <w:rFonts w:ascii="Calisto MT" w:eastAsia="Calisto MT" w:hAnsi="Calisto MT" w:cs="Calisto MT"/>
          <w:spacing w:val="3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h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</w:rPr>
        <w:t>um</w:t>
      </w:r>
      <w:proofErr w:type="spellEnd"/>
      <w:r>
        <w:rPr>
          <w:rFonts w:ascii="Calisto MT" w:eastAsia="Calisto MT" w:hAnsi="Calisto MT" w:cs="Calisto MT"/>
          <w:spacing w:val="-10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i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k</w:t>
      </w:r>
      <w:proofErr w:type="spellEnd"/>
      <w:r>
        <w:rPr>
          <w:rFonts w:ascii="Calisto MT" w:eastAsia="Calisto MT" w:hAnsi="Calisto MT" w:cs="Calisto MT"/>
          <w:spacing w:val="-13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  <w:spacing w:val="-11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1"/>
        </w:rPr>
        <w:t>u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-2"/>
        </w:rPr>
        <w:t>sk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11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se</w:t>
      </w:r>
      <w:r>
        <w:rPr>
          <w:rFonts w:ascii="Calisto MT" w:eastAsia="Calisto MT" w:hAnsi="Calisto MT" w:cs="Calisto MT"/>
        </w:rPr>
        <w:t>c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-9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i</w:t>
      </w:r>
      <w:r>
        <w:rPr>
          <w:rFonts w:ascii="Calisto MT" w:eastAsia="Calisto MT" w:hAnsi="Calisto MT" w:cs="Calisto MT"/>
          <w:spacing w:val="1"/>
        </w:rPr>
        <w:t>l</w:t>
      </w:r>
      <w:proofErr w:type="spellEnd"/>
      <w:r>
        <w:rPr>
          <w:rFonts w:ascii="Calisto MT" w:eastAsia="Calisto MT" w:hAnsi="Calisto MT" w:cs="Calisto MT"/>
        </w:rPr>
        <w:t>,</w:t>
      </w:r>
      <w:r>
        <w:rPr>
          <w:rFonts w:ascii="Calisto MT" w:eastAsia="Calisto MT" w:hAnsi="Calisto MT" w:cs="Calisto MT"/>
          <w:spacing w:val="-12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</w:rPr>
        <w:t>i</w:t>
      </w:r>
      <w:proofErr w:type="spellEnd"/>
      <w:r>
        <w:rPr>
          <w:rFonts w:ascii="Calisto MT" w:eastAsia="Calisto MT" w:hAnsi="Calisto MT" w:cs="Calisto MT"/>
          <w:spacing w:val="-12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cu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4"/>
        </w:rPr>
        <w:t>u</w:t>
      </w:r>
      <w:r>
        <w:rPr>
          <w:rFonts w:ascii="Calisto MT" w:eastAsia="Calisto MT" w:hAnsi="Calisto MT" w:cs="Calisto MT"/>
        </w:rPr>
        <w:t>p</w:t>
      </w:r>
      <w:proofErr w:type="spellEnd"/>
      <w:r>
        <w:rPr>
          <w:rFonts w:ascii="Calisto MT" w:eastAsia="Calisto MT" w:hAnsi="Calisto MT" w:cs="Calisto MT"/>
          <w:spacing w:val="-12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2"/>
        </w:rPr>
        <w:t>j</w:t>
      </w:r>
      <w:r>
        <w:rPr>
          <w:rFonts w:ascii="Calisto MT" w:eastAsia="Calisto MT" w:hAnsi="Calisto MT" w:cs="Calisto MT"/>
          <w:spacing w:val="4"/>
        </w:rPr>
        <w:t>u</w:t>
      </w:r>
      <w:r>
        <w:rPr>
          <w:rFonts w:ascii="Calisto MT" w:eastAsia="Calisto MT" w:hAnsi="Calisto MT" w:cs="Calisto MT"/>
        </w:rPr>
        <w:t>k</w:t>
      </w:r>
      <w:proofErr w:type="spellEnd"/>
      <w:r>
        <w:rPr>
          <w:rFonts w:ascii="Calisto MT" w:eastAsia="Calisto MT" w:hAnsi="Calisto MT" w:cs="Calisto MT"/>
          <w:spacing w:val="-13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</w:rPr>
        <w:t>e</w:t>
      </w:r>
      <w:proofErr w:type="spellEnd"/>
      <w:r>
        <w:rPr>
          <w:rFonts w:ascii="Calisto MT" w:eastAsia="Calisto MT" w:hAnsi="Calisto MT" w:cs="Calisto MT"/>
          <w:spacing w:val="-12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  <w:spacing w:val="4"/>
        </w:rPr>
        <w:t>u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  <w:spacing w:val="-11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cu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</w:rPr>
        <w:t>.</w:t>
      </w:r>
      <w:r>
        <w:rPr>
          <w:rFonts w:ascii="Calisto MT" w:eastAsia="Calisto MT" w:hAnsi="Calisto MT" w:cs="Calisto MT"/>
          <w:spacing w:val="-12"/>
        </w:rPr>
        <w:t xml:space="preserve"> </w:t>
      </w:r>
      <w:r>
        <w:rPr>
          <w:rFonts w:ascii="Calisto MT" w:eastAsia="Calisto MT" w:hAnsi="Calisto MT" w:cs="Calisto MT"/>
        </w:rPr>
        <w:t>•</w:t>
      </w:r>
      <w:r>
        <w:rPr>
          <w:rFonts w:ascii="Calisto MT" w:eastAsia="Calisto MT" w:hAnsi="Calisto MT" w:cs="Calisto MT"/>
          <w:spacing w:val="-12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1"/>
        </w:rPr>
        <w:t>n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1"/>
        </w:rPr>
        <w:t>u</w:t>
      </w:r>
      <w:r>
        <w:rPr>
          <w:rFonts w:ascii="Calisto MT" w:eastAsia="Calisto MT" w:hAnsi="Calisto MT" w:cs="Calisto MT"/>
        </w:rPr>
        <w:t>k</w:t>
      </w:r>
      <w:proofErr w:type="spellEnd"/>
      <w:r>
        <w:rPr>
          <w:rFonts w:ascii="Calisto MT" w:eastAsia="Calisto MT" w:hAnsi="Calisto MT" w:cs="Calisto MT"/>
          <w:spacing w:val="-13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je</w:t>
      </w:r>
      <w:r>
        <w:rPr>
          <w:rFonts w:ascii="Calisto MT" w:eastAsia="Calisto MT" w:hAnsi="Calisto MT" w:cs="Calisto MT"/>
          <w:spacing w:val="4"/>
        </w:rPr>
        <w:t>n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s</w:t>
      </w:r>
      <w:proofErr w:type="spellEnd"/>
      <w:r>
        <w:rPr>
          <w:rFonts w:ascii="Calisto MT" w:eastAsia="Calisto MT" w:hAnsi="Calisto MT" w:cs="Calisto MT"/>
          <w:spacing w:val="-13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4"/>
        </w:rPr>
        <w:t>n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7"/>
        </w:rPr>
        <w:t>i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i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1"/>
        </w:rPr>
        <w:t>al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i</w:t>
      </w:r>
      <w:r>
        <w:rPr>
          <w:rFonts w:ascii="Calisto MT" w:eastAsia="Calisto MT" w:hAnsi="Calisto MT" w:cs="Calisto MT"/>
        </w:rPr>
        <w:t>f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ng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</w:rPr>
        <w:t>h</w:t>
      </w:r>
      <w:r>
        <w:rPr>
          <w:rFonts w:ascii="Calisto MT" w:eastAsia="Calisto MT" w:hAnsi="Calisto MT" w:cs="Calisto MT"/>
          <w:spacing w:val="4"/>
        </w:rPr>
        <w:t>u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</w:rPr>
        <w:t>us</w:t>
      </w:r>
      <w:proofErr w:type="spellEnd"/>
      <w:r>
        <w:rPr>
          <w:rFonts w:ascii="Calisto MT" w:eastAsia="Calisto MT" w:hAnsi="Calisto MT" w:cs="Calisto MT"/>
          <w:spacing w:val="3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1"/>
        </w:rPr>
        <w:t>n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3"/>
        </w:rPr>
        <w:t xml:space="preserve"> </w:t>
      </w:r>
      <w:r>
        <w:rPr>
          <w:rFonts w:ascii="Calisto MT" w:eastAsia="Calisto MT" w:hAnsi="Calisto MT" w:cs="Calisto MT"/>
          <w:spacing w:val="2"/>
        </w:rPr>
        <w:t>aga</w:t>
      </w:r>
      <w:r>
        <w:rPr>
          <w:rFonts w:ascii="Calisto MT" w:eastAsia="Calisto MT" w:hAnsi="Calisto MT" w:cs="Calisto MT"/>
        </w:rPr>
        <w:t xml:space="preserve">r </w:t>
      </w:r>
      <w:proofErr w:type="spellStart"/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2"/>
        </w:rPr>
        <w:t>y</w:t>
      </w:r>
      <w:r>
        <w:rPr>
          <w:rFonts w:ascii="Calisto MT" w:eastAsia="Calisto MT" w:hAnsi="Calisto MT" w:cs="Calisto MT"/>
          <w:spacing w:val="-2"/>
        </w:rPr>
        <w:t>es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g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5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3"/>
        </w:rPr>
        <w:t>e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</w:rPr>
        <w:t>h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m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ng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1"/>
        </w:rPr>
        <w:t>lm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3"/>
        </w:rPr>
        <w:t>s</w:t>
      </w:r>
      <w:r>
        <w:rPr>
          <w:rFonts w:ascii="Calisto MT" w:eastAsia="Calisto MT" w:hAnsi="Calisto MT" w:cs="Calisto MT"/>
          <w:spacing w:val="-2"/>
        </w:rPr>
        <w:t>eb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4"/>
        </w:rPr>
        <w:t>t</w:t>
      </w:r>
      <w:proofErr w:type="spellEnd"/>
      <w:r>
        <w:rPr>
          <w:rFonts w:ascii="Calisto MT" w:eastAsia="Calisto MT" w:hAnsi="Calisto MT" w:cs="Calisto MT"/>
        </w:rPr>
        <w:t xml:space="preserve">. • </w:t>
      </w:r>
      <w:proofErr w:type="spellStart"/>
      <w:r>
        <w:rPr>
          <w:rFonts w:ascii="Calisto MT" w:eastAsia="Calisto MT" w:hAnsi="Calisto MT" w:cs="Calisto MT"/>
          <w:spacing w:val="-1"/>
        </w:rPr>
        <w:t>T</w:t>
      </w:r>
      <w:r>
        <w:rPr>
          <w:rFonts w:ascii="Calisto MT" w:eastAsia="Calisto MT" w:hAnsi="Calisto MT" w:cs="Calisto MT"/>
          <w:spacing w:val="1"/>
        </w:rPr>
        <w:t>olo</w:t>
      </w:r>
      <w:r>
        <w:rPr>
          <w:rFonts w:ascii="Calisto MT" w:eastAsia="Calisto MT" w:hAnsi="Calisto MT" w:cs="Calisto MT"/>
        </w:rPr>
        <w:t>k</w:t>
      </w:r>
      <w:proofErr w:type="spellEnd"/>
      <w:r>
        <w:rPr>
          <w:rFonts w:ascii="Calisto MT" w:eastAsia="Calisto MT" w:hAnsi="Calisto MT" w:cs="Calisto MT"/>
          <w:spacing w:val="-13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</w:rPr>
        <w:t>ur</w:t>
      </w:r>
      <w:proofErr w:type="spellEnd"/>
      <w:r>
        <w:rPr>
          <w:rFonts w:ascii="Calisto MT" w:eastAsia="Calisto MT" w:hAnsi="Calisto MT" w:cs="Calisto MT"/>
          <w:spacing w:val="-12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3"/>
        </w:rPr>
        <w:t>e</w:t>
      </w:r>
      <w:r>
        <w:rPr>
          <w:rFonts w:ascii="Calisto MT" w:eastAsia="Calisto MT" w:hAnsi="Calisto MT" w:cs="Calisto MT"/>
          <w:spacing w:val="-2"/>
        </w:rPr>
        <w:t>be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h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11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  <w:spacing w:val="-11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3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-2"/>
        </w:rPr>
        <w:t>j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-9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  <w:spacing w:val="-11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1"/>
        </w:rPr>
        <w:t>u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4"/>
        </w:rPr>
        <w:t>i</w:t>
      </w:r>
      <w:r>
        <w:rPr>
          <w:rFonts w:ascii="Calisto MT" w:eastAsia="Calisto MT" w:hAnsi="Calisto MT" w:cs="Calisto MT"/>
          <w:spacing w:val="-2"/>
        </w:rPr>
        <w:t>sk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11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g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11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je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s</w:t>
      </w:r>
      <w:proofErr w:type="spellEnd"/>
      <w:r>
        <w:rPr>
          <w:rFonts w:ascii="Calisto MT" w:eastAsia="Calisto MT" w:hAnsi="Calisto MT" w:cs="Calisto MT"/>
        </w:rPr>
        <w:t>,</w:t>
      </w:r>
      <w:r>
        <w:rPr>
          <w:rFonts w:ascii="Calisto MT" w:eastAsia="Calisto MT" w:hAnsi="Calisto MT" w:cs="Calisto MT"/>
          <w:spacing w:val="-12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-9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m</w:t>
      </w:r>
      <w:proofErr w:type="spellEnd"/>
      <w:r>
        <w:rPr>
          <w:rFonts w:ascii="Calisto MT" w:eastAsia="Calisto MT" w:hAnsi="Calisto MT" w:cs="Calisto MT"/>
          <w:spacing w:val="-10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be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1"/>
        </w:rPr>
        <w:t>t</w:t>
      </w:r>
      <w:r>
        <w:rPr>
          <w:rFonts w:ascii="Calisto MT" w:eastAsia="Calisto MT" w:hAnsi="Calisto MT" w:cs="Calisto MT"/>
        </w:rPr>
        <w:t>uk</w:t>
      </w:r>
      <w:proofErr w:type="spellEnd"/>
      <w:r>
        <w:rPr>
          <w:rFonts w:ascii="Calisto MT" w:eastAsia="Calisto MT" w:hAnsi="Calisto MT" w:cs="Calisto MT"/>
          <w:spacing w:val="-13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2"/>
        </w:rPr>
        <w:t>aa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  <w:spacing w:val="-1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2"/>
        </w:rPr>
        <w:t>s</w:t>
      </w:r>
      <w:proofErr w:type="spellEnd"/>
      <w:r>
        <w:rPr>
          <w:rFonts w:ascii="Calisto MT" w:eastAsia="Calisto MT" w:hAnsi="Calisto MT" w:cs="Calisto MT"/>
        </w:rPr>
        <w:t>,</w:t>
      </w:r>
      <w:r>
        <w:rPr>
          <w:rFonts w:ascii="Calisto MT" w:eastAsia="Calisto MT" w:hAnsi="Calisto MT" w:cs="Calisto MT"/>
          <w:spacing w:val="-2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  <w:spacing w:val="-1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be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1"/>
        </w:rPr>
        <w:t>t</w:t>
      </w:r>
      <w:r>
        <w:rPr>
          <w:rFonts w:ascii="Calisto MT" w:eastAsia="Calisto MT" w:hAnsi="Calisto MT" w:cs="Calisto MT"/>
        </w:rPr>
        <w:t>uk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-1"/>
        </w:rPr>
        <w:t>ri</w:t>
      </w:r>
      <w:r>
        <w:rPr>
          <w:rFonts w:ascii="Calisto MT" w:eastAsia="Calisto MT" w:hAnsi="Calisto MT" w:cs="Calisto MT"/>
          <w:spacing w:val="4"/>
        </w:rPr>
        <w:t>t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ri</w:t>
      </w:r>
      <w:r>
        <w:rPr>
          <w:rFonts w:ascii="Calisto MT" w:eastAsia="Calisto MT" w:hAnsi="Calisto MT" w:cs="Calisto MT"/>
          <w:spacing w:val="2"/>
        </w:rPr>
        <w:t>a</w:t>
      </w:r>
      <w:proofErr w:type="spellEnd"/>
      <w:r>
        <w:rPr>
          <w:rFonts w:ascii="Calisto MT" w:eastAsia="Calisto MT" w:hAnsi="Calisto MT" w:cs="Calisto MT"/>
        </w:rPr>
        <w:t>.</w:t>
      </w:r>
    </w:p>
    <w:p w:rsidR="004E0E29" w:rsidRDefault="004E0E29">
      <w:pPr>
        <w:spacing w:before="12" w:line="260" w:lineRule="exact"/>
        <w:rPr>
          <w:sz w:val="26"/>
          <w:szCs w:val="26"/>
        </w:rPr>
      </w:pPr>
    </w:p>
    <w:p w:rsidR="004E0E29" w:rsidRDefault="00830E0C">
      <w:pPr>
        <w:ind w:left="101" w:right="5893"/>
        <w:jc w:val="both"/>
        <w:rPr>
          <w:rFonts w:ascii="Calisto MT" w:eastAsia="Calisto MT" w:hAnsi="Calisto MT" w:cs="Calisto MT"/>
        </w:rPr>
      </w:pPr>
      <w:r>
        <w:rPr>
          <w:rFonts w:ascii="Calisto MT" w:eastAsia="Calisto MT" w:hAnsi="Calisto MT" w:cs="Calisto MT"/>
          <w:b/>
        </w:rPr>
        <w:t>H</w:t>
      </w:r>
      <w:r>
        <w:rPr>
          <w:rFonts w:ascii="Calisto MT" w:eastAsia="Calisto MT" w:hAnsi="Calisto MT" w:cs="Calisto MT"/>
          <w:b/>
          <w:spacing w:val="-2"/>
        </w:rPr>
        <w:t>A</w:t>
      </w:r>
      <w:r>
        <w:rPr>
          <w:rFonts w:ascii="Calisto MT" w:eastAsia="Calisto MT" w:hAnsi="Calisto MT" w:cs="Calisto MT"/>
          <w:b/>
        </w:rPr>
        <w:t>S</w:t>
      </w:r>
      <w:r>
        <w:rPr>
          <w:rFonts w:ascii="Calisto MT" w:eastAsia="Calisto MT" w:hAnsi="Calisto MT" w:cs="Calisto MT"/>
          <w:b/>
          <w:spacing w:val="-2"/>
        </w:rPr>
        <w:t>I</w:t>
      </w:r>
      <w:r>
        <w:rPr>
          <w:rFonts w:ascii="Calisto MT" w:eastAsia="Calisto MT" w:hAnsi="Calisto MT" w:cs="Calisto MT"/>
          <w:b/>
        </w:rPr>
        <w:t>L</w:t>
      </w:r>
      <w:r>
        <w:rPr>
          <w:rFonts w:ascii="Calisto MT" w:eastAsia="Calisto MT" w:hAnsi="Calisto MT" w:cs="Calisto MT"/>
          <w:b/>
          <w:spacing w:val="1"/>
        </w:rPr>
        <w:t xml:space="preserve"> </w:t>
      </w:r>
      <w:r>
        <w:rPr>
          <w:rFonts w:ascii="Calisto MT" w:eastAsia="Calisto MT" w:hAnsi="Calisto MT" w:cs="Calisto MT"/>
          <w:b/>
        </w:rPr>
        <w:t>D</w:t>
      </w:r>
      <w:r>
        <w:rPr>
          <w:rFonts w:ascii="Calisto MT" w:eastAsia="Calisto MT" w:hAnsi="Calisto MT" w:cs="Calisto MT"/>
          <w:b/>
          <w:spacing w:val="-1"/>
        </w:rPr>
        <w:t>A</w:t>
      </w:r>
      <w:r>
        <w:rPr>
          <w:rFonts w:ascii="Calisto MT" w:eastAsia="Calisto MT" w:hAnsi="Calisto MT" w:cs="Calisto MT"/>
          <w:b/>
        </w:rPr>
        <w:t>N</w:t>
      </w:r>
      <w:r>
        <w:rPr>
          <w:rFonts w:ascii="Calisto MT" w:eastAsia="Calisto MT" w:hAnsi="Calisto MT" w:cs="Calisto MT"/>
          <w:b/>
          <w:spacing w:val="-1"/>
        </w:rPr>
        <w:t xml:space="preserve"> </w:t>
      </w:r>
      <w:r>
        <w:rPr>
          <w:rFonts w:ascii="Calisto MT" w:eastAsia="Calisto MT" w:hAnsi="Calisto MT" w:cs="Calisto MT"/>
          <w:b/>
        </w:rPr>
        <w:t>P</w:t>
      </w:r>
      <w:r>
        <w:rPr>
          <w:rFonts w:ascii="Calisto MT" w:eastAsia="Calisto MT" w:hAnsi="Calisto MT" w:cs="Calisto MT"/>
          <w:b/>
          <w:spacing w:val="1"/>
        </w:rPr>
        <w:t>E</w:t>
      </w:r>
      <w:r>
        <w:rPr>
          <w:rFonts w:ascii="Calisto MT" w:eastAsia="Calisto MT" w:hAnsi="Calisto MT" w:cs="Calisto MT"/>
          <w:b/>
          <w:spacing w:val="-1"/>
        </w:rPr>
        <w:t>M</w:t>
      </w:r>
      <w:r>
        <w:rPr>
          <w:rFonts w:ascii="Calisto MT" w:eastAsia="Calisto MT" w:hAnsi="Calisto MT" w:cs="Calisto MT"/>
          <w:b/>
          <w:spacing w:val="4"/>
        </w:rPr>
        <w:t>B</w:t>
      </w:r>
      <w:r>
        <w:rPr>
          <w:rFonts w:ascii="Calisto MT" w:eastAsia="Calisto MT" w:hAnsi="Calisto MT" w:cs="Calisto MT"/>
          <w:b/>
          <w:spacing w:val="-1"/>
        </w:rPr>
        <w:t>A</w:t>
      </w:r>
      <w:r>
        <w:rPr>
          <w:rFonts w:ascii="Calisto MT" w:eastAsia="Calisto MT" w:hAnsi="Calisto MT" w:cs="Calisto MT"/>
          <w:b/>
        </w:rPr>
        <w:t>H</w:t>
      </w:r>
      <w:r>
        <w:rPr>
          <w:rFonts w:ascii="Calisto MT" w:eastAsia="Calisto MT" w:hAnsi="Calisto MT" w:cs="Calisto MT"/>
          <w:b/>
          <w:spacing w:val="-2"/>
        </w:rPr>
        <w:t>A</w:t>
      </w:r>
      <w:r>
        <w:rPr>
          <w:rFonts w:ascii="Calisto MT" w:eastAsia="Calisto MT" w:hAnsi="Calisto MT" w:cs="Calisto MT"/>
          <w:b/>
        </w:rPr>
        <w:t>S</w:t>
      </w:r>
      <w:r>
        <w:rPr>
          <w:rFonts w:ascii="Calisto MT" w:eastAsia="Calisto MT" w:hAnsi="Calisto MT" w:cs="Calisto MT"/>
          <w:b/>
          <w:spacing w:val="1"/>
        </w:rPr>
        <w:t>A</w:t>
      </w:r>
      <w:r>
        <w:rPr>
          <w:rFonts w:ascii="Calisto MT" w:eastAsia="Calisto MT" w:hAnsi="Calisto MT" w:cs="Calisto MT"/>
          <w:b/>
        </w:rPr>
        <w:t>N</w:t>
      </w:r>
    </w:p>
    <w:p w:rsidR="004E0E29" w:rsidRDefault="004E0E29">
      <w:pPr>
        <w:spacing w:before="10" w:line="100" w:lineRule="exact"/>
        <w:rPr>
          <w:sz w:val="11"/>
          <w:szCs w:val="11"/>
        </w:rPr>
      </w:pPr>
    </w:p>
    <w:p w:rsidR="004E0E29" w:rsidRDefault="004E0E29">
      <w:pPr>
        <w:spacing w:line="200" w:lineRule="exact"/>
      </w:pPr>
    </w:p>
    <w:p w:rsidR="004E0E29" w:rsidRDefault="00830E0C">
      <w:pPr>
        <w:spacing w:line="288" w:lineRule="auto"/>
        <w:ind w:left="101" w:right="84" w:firstLine="545"/>
        <w:jc w:val="both"/>
        <w:rPr>
          <w:rFonts w:ascii="Calisto MT" w:eastAsia="Calisto MT" w:hAnsi="Calisto MT" w:cs="Calisto MT"/>
        </w:rPr>
      </w:pPr>
      <w:r>
        <w:rPr>
          <w:rFonts w:ascii="Calisto MT" w:eastAsia="Calisto MT" w:hAnsi="Calisto MT" w:cs="Calisto MT"/>
        </w:rPr>
        <w:t>(</w:t>
      </w:r>
      <w:r>
        <w:rPr>
          <w:rFonts w:ascii="Calisto MT" w:eastAsia="Calisto MT" w:hAnsi="Calisto MT" w:cs="Calisto MT"/>
          <w:spacing w:val="-2"/>
        </w:rPr>
        <w:t>w</w:t>
      </w:r>
      <w:r>
        <w:rPr>
          <w:rFonts w:ascii="Calisto MT" w:eastAsia="Calisto MT" w:hAnsi="Calisto MT" w:cs="Calisto MT"/>
        </w:rPr>
        <w:t>h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/</w:t>
      </w:r>
      <w:r>
        <w:rPr>
          <w:rFonts w:ascii="Calisto MT" w:eastAsia="Calisto MT" w:hAnsi="Calisto MT" w:cs="Calisto MT"/>
        </w:rPr>
        <w:t>h</w:t>
      </w:r>
      <w:r>
        <w:rPr>
          <w:rFonts w:ascii="Calisto MT" w:eastAsia="Calisto MT" w:hAnsi="Calisto MT" w:cs="Calisto MT"/>
          <w:spacing w:val="1"/>
        </w:rPr>
        <w:t>o</w:t>
      </w:r>
      <w:r>
        <w:rPr>
          <w:rFonts w:ascii="Calisto MT" w:eastAsia="Calisto MT" w:hAnsi="Calisto MT" w:cs="Calisto MT"/>
          <w:spacing w:val="-2"/>
        </w:rPr>
        <w:t>w</w:t>
      </w:r>
      <w:r>
        <w:rPr>
          <w:rFonts w:ascii="Calisto MT" w:eastAsia="Calisto MT" w:hAnsi="Calisto MT" w:cs="Calisto MT"/>
        </w:rPr>
        <w:t>)</w:t>
      </w:r>
      <w:r>
        <w:rPr>
          <w:rFonts w:ascii="Calisto MT" w:eastAsia="Calisto MT" w:hAnsi="Calisto MT" w:cs="Calisto MT"/>
          <w:spacing w:val="5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h</w:t>
      </w:r>
      <w:proofErr w:type="spellEnd"/>
      <w:r>
        <w:rPr>
          <w:rFonts w:ascii="Calisto MT" w:eastAsia="Calisto MT" w:hAnsi="Calisto MT" w:cs="Calisto MT"/>
          <w:spacing w:val="5"/>
        </w:rPr>
        <w:t xml:space="preserve"> 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5"/>
        </w:rPr>
        <w:t>t</w:t>
      </w:r>
      <w:r>
        <w:rPr>
          <w:rFonts w:ascii="Calisto MT" w:eastAsia="Calisto MT" w:hAnsi="Calisto MT" w:cs="Calisto MT"/>
        </w:rPr>
        <w:t>a</w:t>
      </w:r>
      <w:r>
        <w:rPr>
          <w:rFonts w:ascii="Calisto MT" w:eastAsia="Calisto MT" w:hAnsi="Calisto MT" w:cs="Calisto MT"/>
          <w:spacing w:val="7"/>
        </w:rPr>
        <w:t xml:space="preserve"> 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ng</w:t>
      </w:r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j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5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h</w:t>
      </w:r>
      <w:proofErr w:type="spellEnd"/>
      <w:r>
        <w:rPr>
          <w:rFonts w:ascii="Calisto MT" w:eastAsia="Calisto MT" w:hAnsi="Calisto MT" w:cs="Calisto MT"/>
          <w:spacing w:val="5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1"/>
        </w:rPr>
        <w:t>o</w:t>
      </w:r>
      <w:r>
        <w:rPr>
          <w:rFonts w:ascii="Calisto MT" w:eastAsia="Calisto MT" w:hAnsi="Calisto MT" w:cs="Calisto MT"/>
          <w:spacing w:val="-4"/>
        </w:rPr>
        <w:t>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h</w:t>
      </w:r>
      <w:proofErr w:type="spellEnd"/>
      <w:r>
        <w:rPr>
          <w:rFonts w:ascii="Calisto MT" w:eastAsia="Calisto MT" w:hAnsi="Calisto MT" w:cs="Calisto MT"/>
          <w:spacing w:val="5"/>
        </w:rPr>
        <w:t xml:space="preserve"> </w:t>
      </w:r>
      <w:r>
        <w:rPr>
          <w:rFonts w:ascii="Calisto MT" w:eastAsia="Calisto MT" w:hAnsi="Calisto MT" w:cs="Calisto MT"/>
        </w:rPr>
        <w:t>(</w:t>
      </w:r>
      <w:proofErr w:type="spellStart"/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5"/>
        </w:rPr>
        <w:t xml:space="preserve"> 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ta</w:t>
      </w:r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1"/>
        </w:rPr>
        <w:t>t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h</w:t>
      </w:r>
      <w:proofErr w:type="spellEnd"/>
      <w:r>
        <w:rPr>
          <w:rFonts w:ascii="Calisto MT" w:eastAsia="Calisto MT" w:hAnsi="Calisto MT" w:cs="Calisto MT"/>
        </w:rPr>
        <w:t>),</w:t>
      </w:r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1"/>
        </w:rPr>
        <w:t>u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g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4"/>
        </w:rPr>
        <w:t>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m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be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1"/>
        </w:rPr>
        <w:t>t</w:t>
      </w:r>
      <w:r>
        <w:rPr>
          <w:rFonts w:ascii="Calisto MT" w:eastAsia="Calisto MT" w:hAnsi="Calisto MT" w:cs="Calisto MT"/>
        </w:rPr>
        <w:t>uk</w:t>
      </w:r>
      <w:proofErr w:type="spellEnd"/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  <w:spacing w:val="-2"/>
        </w:rPr>
        <w:t>be</w:t>
      </w:r>
      <w:r>
        <w:rPr>
          <w:rFonts w:ascii="Calisto MT" w:eastAsia="Calisto MT" w:hAnsi="Calisto MT" w:cs="Calisto MT"/>
        </w:rPr>
        <w:t>l</w:t>
      </w:r>
      <w:proofErr w:type="spellEnd"/>
      <w:r>
        <w:rPr>
          <w:rFonts w:ascii="Calisto MT" w:eastAsia="Calisto MT" w:hAnsi="Calisto MT" w:cs="Calisto MT"/>
          <w:spacing w:val="3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ga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r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r>
        <w:rPr>
          <w:rFonts w:ascii="Calisto MT" w:eastAsia="Calisto MT" w:hAnsi="Calisto MT" w:cs="Calisto MT"/>
        </w:rPr>
        <w:t>(</w:t>
      </w:r>
      <w:proofErr w:type="spellStart"/>
      <w:r>
        <w:rPr>
          <w:rFonts w:ascii="Calisto MT" w:eastAsia="Calisto MT" w:hAnsi="Calisto MT" w:cs="Calisto MT"/>
          <w:spacing w:val="-1"/>
        </w:rPr>
        <w:t>pi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h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h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1"/>
        </w:rPr>
        <w:t>u</w:t>
      </w:r>
      <w:proofErr w:type="spellEnd"/>
      <w:r>
        <w:rPr>
          <w:rFonts w:ascii="Calisto MT" w:eastAsia="Calisto MT" w:hAnsi="Calisto MT" w:cs="Calisto MT"/>
        </w:rPr>
        <w:t>),</w:t>
      </w:r>
      <w:r>
        <w:rPr>
          <w:rFonts w:ascii="Calisto MT" w:eastAsia="Calisto MT" w:hAnsi="Calisto MT" w:cs="Calisto MT"/>
          <w:spacing w:val="6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se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ta</w:t>
      </w:r>
      <w:proofErr w:type="spellEnd"/>
      <w:r>
        <w:rPr>
          <w:rFonts w:ascii="Calisto MT" w:eastAsia="Calisto MT" w:hAnsi="Calisto MT" w:cs="Calisto MT"/>
          <w:spacing w:val="3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3"/>
        </w:rPr>
        <w:t>b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i</w:t>
      </w:r>
      <w:proofErr w:type="spellEnd"/>
      <w:r>
        <w:rPr>
          <w:rFonts w:ascii="Calisto MT" w:eastAsia="Calisto MT" w:hAnsi="Calisto MT" w:cs="Calisto MT"/>
          <w:spacing w:val="6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ke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3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g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ng</w:t>
      </w:r>
      <w:r>
        <w:rPr>
          <w:rFonts w:ascii="Calisto MT" w:eastAsia="Calisto MT" w:hAnsi="Calisto MT" w:cs="Calisto MT"/>
          <w:spacing w:val="3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4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h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1"/>
        </w:rPr>
        <w:t>ip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h</w:t>
      </w:r>
      <w:r>
        <w:rPr>
          <w:rFonts w:ascii="Calisto MT" w:eastAsia="Calisto MT" w:hAnsi="Calisto MT" w:cs="Calisto MT"/>
          <w:spacing w:val="1"/>
        </w:rPr>
        <w:t>am</w:t>
      </w:r>
      <w:r>
        <w:rPr>
          <w:rFonts w:ascii="Calisto MT" w:eastAsia="Calisto MT" w:hAnsi="Calisto MT" w:cs="Calisto MT"/>
          <w:spacing w:val="-1"/>
        </w:rPr>
        <w:t>i</w:t>
      </w:r>
      <w:proofErr w:type="spellEnd"/>
      <w:r>
        <w:rPr>
          <w:rFonts w:ascii="Calisto MT" w:eastAsia="Calisto MT" w:hAnsi="Calisto MT" w:cs="Calisto MT"/>
        </w:rPr>
        <w:t xml:space="preserve">? </w:t>
      </w:r>
      <w:proofErr w:type="spellStart"/>
      <w:r>
        <w:rPr>
          <w:rFonts w:ascii="Calisto MT" w:eastAsia="Calisto MT" w:hAnsi="Calisto MT" w:cs="Calisto MT"/>
          <w:spacing w:val="-1"/>
        </w:rPr>
        <w:t>T</w:t>
      </w:r>
      <w:r>
        <w:rPr>
          <w:rFonts w:ascii="Calisto MT" w:eastAsia="Calisto MT" w:hAnsi="Calisto MT" w:cs="Calisto MT"/>
        </w:rPr>
        <w:t>ul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-2"/>
        </w:rPr>
        <w:t>sk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r>
        <w:rPr>
          <w:rFonts w:ascii="Calisto MT" w:eastAsia="Calisto MT" w:hAnsi="Calisto MT" w:cs="Calisto MT"/>
        </w:rPr>
        <w:t>f</w:t>
      </w:r>
      <w:r>
        <w:rPr>
          <w:rFonts w:ascii="Calisto MT" w:eastAsia="Calisto MT" w:hAnsi="Calisto MT" w:cs="Calisto MT"/>
          <w:spacing w:val="-2"/>
        </w:rPr>
        <w:t>i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4"/>
        </w:rPr>
        <w:t>g</w:t>
      </w:r>
      <w:r>
        <w:rPr>
          <w:rFonts w:ascii="Calisto MT" w:eastAsia="Calisto MT" w:hAnsi="Calisto MT" w:cs="Calisto MT"/>
          <w:spacing w:val="2"/>
        </w:rPr>
        <w:t>-</w:t>
      </w:r>
      <w:proofErr w:type="spellStart"/>
      <w:proofErr w:type="gramStart"/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4"/>
        </w:rPr>
        <w:t xml:space="preserve"> </w:t>
      </w:r>
      <w:r>
        <w:rPr>
          <w:rFonts w:ascii="Calisto MT" w:eastAsia="Calisto MT" w:hAnsi="Calisto MT" w:cs="Calisto MT"/>
        </w:rPr>
        <w:t>,</w:t>
      </w:r>
      <w:proofErr w:type="gram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</w:rPr>
        <w:t>i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j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3"/>
        </w:rPr>
        <w:t>g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h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s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  <w:spacing w:val="-3"/>
        </w:rPr>
        <w:t>a</w:t>
      </w:r>
      <w:r>
        <w:rPr>
          <w:rFonts w:ascii="Calisto MT" w:eastAsia="Calisto MT" w:hAnsi="Calisto MT" w:cs="Calisto MT"/>
        </w:rPr>
        <w:t>h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1"/>
        </w:rPr>
        <w:t>n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4"/>
        </w:rPr>
        <w:t xml:space="preserve"> 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</w:rPr>
        <w:t>i</w:t>
      </w:r>
      <w:r>
        <w:rPr>
          <w:rFonts w:ascii="Calisto MT" w:eastAsia="Calisto MT" w:hAnsi="Calisto MT" w:cs="Calisto MT"/>
          <w:spacing w:val="7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2"/>
        </w:rPr>
        <w:t>i</w:t>
      </w:r>
      <w:proofErr w:type="spellEnd"/>
      <w:r>
        <w:rPr>
          <w:rFonts w:ascii="Calisto MT" w:eastAsia="Calisto MT" w:hAnsi="Calisto MT" w:cs="Calisto MT"/>
        </w:rPr>
        <w:t>;</w:t>
      </w:r>
      <w:r>
        <w:rPr>
          <w:rFonts w:ascii="Calisto MT" w:eastAsia="Calisto MT" w:hAnsi="Calisto MT" w:cs="Calisto MT"/>
          <w:spacing w:val="1"/>
        </w:rPr>
        <w:t xml:space="preserve"> </w:t>
      </w:r>
      <w:r>
        <w:rPr>
          <w:rFonts w:ascii="Calisto MT" w:eastAsia="Calisto MT" w:hAnsi="Calisto MT" w:cs="Calisto MT"/>
        </w:rPr>
        <w:t>•</w:t>
      </w:r>
      <w:r>
        <w:rPr>
          <w:rFonts w:ascii="Calisto MT" w:eastAsia="Calisto MT" w:hAnsi="Calisto MT" w:cs="Calisto MT"/>
          <w:spacing w:val="1"/>
        </w:rPr>
        <w:t xml:space="preserve"> </w:t>
      </w:r>
      <w:r>
        <w:rPr>
          <w:rFonts w:ascii="Calisto MT" w:eastAsia="Calisto MT" w:hAnsi="Calisto MT" w:cs="Calisto MT"/>
        </w:rPr>
        <w:t>(</w:t>
      </w:r>
      <w:r>
        <w:rPr>
          <w:rFonts w:ascii="Calisto MT" w:eastAsia="Calisto MT" w:hAnsi="Calisto MT" w:cs="Calisto MT"/>
          <w:spacing w:val="-2"/>
        </w:rPr>
        <w:t>w</w:t>
      </w:r>
      <w:r>
        <w:rPr>
          <w:rFonts w:ascii="Calisto MT" w:eastAsia="Calisto MT" w:hAnsi="Calisto MT" w:cs="Calisto MT"/>
        </w:rPr>
        <w:t>h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</w:rPr>
        <w:t>)</w:t>
      </w:r>
      <w:r>
        <w:rPr>
          <w:rFonts w:ascii="Calisto MT" w:eastAsia="Calisto MT" w:hAnsi="Calisto MT" w:cs="Calisto MT"/>
          <w:spacing w:val="3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  <w:spacing w:val="2"/>
        </w:rPr>
        <w:t>ag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h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1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h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t</w:t>
      </w:r>
      <w:proofErr w:type="spellEnd"/>
      <w:r>
        <w:rPr>
          <w:rFonts w:ascii="Calisto MT" w:eastAsia="Calisto MT" w:hAnsi="Calisto MT" w:cs="Calisto MT"/>
          <w:spacing w:val="-1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6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1"/>
        </w:rPr>
        <w:t>t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-5"/>
        </w:rPr>
        <w:t>h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l</w:t>
      </w:r>
      <w:proofErr w:type="spellEnd"/>
      <w:r>
        <w:rPr>
          <w:rFonts w:ascii="Calisto MT" w:eastAsia="Calisto MT" w:hAnsi="Calisto MT" w:cs="Calisto MT"/>
        </w:rPr>
        <w:t xml:space="preserve"> 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ng</w:t>
      </w:r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1"/>
        </w:rPr>
        <w:t>ip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1"/>
        </w:rPr>
        <w:t>o</w:t>
      </w:r>
      <w:r>
        <w:rPr>
          <w:rFonts w:ascii="Calisto MT" w:eastAsia="Calisto MT" w:hAnsi="Calisto MT" w:cs="Calisto MT"/>
          <w:spacing w:val="-4"/>
        </w:rPr>
        <w:t>l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h</w:t>
      </w:r>
      <w:proofErr w:type="spellEnd"/>
      <w:r>
        <w:rPr>
          <w:rFonts w:ascii="Calisto MT" w:eastAsia="Calisto MT" w:hAnsi="Calisto MT" w:cs="Calisto MT"/>
          <w:spacing w:val="-1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1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1"/>
        </w:rPr>
        <w:t>o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2"/>
        </w:rPr>
        <w:t>se</w:t>
      </w:r>
      <w:r>
        <w:rPr>
          <w:rFonts w:ascii="Calisto MT" w:eastAsia="Calisto MT" w:hAnsi="Calisto MT" w:cs="Calisto MT"/>
        </w:rPr>
        <w:t>p</w:t>
      </w:r>
      <w:proofErr w:type="spellEnd"/>
      <w:r>
        <w:rPr>
          <w:rFonts w:ascii="Calisto MT" w:eastAsia="Calisto MT" w:hAnsi="Calisto MT" w:cs="Calisto MT"/>
          <w:spacing w:val="-2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r</w:t>
      </w:r>
      <w:proofErr w:type="spellEnd"/>
      <w:r>
        <w:rPr>
          <w:rFonts w:ascii="Calisto MT" w:eastAsia="Calisto MT" w:hAnsi="Calisto MT" w:cs="Calisto MT"/>
          <w:spacing w:val="-2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2"/>
        </w:rPr>
        <w:t>/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  <w:spacing w:val="-1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h</w:t>
      </w:r>
      <w:r>
        <w:rPr>
          <w:rFonts w:ascii="Calisto MT" w:eastAsia="Calisto MT" w:hAnsi="Calisto MT" w:cs="Calisto MT"/>
          <w:spacing w:val="-2"/>
        </w:rPr>
        <w:t>i</w:t>
      </w:r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1"/>
        </w:rPr>
        <w:t>o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es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-2"/>
        </w:rPr>
        <w:t>s</w:t>
      </w:r>
      <w:proofErr w:type="spellEnd"/>
      <w:r>
        <w:rPr>
          <w:rFonts w:ascii="Calisto MT" w:eastAsia="Calisto MT" w:hAnsi="Calisto MT" w:cs="Calisto MT"/>
        </w:rPr>
        <w:t xml:space="preserve">? </w:t>
      </w:r>
      <w:r>
        <w:rPr>
          <w:rFonts w:ascii="Calisto MT" w:eastAsia="Calisto MT" w:hAnsi="Calisto MT" w:cs="Calisto MT"/>
          <w:spacing w:val="2"/>
        </w:rPr>
        <w:t>D</w:t>
      </w:r>
      <w:r>
        <w:rPr>
          <w:rFonts w:ascii="Calisto MT" w:eastAsia="Calisto MT" w:hAnsi="Calisto MT" w:cs="Calisto MT"/>
        </w:rPr>
        <w:t>i</w:t>
      </w:r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bebe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  <w:spacing w:val="3"/>
        </w:rPr>
        <w:t>b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ng</w:t>
      </w:r>
      <w:proofErr w:type="spellEnd"/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1"/>
        </w:rPr>
        <w:t>lm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h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h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us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h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s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h</w:t>
      </w:r>
      <w:r>
        <w:rPr>
          <w:rFonts w:ascii="Calisto MT" w:eastAsia="Calisto MT" w:hAnsi="Calisto MT" w:cs="Calisto MT"/>
          <w:spacing w:val="-2"/>
        </w:rPr>
        <w:t>i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g</w:t>
      </w:r>
      <w:r>
        <w:rPr>
          <w:rFonts w:ascii="Calisto MT" w:eastAsia="Calisto MT" w:hAnsi="Calisto MT" w:cs="Calisto MT"/>
          <w:spacing w:val="2"/>
        </w:rPr>
        <w:t>g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4"/>
        </w:rPr>
        <w:t xml:space="preserve"> 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v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l</w:t>
      </w:r>
      <w:r>
        <w:rPr>
          <w:rFonts w:ascii="Calisto MT" w:eastAsia="Calisto MT" w:hAnsi="Calisto MT" w:cs="Calisto MT"/>
          <w:spacing w:val="3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j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8"/>
        </w:rPr>
        <w:t>k</w:t>
      </w:r>
      <w:r>
        <w:rPr>
          <w:rFonts w:ascii="Calisto MT" w:eastAsia="Calisto MT" w:hAnsi="Calisto MT" w:cs="Calisto MT"/>
          <w:spacing w:val="2"/>
        </w:rPr>
        <w:t>-a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3"/>
        </w:rPr>
        <w:t>e</w:t>
      </w:r>
      <w:r>
        <w:rPr>
          <w:rFonts w:ascii="Calisto MT" w:eastAsia="Calisto MT" w:hAnsi="Calisto MT" w:cs="Calisto MT"/>
        </w:rPr>
        <w:t>k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mol</w:t>
      </w:r>
      <w:r>
        <w:rPr>
          <w:rFonts w:ascii="Calisto MT" w:eastAsia="Calisto MT" w:hAnsi="Calisto MT" w:cs="Calisto MT"/>
          <w:spacing w:val="-2"/>
        </w:rPr>
        <w:t>ek</w:t>
      </w:r>
      <w:r>
        <w:rPr>
          <w:rFonts w:ascii="Calisto MT" w:eastAsia="Calisto MT" w:hAnsi="Calisto MT" w:cs="Calisto MT"/>
        </w:rPr>
        <w:t>ul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proofErr w:type="spellEnd"/>
      <w:r>
        <w:rPr>
          <w:rFonts w:ascii="Calisto MT" w:eastAsia="Calisto MT" w:hAnsi="Calisto MT" w:cs="Calisto MT"/>
        </w:rPr>
        <w:t xml:space="preserve">. </w:t>
      </w:r>
      <w:proofErr w:type="spellStart"/>
      <w:r>
        <w:rPr>
          <w:rFonts w:ascii="Calisto MT" w:eastAsia="Calisto MT" w:hAnsi="Calisto MT" w:cs="Calisto MT"/>
          <w:spacing w:val="2"/>
        </w:rPr>
        <w:t>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h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ng</w:t>
      </w:r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t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-5"/>
        </w:rPr>
        <w:t>h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us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1"/>
        </w:rPr>
        <w:t>u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2"/>
        </w:rPr>
        <w:t>j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ng</w:t>
      </w:r>
      <w:proofErr w:type="spellEnd"/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f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  <w:spacing w:val="4"/>
        </w:rPr>
        <w:t>k</w:t>
      </w:r>
      <w:r>
        <w:rPr>
          <w:rFonts w:ascii="Calisto MT" w:eastAsia="Calisto MT" w:hAnsi="Calisto MT" w:cs="Calisto MT"/>
        </w:rPr>
        <w:t>ta</w:t>
      </w:r>
      <w:proofErr w:type="spellEnd"/>
      <w:r>
        <w:rPr>
          <w:rFonts w:ascii="Calisto MT" w:eastAsia="Calisto MT" w:hAnsi="Calisto MT" w:cs="Calisto MT"/>
          <w:spacing w:val="4"/>
        </w:rPr>
        <w:t xml:space="preserve"> 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ng</w:t>
      </w:r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  <w:spacing w:val="-3"/>
        </w:rPr>
        <w:t>a</w:t>
      </w:r>
      <w:r>
        <w:rPr>
          <w:rFonts w:ascii="Calisto MT" w:eastAsia="Calisto MT" w:hAnsi="Calisto MT" w:cs="Calisto MT"/>
        </w:rPr>
        <w:t>ta</w:t>
      </w:r>
      <w:proofErr w:type="spellEnd"/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je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s</w:t>
      </w:r>
      <w:proofErr w:type="spellEnd"/>
      <w:r>
        <w:rPr>
          <w:rFonts w:ascii="Calisto MT" w:eastAsia="Calisto MT" w:hAnsi="Calisto MT" w:cs="Calisto MT"/>
        </w:rPr>
        <w:t>.</w:t>
      </w:r>
      <w:r>
        <w:rPr>
          <w:rFonts w:ascii="Calisto MT" w:eastAsia="Calisto MT" w:hAnsi="Calisto MT" w:cs="Calisto MT"/>
          <w:spacing w:val="1"/>
        </w:rPr>
        <w:t xml:space="preserve"> </w:t>
      </w:r>
      <w:r>
        <w:rPr>
          <w:rFonts w:ascii="Calisto MT" w:eastAsia="Calisto MT" w:hAnsi="Calisto MT" w:cs="Calisto MT"/>
        </w:rPr>
        <w:t>•</w:t>
      </w:r>
      <w:r>
        <w:rPr>
          <w:rFonts w:ascii="Calisto MT" w:eastAsia="Calisto MT" w:hAnsi="Calisto MT" w:cs="Calisto MT"/>
          <w:spacing w:val="1"/>
        </w:rPr>
        <w:t xml:space="preserve"> </w:t>
      </w:r>
      <w:r>
        <w:rPr>
          <w:rFonts w:ascii="Calisto MT" w:eastAsia="Calisto MT" w:hAnsi="Calisto MT" w:cs="Calisto MT"/>
        </w:rPr>
        <w:t>(</w:t>
      </w:r>
      <w:r>
        <w:rPr>
          <w:rFonts w:ascii="Calisto MT" w:eastAsia="Calisto MT" w:hAnsi="Calisto MT" w:cs="Calisto MT"/>
          <w:spacing w:val="-2"/>
        </w:rPr>
        <w:t>w</w:t>
      </w:r>
      <w:r>
        <w:rPr>
          <w:rFonts w:ascii="Calisto MT" w:eastAsia="Calisto MT" w:hAnsi="Calisto MT" w:cs="Calisto MT"/>
        </w:rPr>
        <w:t>h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2"/>
        </w:rPr>
        <w:t xml:space="preserve"> 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-2"/>
        </w:rPr>
        <w:t>se</w:t>
      </w:r>
      <w:r>
        <w:rPr>
          <w:rFonts w:ascii="Calisto MT" w:eastAsia="Calisto MT" w:hAnsi="Calisto MT" w:cs="Calisto MT"/>
        </w:rPr>
        <w:t>)</w:t>
      </w:r>
      <w:r>
        <w:rPr>
          <w:rFonts w:ascii="Calisto MT" w:eastAsia="Calisto MT" w:hAnsi="Calisto MT" w:cs="Calisto MT"/>
          <w:spacing w:val="3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h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3"/>
        </w:rPr>
        <w:t>d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kes</w:t>
      </w:r>
      <w:r>
        <w:rPr>
          <w:rFonts w:ascii="Calisto MT" w:eastAsia="Calisto MT" w:hAnsi="Calisto MT" w:cs="Calisto MT"/>
          <w:spacing w:val="3"/>
        </w:rPr>
        <w:t>e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3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1"/>
        </w:rPr>
        <w:t>t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g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g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h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l</w:t>
      </w:r>
      <w:proofErr w:type="spellEnd"/>
      <w:r>
        <w:rPr>
          <w:rFonts w:ascii="Calisto MT" w:eastAsia="Calisto MT" w:hAnsi="Calisto MT" w:cs="Calisto MT"/>
          <w:spacing w:val="8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4"/>
        </w:rPr>
        <w:t>t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r>
        <w:rPr>
          <w:rFonts w:ascii="Calisto MT" w:eastAsia="Calisto MT" w:hAnsi="Calisto MT" w:cs="Calisto MT"/>
          <w:spacing w:val="1"/>
        </w:rPr>
        <w:t>o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ng</w:t>
      </w:r>
      <w:r>
        <w:rPr>
          <w:rFonts w:ascii="Calisto MT" w:eastAsia="Calisto MT" w:hAnsi="Calisto MT" w:cs="Calisto MT"/>
          <w:spacing w:val="3"/>
        </w:rPr>
        <w:t xml:space="preserve"> 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n? (</w:t>
      </w:r>
      <w:proofErr w:type="spellStart"/>
      <w:proofErr w:type="gramStart"/>
      <w:r>
        <w:rPr>
          <w:rFonts w:ascii="Calisto MT" w:eastAsia="Calisto MT" w:hAnsi="Calisto MT" w:cs="Calisto MT"/>
          <w:spacing w:val="2"/>
        </w:rPr>
        <w:t>o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h</w:t>
      </w:r>
      <w:proofErr w:type="spellEnd"/>
      <w:proofErr w:type="gramEnd"/>
      <w:r>
        <w:rPr>
          <w:rFonts w:ascii="Calisto MT" w:eastAsia="Calisto MT" w:hAnsi="Calisto MT" w:cs="Calisto MT"/>
          <w:spacing w:val="6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na</w:t>
      </w:r>
      <w:proofErr w:type="spellEnd"/>
      <w:r>
        <w:rPr>
          <w:rFonts w:ascii="Calisto MT" w:eastAsia="Calisto MT" w:hAnsi="Calisto MT" w:cs="Calisto MT"/>
          <w:spacing w:val="8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1"/>
        </w:rPr>
        <w:t>u</w:t>
      </w:r>
      <w:proofErr w:type="spellEnd"/>
      <w:r>
        <w:rPr>
          <w:rFonts w:ascii="Calisto MT" w:eastAsia="Calisto MT" w:hAnsi="Calisto MT" w:cs="Calisto MT"/>
        </w:rPr>
        <w:t>,</w:t>
      </w:r>
      <w:r>
        <w:rPr>
          <w:rFonts w:ascii="Calisto MT" w:eastAsia="Calisto MT" w:hAnsi="Calisto MT" w:cs="Calisto MT"/>
          <w:spacing w:val="6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</w:rPr>
        <w:t>ti</w:t>
      </w:r>
      <w:proofErr w:type="spellEnd"/>
      <w:r>
        <w:rPr>
          <w:rFonts w:ascii="Calisto MT" w:eastAsia="Calisto MT" w:hAnsi="Calisto MT" w:cs="Calisto MT"/>
          <w:spacing w:val="5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2"/>
        </w:rPr>
        <w:t>j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</w:rPr>
        <w:t>e</w:t>
      </w:r>
      <w:proofErr w:type="spellEnd"/>
      <w:r>
        <w:rPr>
          <w:rFonts w:ascii="Calisto MT" w:eastAsia="Calisto MT" w:hAnsi="Calisto MT" w:cs="Calisto MT"/>
          <w:spacing w:val="-2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3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1"/>
        </w:rPr>
        <w:t>u</w:t>
      </w:r>
      <w:r>
        <w:rPr>
          <w:rFonts w:ascii="Calisto MT" w:eastAsia="Calisto MT" w:hAnsi="Calisto MT" w:cs="Calisto MT"/>
        </w:rPr>
        <w:t>r</w:t>
      </w:r>
      <w:proofErr w:type="spellEnd"/>
      <w:r>
        <w:rPr>
          <w:rFonts w:ascii="Calisto MT" w:eastAsia="Calisto MT" w:hAnsi="Calisto MT" w:cs="Calisto MT"/>
          <w:spacing w:val="-2"/>
        </w:rPr>
        <w:t xml:space="preserve"> 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1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1"/>
        </w:rPr>
        <w:t>t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1"/>
        </w:rPr>
        <w:t>u</w:t>
      </w:r>
      <w:r>
        <w:rPr>
          <w:rFonts w:ascii="Calisto MT" w:eastAsia="Calisto MT" w:hAnsi="Calisto MT" w:cs="Calisto MT"/>
        </w:rPr>
        <w:t>r</w:t>
      </w:r>
      <w:proofErr w:type="spellEnd"/>
      <w:r>
        <w:rPr>
          <w:rFonts w:ascii="Calisto MT" w:eastAsia="Calisto MT" w:hAnsi="Calisto MT" w:cs="Calisto MT"/>
          <w:spacing w:val="3"/>
        </w:rPr>
        <w:t xml:space="preserve"> 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ng</w:t>
      </w:r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-2"/>
        </w:rPr>
        <w:t>seb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4"/>
        </w:rPr>
        <w:t>t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1"/>
        </w:rPr>
        <w:t xml:space="preserve"> 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</w:rPr>
        <w:t>i</w:t>
      </w:r>
      <w:r>
        <w:rPr>
          <w:rFonts w:ascii="Calisto MT" w:eastAsia="Calisto MT" w:hAnsi="Calisto MT" w:cs="Calisto MT"/>
          <w:spacing w:val="-2"/>
        </w:rPr>
        <w:t xml:space="preserve"> s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te</w:t>
      </w:r>
      <w:r>
        <w:rPr>
          <w:rFonts w:ascii="Calisto MT" w:eastAsia="Calisto MT" w:hAnsi="Calisto MT" w:cs="Calisto MT"/>
          <w:spacing w:val="-3"/>
        </w:rPr>
        <w:t xml:space="preserve"> </w:t>
      </w:r>
      <w:r>
        <w:rPr>
          <w:rFonts w:ascii="Calisto MT" w:eastAsia="Calisto MT" w:hAnsi="Calisto MT" w:cs="Calisto MT"/>
          <w:spacing w:val="6"/>
        </w:rPr>
        <w:t>o</w:t>
      </w:r>
      <w:r>
        <w:rPr>
          <w:rFonts w:ascii="Calisto MT" w:eastAsia="Calisto MT" w:hAnsi="Calisto MT" w:cs="Calisto MT"/>
        </w:rPr>
        <w:t>f</w:t>
      </w:r>
      <w:r>
        <w:rPr>
          <w:rFonts w:ascii="Calisto MT" w:eastAsia="Calisto MT" w:hAnsi="Calisto MT" w:cs="Calisto MT"/>
          <w:spacing w:val="-1"/>
        </w:rPr>
        <w:t xml:space="preserve"> 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1"/>
        </w:rPr>
        <w:t>h</w:t>
      </w:r>
      <w:r>
        <w:rPr>
          <w:rFonts w:ascii="Calisto MT" w:eastAsia="Calisto MT" w:hAnsi="Calisto MT" w:cs="Calisto MT"/>
        </w:rPr>
        <w:t>e</w:t>
      </w:r>
      <w:r>
        <w:rPr>
          <w:rFonts w:ascii="Calisto MT" w:eastAsia="Calisto MT" w:hAnsi="Calisto MT" w:cs="Calisto MT"/>
          <w:spacing w:val="-2"/>
        </w:rPr>
        <w:t xml:space="preserve"> 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1"/>
        </w:rPr>
        <w:t xml:space="preserve"> </w:t>
      </w:r>
      <w:proofErr w:type="spellStart"/>
      <w:r>
        <w:rPr>
          <w:rFonts w:ascii="Calisto MT" w:eastAsia="Calisto MT" w:hAnsi="Calisto MT" w:cs="Calisto MT"/>
          <w:spacing w:val="4"/>
        </w:rPr>
        <w:t>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i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se</w:t>
      </w:r>
      <w:r>
        <w:rPr>
          <w:rFonts w:ascii="Calisto MT" w:eastAsia="Calisto MT" w:hAnsi="Calisto MT" w:cs="Calisto MT"/>
          <w:spacing w:val="3"/>
        </w:rPr>
        <w:t>b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  <w:spacing w:val="2"/>
        </w:rPr>
        <w:t>a</w:t>
      </w:r>
      <w:proofErr w:type="spellEnd"/>
      <w:r>
        <w:rPr>
          <w:rFonts w:ascii="Calisto MT" w:eastAsia="Calisto MT" w:hAnsi="Calisto MT" w:cs="Calisto MT"/>
        </w:rPr>
        <w:t>).</w:t>
      </w:r>
    </w:p>
    <w:p w:rsidR="004E0E29" w:rsidRDefault="00830E0C">
      <w:pPr>
        <w:spacing w:line="220" w:lineRule="exact"/>
        <w:ind w:left="646"/>
        <w:rPr>
          <w:rFonts w:ascii="Calisto MT" w:eastAsia="Calisto MT" w:hAnsi="Calisto MT" w:cs="Calisto MT"/>
        </w:rPr>
      </w:pPr>
      <w:proofErr w:type="spellStart"/>
      <w:r>
        <w:rPr>
          <w:rFonts w:ascii="Calisto MT" w:eastAsia="Calisto MT" w:hAnsi="Calisto MT" w:cs="Calisto MT"/>
        </w:rPr>
        <w:t>H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l</w:t>
      </w:r>
      <w:proofErr w:type="spellEnd"/>
      <w:r>
        <w:rPr>
          <w:rFonts w:ascii="Calisto MT" w:eastAsia="Calisto MT" w:hAnsi="Calisto MT" w:cs="Calisto MT"/>
          <w:spacing w:val="-5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se</w:t>
      </w:r>
      <w:r>
        <w:rPr>
          <w:rFonts w:ascii="Calisto MT" w:eastAsia="Calisto MT" w:hAnsi="Calisto MT" w:cs="Calisto MT"/>
        </w:rPr>
        <w:t>h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4"/>
        </w:rPr>
        <w:t>n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-4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ri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g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s</w:t>
      </w:r>
      <w:proofErr w:type="spellEnd"/>
      <w:r>
        <w:rPr>
          <w:rFonts w:ascii="Calisto MT" w:eastAsia="Calisto MT" w:hAnsi="Calisto MT" w:cs="Calisto MT"/>
          <w:spacing w:val="-8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6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  <w:spacing w:val="-6"/>
        </w:rPr>
        <w:t xml:space="preserve"> </w:t>
      </w:r>
      <w:r>
        <w:rPr>
          <w:rFonts w:ascii="Calisto MT" w:eastAsia="Calisto MT" w:hAnsi="Calisto MT" w:cs="Calisto MT"/>
        </w:rPr>
        <w:t>f</w:t>
      </w:r>
      <w:r>
        <w:rPr>
          <w:rFonts w:ascii="Calisto MT" w:eastAsia="Calisto MT" w:hAnsi="Calisto MT" w:cs="Calisto MT"/>
          <w:spacing w:val="-2"/>
        </w:rPr>
        <w:t>i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g</w:t>
      </w:r>
      <w:r>
        <w:rPr>
          <w:rFonts w:ascii="Calisto MT" w:eastAsia="Calisto MT" w:hAnsi="Calisto MT" w:cs="Calisto MT"/>
        </w:rPr>
        <w:t>s</w:t>
      </w:r>
      <w:r>
        <w:rPr>
          <w:rFonts w:ascii="Calisto MT" w:eastAsia="Calisto MT" w:hAnsi="Calisto MT" w:cs="Calisto MT"/>
          <w:spacing w:val="-8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rip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-4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seke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r</w:t>
      </w:r>
      <w:proofErr w:type="spellEnd"/>
      <w:r>
        <w:rPr>
          <w:rFonts w:ascii="Calisto MT" w:eastAsia="Calisto MT" w:hAnsi="Calisto MT" w:cs="Calisto MT"/>
          <w:spacing w:val="-7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j</w:t>
      </w:r>
      <w:r>
        <w:rPr>
          <w:rFonts w:ascii="Calisto MT" w:eastAsia="Calisto MT" w:hAnsi="Calisto MT" w:cs="Calisto MT"/>
          <w:spacing w:val="4"/>
        </w:rPr>
        <w:t>i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6"/>
        </w:rPr>
        <w:t xml:space="preserve"> 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0"/>
        </w:rPr>
        <w:t>a</w:t>
      </w:r>
      <w:r>
        <w:rPr>
          <w:rFonts w:ascii="Calisto MT" w:eastAsia="Calisto MT" w:hAnsi="Calisto MT" w:cs="Calisto MT"/>
          <w:spacing w:val="2"/>
        </w:rPr>
        <w:t>-</w:t>
      </w:r>
      <w:r>
        <w:rPr>
          <w:rFonts w:ascii="Calisto MT" w:eastAsia="Calisto MT" w:hAnsi="Calisto MT" w:cs="Calisto MT"/>
          <w:spacing w:val="-3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ta</w:t>
      </w:r>
      <w:r>
        <w:rPr>
          <w:rFonts w:ascii="Calisto MT" w:eastAsia="Calisto MT" w:hAnsi="Calisto MT" w:cs="Calisto MT"/>
          <w:spacing w:val="-4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h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l</w:t>
      </w:r>
      <w:proofErr w:type="spellEnd"/>
    </w:p>
    <w:p w:rsidR="004E0E29" w:rsidRDefault="00830E0C">
      <w:pPr>
        <w:spacing w:before="44" w:line="288" w:lineRule="auto"/>
        <w:ind w:left="101" w:right="81"/>
        <w:jc w:val="both"/>
        <w:rPr>
          <w:rFonts w:ascii="Calisto MT" w:eastAsia="Calisto MT" w:hAnsi="Calisto MT" w:cs="Calisto MT"/>
        </w:rPr>
        <w:sectPr w:rsidR="004E0E29">
          <w:headerReference w:type="default" r:id="rId13"/>
          <w:pgSz w:w="11920" w:h="16840"/>
          <w:pgMar w:top="1400" w:right="1580" w:bottom="280" w:left="1600" w:header="1216" w:footer="1022" w:gutter="0"/>
          <w:cols w:space="720"/>
        </w:sectPr>
      </w:pPr>
      <w:proofErr w:type="spellStart"/>
      <w:proofErr w:type="gramStart"/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i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proofErr w:type="gramEnd"/>
      <w:r>
        <w:rPr>
          <w:rFonts w:ascii="Calisto MT" w:eastAsia="Calisto MT" w:hAnsi="Calisto MT" w:cs="Calisto MT"/>
          <w:spacing w:val="7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se</w:t>
      </w:r>
      <w:r>
        <w:rPr>
          <w:rFonts w:ascii="Calisto MT" w:eastAsia="Calisto MT" w:hAnsi="Calisto MT" w:cs="Calisto MT"/>
        </w:rPr>
        <w:t>c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i</w:t>
      </w:r>
      <w:r>
        <w:rPr>
          <w:rFonts w:ascii="Calisto MT" w:eastAsia="Calisto MT" w:hAnsi="Calisto MT" w:cs="Calisto MT"/>
        </w:rPr>
        <w:t>l</w:t>
      </w:r>
      <w:proofErr w:type="spellEnd"/>
      <w:r>
        <w:rPr>
          <w:rFonts w:ascii="Calisto MT" w:eastAsia="Calisto MT" w:hAnsi="Calisto MT" w:cs="Calisto MT"/>
          <w:spacing w:val="8"/>
        </w:rPr>
        <w:t xml:space="preserve"> </w:t>
      </w:r>
      <w:r>
        <w:rPr>
          <w:rFonts w:ascii="Calisto MT" w:eastAsia="Calisto MT" w:hAnsi="Calisto MT" w:cs="Calisto MT"/>
        </w:rPr>
        <w:t>•</w:t>
      </w:r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4"/>
        </w:rPr>
        <w:t>n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r>
        <w:rPr>
          <w:rFonts w:ascii="Calisto MT" w:eastAsia="Calisto MT" w:hAnsi="Calisto MT" w:cs="Calisto MT"/>
        </w:rPr>
        <w:t>f</w:t>
      </w:r>
      <w:r>
        <w:rPr>
          <w:rFonts w:ascii="Calisto MT" w:eastAsia="Calisto MT" w:hAnsi="Calisto MT" w:cs="Calisto MT"/>
          <w:spacing w:val="-2"/>
        </w:rPr>
        <w:t>i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g</w:t>
      </w:r>
      <w:r>
        <w:rPr>
          <w:rFonts w:ascii="Calisto MT" w:eastAsia="Calisto MT" w:hAnsi="Calisto MT" w:cs="Calisto MT"/>
        </w:rPr>
        <w:t xml:space="preserve">s </w:t>
      </w:r>
      <w:proofErr w:type="spellStart"/>
      <w:r>
        <w:rPr>
          <w:rFonts w:ascii="Calisto MT" w:eastAsia="Calisto MT" w:hAnsi="Calisto MT" w:cs="Calisto MT"/>
          <w:spacing w:val="4"/>
        </w:rPr>
        <w:t>h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us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1"/>
        </w:rPr>
        <w:t>u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2"/>
        </w:rPr>
        <w:t>j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ng</w:t>
      </w:r>
      <w:proofErr w:type="spellEnd"/>
      <w:r>
        <w:rPr>
          <w:rFonts w:ascii="Calisto MT" w:eastAsia="Calisto MT" w:hAnsi="Calisto MT" w:cs="Calisto MT"/>
          <w:spacing w:val="3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ol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h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ta</w:t>
      </w:r>
      <w:proofErr w:type="spellEnd"/>
      <w:r>
        <w:rPr>
          <w:rFonts w:ascii="Calisto MT" w:eastAsia="Calisto MT" w:hAnsi="Calisto MT" w:cs="Calisto MT"/>
          <w:spacing w:val="3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j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al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s</w:t>
      </w:r>
      <w:proofErr w:type="spellEnd"/>
      <w:r>
        <w:rPr>
          <w:rFonts w:ascii="Calisto MT" w:eastAsia="Calisto MT" w:hAnsi="Calisto MT" w:cs="Calisto MT"/>
          <w:spacing w:val="-3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o</w:t>
      </w:r>
      <w:r>
        <w:rPr>
          <w:rFonts w:ascii="Calisto MT" w:eastAsia="Calisto MT" w:hAnsi="Calisto MT" w:cs="Calisto MT"/>
          <w:spacing w:val="-1"/>
        </w:rPr>
        <w:t>pi</w:t>
      </w:r>
      <w:r>
        <w:rPr>
          <w:rFonts w:ascii="Calisto MT" w:eastAsia="Calisto MT" w:hAnsi="Calisto MT" w:cs="Calisto MT"/>
        </w:rPr>
        <w:t>ni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ng</w:t>
      </w:r>
      <w:r>
        <w:rPr>
          <w:rFonts w:ascii="Calisto MT" w:eastAsia="Calisto MT" w:hAnsi="Calisto MT" w:cs="Calisto MT"/>
          <w:spacing w:val="5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ng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g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1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1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1"/>
        </w:rPr>
        <w:t>o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3"/>
        </w:rPr>
        <w:t>e</w:t>
      </w:r>
      <w:r>
        <w:rPr>
          <w:rFonts w:ascii="Calisto MT" w:eastAsia="Calisto MT" w:hAnsi="Calisto MT" w:cs="Calisto MT"/>
          <w:spacing w:val="6"/>
        </w:rPr>
        <w:t>p</w:t>
      </w:r>
      <w:r>
        <w:rPr>
          <w:rFonts w:ascii="Calisto MT" w:eastAsia="Calisto MT" w:hAnsi="Calisto MT" w:cs="Calisto MT"/>
          <w:spacing w:val="2"/>
        </w:rPr>
        <w:t>-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1"/>
        </w:rPr>
        <w:t>o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2"/>
        </w:rPr>
        <w:t>se</w:t>
      </w:r>
      <w:r>
        <w:rPr>
          <w:rFonts w:ascii="Calisto MT" w:eastAsia="Calisto MT" w:hAnsi="Calisto MT" w:cs="Calisto MT"/>
        </w:rPr>
        <w:t>p</w:t>
      </w:r>
      <w:proofErr w:type="spellEnd"/>
      <w:r>
        <w:rPr>
          <w:rFonts w:ascii="Calisto MT" w:eastAsia="Calisto MT" w:hAnsi="Calisto MT" w:cs="Calisto MT"/>
          <w:spacing w:val="3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1"/>
        </w:rPr>
        <w:t>o</w:t>
      </w:r>
      <w:r>
        <w:rPr>
          <w:rFonts w:ascii="Calisto MT" w:eastAsia="Calisto MT" w:hAnsi="Calisto MT" w:cs="Calisto MT"/>
        </w:rPr>
        <w:t>ri</w:t>
      </w:r>
      <w:proofErr w:type="spellEnd"/>
      <w:r>
        <w:rPr>
          <w:rFonts w:ascii="Calisto MT" w:eastAsia="Calisto MT" w:hAnsi="Calisto MT" w:cs="Calisto MT"/>
          <w:spacing w:val="3"/>
        </w:rPr>
        <w:t xml:space="preserve"> 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ng</w:t>
      </w:r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h</w:t>
      </w:r>
      <w:proofErr w:type="spellEnd"/>
      <w:r>
        <w:rPr>
          <w:rFonts w:ascii="Calisto MT" w:eastAsia="Calisto MT" w:hAnsi="Calisto MT" w:cs="Calisto MT"/>
          <w:spacing w:val="-1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proofErr w:type="spellEnd"/>
      <w:r>
        <w:rPr>
          <w:rFonts w:ascii="Calisto MT" w:eastAsia="Calisto MT" w:hAnsi="Calisto MT" w:cs="Calisto MT"/>
        </w:rPr>
        <w:t>,</w:t>
      </w:r>
      <w:r>
        <w:rPr>
          <w:rFonts w:ascii="Calisto MT" w:eastAsia="Calisto MT" w:hAnsi="Calisto MT" w:cs="Calisto MT"/>
          <w:spacing w:val="-2"/>
        </w:rPr>
        <w:t xml:space="preserve"> </w:t>
      </w:r>
      <w:proofErr w:type="spellStart"/>
      <w:r>
        <w:rPr>
          <w:rFonts w:ascii="Calisto MT" w:eastAsia="Calisto MT" w:hAnsi="Calisto MT" w:cs="Calisto MT"/>
          <w:spacing w:val="3"/>
        </w:rPr>
        <w:t>s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h</w:t>
      </w:r>
      <w:r>
        <w:rPr>
          <w:rFonts w:ascii="Calisto MT" w:eastAsia="Calisto MT" w:hAnsi="Calisto MT" w:cs="Calisto MT"/>
          <w:spacing w:val="-2"/>
        </w:rPr>
        <w:t>i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g</w:t>
      </w:r>
      <w:r>
        <w:rPr>
          <w:rFonts w:ascii="Calisto MT" w:eastAsia="Calisto MT" w:hAnsi="Calisto MT" w:cs="Calisto MT"/>
          <w:spacing w:val="2"/>
        </w:rPr>
        <w:t>g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3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2"/>
        </w:rPr>
        <w:t>j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</w:rPr>
        <w:t>i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3"/>
        </w:rPr>
        <w:t>e</w:t>
      </w:r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h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1"/>
        </w:rPr>
        <w:t>o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i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4"/>
        </w:rPr>
        <w:t>u</w:t>
      </w:r>
      <w:proofErr w:type="spellEnd"/>
      <w:r>
        <w:rPr>
          <w:rFonts w:ascii="Calisto MT" w:eastAsia="Calisto MT" w:hAnsi="Calisto MT" w:cs="Calisto MT"/>
        </w:rPr>
        <w:t xml:space="preserve">. • </w:t>
      </w:r>
      <w:proofErr w:type="spellStart"/>
      <w:r>
        <w:rPr>
          <w:rFonts w:ascii="Calisto MT" w:eastAsia="Calisto MT" w:hAnsi="Calisto MT" w:cs="Calisto MT"/>
          <w:spacing w:val="2"/>
        </w:rPr>
        <w:t>Ja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g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2"/>
        </w:rPr>
        <w:t>esk</w:t>
      </w:r>
      <w:r>
        <w:rPr>
          <w:rFonts w:ascii="Calisto MT" w:eastAsia="Calisto MT" w:hAnsi="Calisto MT" w:cs="Calisto MT"/>
          <w:spacing w:val="-1"/>
        </w:rPr>
        <w:t>rip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4"/>
        </w:rPr>
        <w:t>i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g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10"/>
        </w:rPr>
        <w:t>a</w:t>
      </w:r>
      <w:r>
        <w:rPr>
          <w:rFonts w:ascii="Calisto MT" w:eastAsia="Calisto MT" w:hAnsi="Calisto MT" w:cs="Calisto MT"/>
          <w:spacing w:val="2"/>
        </w:rPr>
        <w:t>-a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g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3"/>
        </w:rPr>
        <w:t xml:space="preserve"> </w:t>
      </w:r>
      <w:r>
        <w:rPr>
          <w:rFonts w:ascii="Calisto MT" w:eastAsia="Calisto MT" w:hAnsi="Calisto MT" w:cs="Calisto MT"/>
        </w:rPr>
        <w:t>(</w:t>
      </w:r>
      <w:proofErr w:type="spellStart"/>
      <w:r>
        <w:rPr>
          <w:rFonts w:ascii="Calisto MT" w:eastAsia="Calisto MT" w:hAnsi="Calisto MT" w:cs="Calisto MT"/>
          <w:spacing w:val="-5"/>
        </w:rPr>
        <w:t>t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be</w:t>
      </w:r>
      <w:r>
        <w:rPr>
          <w:rFonts w:ascii="Calisto MT" w:eastAsia="Calisto MT" w:hAnsi="Calisto MT" w:cs="Calisto MT"/>
          <w:spacing w:val="1"/>
        </w:rPr>
        <w:t>l</w:t>
      </w:r>
      <w:proofErr w:type="spellEnd"/>
      <w:r>
        <w:rPr>
          <w:rFonts w:ascii="Calisto MT" w:eastAsia="Calisto MT" w:hAnsi="Calisto MT" w:cs="Calisto MT"/>
          <w:spacing w:val="-1"/>
        </w:rPr>
        <w:t>/</w:t>
      </w:r>
      <w:proofErr w:type="spellStart"/>
      <w:r>
        <w:rPr>
          <w:rFonts w:ascii="Calisto MT" w:eastAsia="Calisto MT" w:hAnsi="Calisto MT" w:cs="Calisto MT"/>
          <w:spacing w:val="2"/>
        </w:rPr>
        <w:t>g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f</w:t>
      </w:r>
      <w:r>
        <w:rPr>
          <w:rFonts w:ascii="Calisto MT" w:eastAsia="Calisto MT" w:hAnsi="Calisto MT" w:cs="Calisto MT"/>
          <w:spacing w:val="-2"/>
        </w:rPr>
        <w:t>ik</w:t>
      </w:r>
      <w:proofErr w:type="spellEnd"/>
      <w:r>
        <w:rPr>
          <w:rFonts w:ascii="Calisto MT" w:eastAsia="Calisto MT" w:hAnsi="Calisto MT" w:cs="Calisto MT"/>
        </w:rPr>
        <w:t>)</w:t>
      </w:r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se</w:t>
      </w:r>
      <w:r>
        <w:rPr>
          <w:rFonts w:ascii="Calisto MT" w:eastAsia="Calisto MT" w:hAnsi="Calisto MT" w:cs="Calisto MT"/>
        </w:rPr>
        <w:t>c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3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i</w:t>
      </w:r>
      <w:r>
        <w:rPr>
          <w:rFonts w:ascii="Calisto MT" w:eastAsia="Calisto MT" w:hAnsi="Calisto MT" w:cs="Calisto MT"/>
          <w:spacing w:val="1"/>
        </w:rPr>
        <w:t>l</w:t>
      </w:r>
      <w:proofErr w:type="spellEnd"/>
      <w:r>
        <w:rPr>
          <w:rFonts w:ascii="Calisto MT" w:eastAsia="Calisto MT" w:hAnsi="Calisto MT" w:cs="Calisto MT"/>
        </w:rPr>
        <w:t xml:space="preserve">, 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</w:rPr>
        <w:t>i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-2"/>
        </w:rPr>
        <w:t>eb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h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3"/>
        </w:rPr>
        <w:t>e</w:t>
      </w:r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j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T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2"/>
        </w:rPr>
        <w:t>/</w:t>
      </w:r>
      <w:r>
        <w:rPr>
          <w:rFonts w:ascii="Calisto MT" w:eastAsia="Calisto MT" w:hAnsi="Calisto MT" w:cs="Calisto MT"/>
        </w:rPr>
        <w:t>F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g</w:t>
      </w:r>
      <w:r>
        <w:rPr>
          <w:rFonts w:ascii="Calisto MT" w:eastAsia="Calisto MT" w:hAnsi="Calisto MT" w:cs="Calisto MT"/>
        </w:rPr>
        <w:t xml:space="preserve">s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</w:rPr>
        <w:t>.</w:t>
      </w:r>
      <w:r>
        <w:rPr>
          <w:rFonts w:ascii="Calisto MT" w:eastAsia="Calisto MT" w:hAnsi="Calisto MT" w:cs="Calisto MT"/>
          <w:spacing w:val="1"/>
        </w:rPr>
        <w:t xml:space="preserve"> </w:t>
      </w:r>
      <w:r>
        <w:rPr>
          <w:rFonts w:ascii="Calisto MT" w:eastAsia="Calisto MT" w:hAnsi="Calisto MT" w:cs="Calisto MT"/>
        </w:rPr>
        <w:t>•</w:t>
      </w:r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T</w:t>
      </w:r>
      <w:r>
        <w:rPr>
          <w:rFonts w:ascii="Calisto MT" w:eastAsia="Calisto MT" w:hAnsi="Calisto MT" w:cs="Calisto MT"/>
        </w:rPr>
        <w:t>ul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-2"/>
        </w:rPr>
        <w:t>sk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0"/>
        </w:rPr>
        <w:t>a</w:t>
      </w:r>
      <w:r>
        <w:rPr>
          <w:rFonts w:ascii="Calisto MT" w:eastAsia="Calisto MT" w:hAnsi="Calisto MT" w:cs="Calisto MT"/>
          <w:spacing w:val="2"/>
        </w:rPr>
        <w:t>-</w:t>
      </w:r>
      <w:r>
        <w:rPr>
          <w:rFonts w:ascii="Calisto MT" w:eastAsia="Calisto MT" w:hAnsi="Calisto MT" w:cs="Calisto MT"/>
          <w:spacing w:val="-3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ta</w:t>
      </w:r>
      <w:r>
        <w:rPr>
          <w:rFonts w:ascii="Calisto MT" w:eastAsia="Calisto MT" w:hAnsi="Calisto MT" w:cs="Calisto MT"/>
          <w:spacing w:val="3"/>
        </w:rPr>
        <w:t xml:space="preserve"> 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5"/>
        </w:rPr>
        <w:t>n</w:t>
      </w:r>
      <w:r>
        <w:rPr>
          <w:rFonts w:ascii="Calisto MT" w:eastAsia="Calisto MT" w:hAnsi="Calisto MT" w:cs="Calisto MT"/>
        </w:rPr>
        <w:t>g</w:t>
      </w:r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h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1"/>
        </w:rPr>
        <w:t>o</w:t>
      </w:r>
      <w:r>
        <w:rPr>
          <w:rFonts w:ascii="Calisto MT" w:eastAsia="Calisto MT" w:hAnsi="Calisto MT" w:cs="Calisto MT"/>
          <w:spacing w:val="-4"/>
        </w:rPr>
        <w:t>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h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j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</w:rPr>
        <w:t xml:space="preserve"> 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</w:rPr>
        <w:t>i</w:t>
      </w:r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ike</w:t>
      </w:r>
      <w:r>
        <w:rPr>
          <w:rFonts w:ascii="Calisto MT" w:eastAsia="Calisto MT" w:hAnsi="Calisto MT" w:cs="Calisto MT"/>
        </w:rPr>
        <w:t>l</w:t>
      </w:r>
      <w:proofErr w:type="spellEnd"/>
      <w:r>
        <w:rPr>
          <w:rFonts w:ascii="Calisto MT" w:eastAsia="Calisto MT" w:hAnsi="Calisto MT" w:cs="Calisto MT"/>
          <w:spacing w:val="3"/>
        </w:rPr>
        <w:t xml:space="preserve"> </w:t>
      </w:r>
      <w:r>
        <w:rPr>
          <w:rFonts w:ascii="Calisto MT" w:eastAsia="Calisto MT" w:hAnsi="Calisto MT" w:cs="Calisto MT"/>
        </w:rPr>
        <w:t>(</w:t>
      </w:r>
      <w:proofErr w:type="spellStart"/>
      <w:r>
        <w:rPr>
          <w:rFonts w:ascii="Calisto MT" w:eastAsia="Calisto MT" w:hAnsi="Calisto MT" w:cs="Calisto MT"/>
          <w:spacing w:val="2"/>
        </w:rPr>
        <w:t>da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m</w:t>
      </w:r>
      <w:proofErr w:type="spellEnd"/>
      <w:r>
        <w:rPr>
          <w:rFonts w:ascii="Calisto MT" w:eastAsia="Calisto MT" w:hAnsi="Calisto MT" w:cs="Calisto MT"/>
          <w:spacing w:val="3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be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1"/>
        </w:rPr>
        <w:t>t</w:t>
      </w:r>
      <w:r>
        <w:rPr>
          <w:rFonts w:ascii="Calisto MT" w:eastAsia="Calisto MT" w:hAnsi="Calisto MT" w:cs="Calisto MT"/>
        </w:rPr>
        <w:t>uk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T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be</w:t>
      </w:r>
      <w:r>
        <w:rPr>
          <w:rFonts w:ascii="Calisto MT" w:eastAsia="Calisto MT" w:hAnsi="Calisto MT" w:cs="Calisto MT"/>
        </w:rPr>
        <w:t>l</w:t>
      </w:r>
      <w:proofErr w:type="spellEnd"/>
      <w:r>
        <w:rPr>
          <w:rFonts w:ascii="Calisto MT" w:eastAsia="Calisto MT" w:hAnsi="Calisto MT" w:cs="Calisto MT"/>
          <w:spacing w:val="7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Gr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f</w:t>
      </w:r>
      <w:r>
        <w:rPr>
          <w:rFonts w:ascii="Calisto MT" w:eastAsia="Calisto MT" w:hAnsi="Calisto MT" w:cs="Calisto MT"/>
          <w:spacing w:val="-2"/>
        </w:rPr>
        <w:t>ik</w:t>
      </w:r>
      <w:proofErr w:type="spellEnd"/>
      <w:r>
        <w:rPr>
          <w:rFonts w:ascii="Calisto MT" w:eastAsia="Calisto MT" w:hAnsi="Calisto MT" w:cs="Calisto MT"/>
          <w:spacing w:val="-1"/>
        </w:rPr>
        <w:t>/</w:t>
      </w:r>
      <w:proofErr w:type="spellStart"/>
      <w:r>
        <w:rPr>
          <w:rFonts w:ascii="Calisto MT" w:eastAsia="Calisto MT" w:hAnsi="Calisto MT" w:cs="Calisto MT"/>
        </w:rPr>
        <w:t>G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r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  <w:spacing w:val="4"/>
        </w:rPr>
        <w:t>p</w:t>
      </w:r>
      <w:r>
        <w:rPr>
          <w:rFonts w:ascii="Calisto MT" w:eastAsia="Calisto MT" w:hAnsi="Calisto MT" w:cs="Calisto MT"/>
        </w:rPr>
        <w:t>i</w:t>
      </w:r>
      <w:proofErr w:type="spellEnd"/>
      <w:r>
        <w:rPr>
          <w:rFonts w:ascii="Calisto MT" w:eastAsia="Calisto MT" w:hAnsi="Calisto MT" w:cs="Calisto MT"/>
          <w:spacing w:val="6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i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k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  <w:spacing w:val="1"/>
        </w:rPr>
        <w:t>ol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h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ke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1"/>
        </w:rPr>
        <w:t>n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4"/>
        </w:rPr>
        <w:t>u</w:t>
      </w:r>
      <w:r>
        <w:rPr>
          <w:rFonts w:ascii="Calisto MT" w:eastAsia="Calisto MT" w:hAnsi="Calisto MT" w:cs="Calisto MT"/>
        </w:rPr>
        <w:t>k</w:t>
      </w:r>
      <w:proofErr w:type="spellEnd"/>
      <w:r>
        <w:rPr>
          <w:rFonts w:ascii="Calisto MT" w:eastAsia="Calisto MT" w:hAnsi="Calisto MT" w:cs="Calisto MT"/>
        </w:rPr>
        <w:t xml:space="preserve"> 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ta</w:t>
      </w:r>
      <w:r>
        <w:rPr>
          <w:rFonts w:ascii="Calisto MT" w:eastAsia="Calisto MT" w:hAnsi="Calisto MT" w:cs="Calisto MT"/>
          <w:spacing w:val="4"/>
        </w:rPr>
        <w:t xml:space="preserve"> 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 xml:space="preserve">ng </w:t>
      </w:r>
      <w:proofErr w:type="spellStart"/>
      <w:proofErr w:type="gramStart"/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2"/>
        </w:rPr>
        <w:t>a</w:t>
      </w:r>
      <w:proofErr w:type="spellEnd"/>
      <w:proofErr w:type="gramEnd"/>
      <w:r>
        <w:rPr>
          <w:rFonts w:ascii="Calisto MT" w:eastAsia="Calisto MT" w:hAnsi="Calisto MT" w:cs="Calisto MT"/>
        </w:rPr>
        <w:t>) •</w:t>
      </w:r>
      <w:r>
        <w:rPr>
          <w:rFonts w:ascii="Calisto MT" w:eastAsia="Calisto MT" w:hAnsi="Calisto MT" w:cs="Calisto MT"/>
          <w:spacing w:val="-2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Bol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h</w:t>
      </w:r>
      <w:proofErr w:type="spellEnd"/>
      <w:r>
        <w:rPr>
          <w:rFonts w:ascii="Calisto MT" w:eastAsia="Calisto MT" w:hAnsi="Calisto MT" w:cs="Calisto MT"/>
          <w:spacing w:val="-1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j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1"/>
        </w:rPr>
        <w:t xml:space="preserve"> 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ta</w:t>
      </w:r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is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i</w:t>
      </w:r>
      <w:r>
        <w:rPr>
          <w:rFonts w:ascii="Calisto MT" w:eastAsia="Calisto MT" w:hAnsi="Calisto MT" w:cs="Calisto MT"/>
        </w:rPr>
        <w:t>k</w:t>
      </w:r>
      <w:proofErr w:type="spellEnd"/>
      <w:r>
        <w:rPr>
          <w:rFonts w:ascii="Calisto MT" w:eastAsia="Calisto MT" w:hAnsi="Calisto MT" w:cs="Calisto MT"/>
          <w:spacing w:val="-3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1"/>
        </w:rPr>
        <w:t xml:space="preserve"> </w:t>
      </w:r>
      <w:proofErr w:type="spellStart"/>
      <w:r>
        <w:rPr>
          <w:rFonts w:ascii="Calisto MT" w:eastAsia="Calisto MT" w:hAnsi="Calisto MT" w:cs="Calisto MT"/>
          <w:spacing w:val="4"/>
        </w:rPr>
        <w:t>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-2"/>
        </w:rPr>
        <w:t>be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aa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1"/>
        </w:rPr>
        <w:t>n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</w:rPr>
        <w:t>a</w:t>
      </w:r>
      <w:proofErr w:type="spellEnd"/>
    </w:p>
    <w:p w:rsidR="004E0E29" w:rsidRDefault="004E0E29">
      <w:pPr>
        <w:spacing w:before="9" w:line="240" w:lineRule="exact"/>
        <w:rPr>
          <w:sz w:val="24"/>
          <w:szCs w:val="24"/>
        </w:rPr>
      </w:pPr>
    </w:p>
    <w:p w:rsidR="004E0E29" w:rsidRDefault="00830E0C">
      <w:pPr>
        <w:spacing w:before="35" w:line="291" w:lineRule="auto"/>
        <w:ind w:left="101" w:right="85" w:firstLine="545"/>
        <w:rPr>
          <w:rFonts w:ascii="Calisto MT" w:eastAsia="Calisto MT" w:hAnsi="Calisto MT" w:cs="Calisto MT"/>
        </w:rPr>
      </w:pPr>
      <w:proofErr w:type="spellStart"/>
      <w:r>
        <w:rPr>
          <w:rFonts w:ascii="Calisto MT" w:eastAsia="Calisto MT" w:hAnsi="Calisto MT" w:cs="Calisto MT"/>
        </w:rPr>
        <w:t>S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i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p</w:t>
      </w:r>
      <w:proofErr w:type="spellEnd"/>
      <w:r>
        <w:rPr>
          <w:rFonts w:ascii="Calisto MT" w:eastAsia="Calisto MT" w:hAnsi="Calisto MT" w:cs="Calisto MT"/>
          <w:spacing w:val="-7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2"/>
        </w:rPr>
        <w:t>aa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6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h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us</w:t>
      </w:r>
      <w:proofErr w:type="spellEnd"/>
      <w:r>
        <w:rPr>
          <w:rFonts w:ascii="Calisto MT" w:eastAsia="Calisto MT" w:hAnsi="Calisto MT" w:cs="Calisto MT"/>
          <w:spacing w:val="-8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-2"/>
        </w:rPr>
        <w:t>be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i</w:t>
      </w:r>
      <w:proofErr w:type="spellEnd"/>
      <w:r>
        <w:rPr>
          <w:rFonts w:ascii="Calisto MT" w:eastAsia="Calisto MT" w:hAnsi="Calisto MT" w:cs="Calisto MT"/>
          <w:spacing w:val="-7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omo</w:t>
      </w:r>
      <w:r>
        <w:rPr>
          <w:rFonts w:ascii="Calisto MT" w:eastAsia="Calisto MT" w:hAnsi="Calisto MT" w:cs="Calisto MT"/>
        </w:rPr>
        <w:t>r</w:t>
      </w:r>
      <w:proofErr w:type="spellEnd"/>
      <w:r>
        <w:rPr>
          <w:rFonts w:ascii="Calisto MT" w:eastAsia="Calisto MT" w:hAnsi="Calisto MT" w:cs="Calisto MT"/>
          <w:spacing w:val="-7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2"/>
        </w:rPr>
        <w:t>aa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6"/>
        </w:rPr>
        <w:t xml:space="preserve"> 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ng</w:t>
      </w:r>
      <w:r>
        <w:rPr>
          <w:rFonts w:ascii="Calisto MT" w:eastAsia="Calisto MT" w:hAnsi="Calisto MT" w:cs="Calisto MT"/>
          <w:spacing w:val="-4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3"/>
        </w:rPr>
        <w:t>a</w:t>
      </w:r>
      <w:r>
        <w:rPr>
          <w:rFonts w:ascii="Calisto MT" w:eastAsia="Calisto MT" w:hAnsi="Calisto MT" w:cs="Calisto MT"/>
          <w:spacing w:val="-2"/>
        </w:rPr>
        <w:t>kk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6"/>
        </w:rPr>
        <w:t xml:space="preserve"> 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</w:rPr>
        <w:t>i</w:t>
      </w:r>
      <w:r>
        <w:rPr>
          <w:rFonts w:ascii="Calisto MT" w:eastAsia="Calisto MT" w:hAnsi="Calisto MT" w:cs="Calisto MT"/>
          <w:spacing w:val="-7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se</w:t>
      </w:r>
      <w:r>
        <w:rPr>
          <w:rFonts w:ascii="Calisto MT" w:eastAsia="Calisto MT" w:hAnsi="Calisto MT" w:cs="Calisto MT"/>
          <w:spacing w:val="3"/>
        </w:rPr>
        <w:t>b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h</w:t>
      </w:r>
      <w:proofErr w:type="spellEnd"/>
      <w:r>
        <w:rPr>
          <w:rFonts w:ascii="Calisto MT" w:eastAsia="Calisto MT" w:hAnsi="Calisto MT" w:cs="Calisto MT"/>
          <w:spacing w:val="-6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6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2"/>
        </w:rPr>
        <w:t>aa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</w:rPr>
        <w:t xml:space="preserve">. </w:t>
      </w:r>
      <w:proofErr w:type="spellStart"/>
      <w:r>
        <w:rPr>
          <w:rFonts w:ascii="Calisto MT" w:eastAsia="Calisto MT" w:hAnsi="Calisto MT" w:cs="Calisto MT"/>
          <w:spacing w:val="1"/>
        </w:rPr>
        <w:t>K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g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o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-1"/>
        </w:rPr>
        <w:t>i</w:t>
      </w:r>
      <w:proofErr w:type="spellEnd"/>
      <w:r>
        <w:rPr>
          <w:rFonts w:ascii="Calisto MT" w:eastAsia="Calisto MT" w:hAnsi="Calisto MT" w:cs="Calisto MT"/>
          <w:spacing w:val="-1"/>
        </w:rPr>
        <w:t>/</w:t>
      </w:r>
      <w:proofErr w:type="spellStart"/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  <w:spacing w:val="1"/>
        </w:rPr>
        <w:t>o</w:t>
      </w:r>
      <w:r>
        <w:rPr>
          <w:rFonts w:ascii="Calisto MT" w:eastAsia="Calisto MT" w:hAnsi="Calisto MT" w:cs="Calisto MT"/>
        </w:rPr>
        <w:t>l</w:t>
      </w:r>
      <w:proofErr w:type="spellEnd"/>
      <w:r>
        <w:rPr>
          <w:rFonts w:ascii="Calisto MT" w:eastAsia="Calisto MT" w:hAnsi="Calisto MT" w:cs="Calisto MT"/>
          <w:spacing w:val="5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m</w:t>
      </w:r>
      <w:proofErr w:type="spellEnd"/>
      <w:r>
        <w:rPr>
          <w:rFonts w:ascii="Calisto MT" w:eastAsia="Calisto MT" w:hAnsi="Calisto MT" w:cs="Calisto MT"/>
          <w:spacing w:val="5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2"/>
        </w:rPr>
        <w:t>aa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-2"/>
        </w:rPr>
        <w:t>je</w:t>
      </w:r>
      <w:r>
        <w:rPr>
          <w:rFonts w:ascii="Calisto MT" w:eastAsia="Calisto MT" w:hAnsi="Calisto MT" w:cs="Calisto MT"/>
          <w:spacing w:val="8"/>
        </w:rPr>
        <w:t>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sk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-3"/>
        </w:rPr>
        <w:t>a</w:t>
      </w:r>
      <w:r>
        <w:rPr>
          <w:rFonts w:ascii="Calisto MT" w:eastAsia="Calisto MT" w:hAnsi="Calisto MT" w:cs="Calisto MT"/>
        </w:rPr>
        <w:t>m</w:t>
      </w:r>
      <w:proofErr w:type="spellEnd"/>
      <w:r>
        <w:rPr>
          <w:rFonts w:ascii="Calisto MT" w:eastAsia="Calisto MT" w:hAnsi="Calisto MT" w:cs="Calisto MT"/>
          <w:spacing w:val="5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be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1"/>
        </w:rPr>
        <w:t>t</w:t>
      </w:r>
      <w:r>
        <w:rPr>
          <w:rFonts w:ascii="Calisto MT" w:eastAsia="Calisto MT" w:hAnsi="Calisto MT" w:cs="Calisto MT"/>
        </w:rPr>
        <w:t>uk</w:t>
      </w:r>
      <w:proofErr w:type="spellEnd"/>
      <w:r>
        <w:rPr>
          <w:rFonts w:ascii="Calisto MT" w:eastAsia="Calisto MT" w:hAnsi="Calisto MT" w:cs="Calisto MT"/>
          <w:spacing w:val="7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2"/>
        </w:rPr>
        <w:t>ag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f</w:t>
      </w:r>
      <w:proofErr w:type="spellEnd"/>
      <w:r>
        <w:rPr>
          <w:rFonts w:ascii="Calisto MT" w:eastAsia="Calisto MT" w:hAnsi="Calisto MT" w:cs="Calisto MT"/>
        </w:rPr>
        <w:t>,</w:t>
      </w:r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m</w:t>
      </w:r>
      <w:proofErr w:type="spellEnd"/>
      <w:r>
        <w:rPr>
          <w:rFonts w:ascii="Calisto MT" w:eastAsia="Calisto MT" w:hAnsi="Calisto MT" w:cs="Calisto MT"/>
          <w:spacing w:val="5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be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1"/>
        </w:rPr>
        <w:t>t</w:t>
      </w:r>
      <w:r>
        <w:rPr>
          <w:rFonts w:ascii="Calisto MT" w:eastAsia="Calisto MT" w:hAnsi="Calisto MT" w:cs="Calisto MT"/>
        </w:rPr>
        <w:t>uk</w:t>
      </w:r>
      <w:proofErr w:type="spellEnd"/>
    </w:p>
    <w:p w:rsidR="004E0E29" w:rsidRDefault="00830E0C">
      <w:pPr>
        <w:spacing w:line="220" w:lineRule="exact"/>
        <w:ind w:left="101"/>
        <w:rPr>
          <w:rFonts w:ascii="Calisto MT" w:eastAsia="Calisto MT" w:hAnsi="Calisto MT" w:cs="Calisto MT"/>
        </w:rPr>
      </w:pPr>
      <w:proofErr w:type="gramStart"/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m</w:t>
      </w:r>
      <w:proofErr w:type="gramEnd"/>
      <w:r>
        <w:rPr>
          <w:rFonts w:ascii="Calisto MT" w:eastAsia="Calisto MT" w:hAnsi="Calisto MT" w:cs="Calisto MT"/>
        </w:rPr>
        <w:t xml:space="preserve"> 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1"/>
        </w:rPr>
        <w:t>t</w:t>
      </w:r>
      <w:r>
        <w:rPr>
          <w:rFonts w:ascii="Calisto MT" w:eastAsia="Calisto MT" w:hAnsi="Calisto MT" w:cs="Calisto MT"/>
        </w:rPr>
        <w:t>.</w:t>
      </w:r>
      <w:r>
        <w:rPr>
          <w:rFonts w:ascii="Calisto MT" w:eastAsia="Calisto MT" w:hAnsi="Calisto MT" w:cs="Calisto MT"/>
          <w:spacing w:val="3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B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ri</w:t>
      </w:r>
      <w:r>
        <w:rPr>
          <w:rFonts w:ascii="Calisto MT" w:eastAsia="Calisto MT" w:hAnsi="Calisto MT" w:cs="Calisto MT"/>
          <w:spacing w:val="3"/>
        </w:rPr>
        <w:t>k</w:t>
      </w:r>
      <w:r>
        <w:rPr>
          <w:rFonts w:ascii="Calisto MT" w:eastAsia="Calisto MT" w:hAnsi="Calisto MT" w:cs="Calisto MT"/>
        </w:rPr>
        <w:t>ut</w:t>
      </w:r>
      <w:proofErr w:type="spellEnd"/>
      <w:r>
        <w:rPr>
          <w:rFonts w:ascii="Calisto MT" w:eastAsia="Calisto MT" w:hAnsi="Calisto MT" w:cs="Calisto MT"/>
          <w:spacing w:val="-2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ni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c</w:t>
      </w:r>
      <w:r>
        <w:rPr>
          <w:rFonts w:ascii="Calisto MT" w:eastAsia="Calisto MT" w:hAnsi="Calisto MT" w:cs="Calisto MT"/>
          <w:spacing w:val="2"/>
        </w:rPr>
        <w:t>o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1"/>
        </w:rPr>
        <w:t>t</w:t>
      </w:r>
      <w:r>
        <w:rPr>
          <w:rFonts w:ascii="Calisto MT" w:eastAsia="Calisto MT" w:hAnsi="Calisto MT" w:cs="Calisto MT"/>
          <w:spacing w:val="1"/>
        </w:rPr>
        <w:t>o</w:t>
      </w:r>
      <w:r>
        <w:rPr>
          <w:rFonts w:ascii="Calisto MT" w:eastAsia="Calisto MT" w:hAnsi="Calisto MT" w:cs="Calisto MT"/>
        </w:rPr>
        <w:t>h</w:t>
      </w:r>
      <w:proofErr w:type="spellEnd"/>
      <w:r>
        <w:rPr>
          <w:rFonts w:ascii="Calisto MT" w:eastAsia="Calisto MT" w:hAnsi="Calisto MT" w:cs="Calisto MT"/>
          <w:spacing w:val="-1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1"/>
        </w:rPr>
        <w:t>u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1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ga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r</w:t>
      </w:r>
      <w:proofErr w:type="spellEnd"/>
      <w:r>
        <w:rPr>
          <w:rFonts w:ascii="Calisto MT" w:eastAsia="Calisto MT" w:hAnsi="Calisto MT" w:cs="Calisto MT"/>
          <w:spacing w:val="-2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1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  <w:spacing w:val="-2"/>
        </w:rPr>
        <w:t>be</w:t>
      </w:r>
      <w:r>
        <w:rPr>
          <w:rFonts w:ascii="Calisto MT" w:eastAsia="Calisto MT" w:hAnsi="Calisto MT" w:cs="Calisto MT"/>
        </w:rPr>
        <w:t>l</w:t>
      </w:r>
      <w:proofErr w:type="spellEnd"/>
    </w:p>
    <w:p w:rsidR="004E0E29" w:rsidRDefault="004E0E29">
      <w:pPr>
        <w:spacing w:line="200" w:lineRule="exact"/>
      </w:pPr>
    </w:p>
    <w:p w:rsidR="004E0E29" w:rsidRDefault="004E0E29">
      <w:pPr>
        <w:spacing w:line="200" w:lineRule="exact"/>
      </w:pPr>
    </w:p>
    <w:p w:rsidR="004E0E29" w:rsidRDefault="004E0E29">
      <w:pPr>
        <w:spacing w:line="200" w:lineRule="exact"/>
      </w:pPr>
    </w:p>
    <w:p w:rsidR="004E0E29" w:rsidRDefault="004E0E29">
      <w:pPr>
        <w:spacing w:line="200" w:lineRule="exact"/>
      </w:pPr>
    </w:p>
    <w:p w:rsidR="004E0E29" w:rsidRDefault="004E0E29">
      <w:pPr>
        <w:spacing w:line="280" w:lineRule="exact"/>
        <w:rPr>
          <w:sz w:val="28"/>
          <w:szCs w:val="28"/>
        </w:rPr>
        <w:sectPr w:rsidR="004E0E29">
          <w:pgSz w:w="11920" w:h="16840"/>
          <w:pgMar w:top="1400" w:right="1580" w:bottom="280" w:left="1600" w:header="1216" w:footer="1022" w:gutter="0"/>
          <w:cols w:space="720"/>
        </w:sectPr>
      </w:pPr>
    </w:p>
    <w:p w:rsidR="004E0E29" w:rsidRDefault="00830E0C">
      <w:pPr>
        <w:spacing w:before="75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FFFF"/>
          <w:spacing w:val="-2"/>
        </w:rPr>
        <w:t>1</w:t>
      </w:r>
      <w:r>
        <w:rPr>
          <w:rFonts w:ascii="Calibri" w:eastAsia="Calibri" w:hAnsi="Calibri" w:cs="Calibri"/>
          <w:color w:val="FFFFFF"/>
          <w:spacing w:val="3"/>
        </w:rPr>
        <w:t>0</w:t>
      </w:r>
      <w:r>
        <w:rPr>
          <w:rFonts w:ascii="Calibri" w:eastAsia="Calibri" w:hAnsi="Calibri" w:cs="Calibri"/>
          <w:color w:val="FFFFFF"/>
          <w:spacing w:val="-2"/>
        </w:rPr>
        <w:t>0</w:t>
      </w:r>
      <w:r>
        <w:rPr>
          <w:rFonts w:ascii="Calibri" w:eastAsia="Calibri" w:hAnsi="Calibri" w:cs="Calibri"/>
          <w:color w:val="FFFFFF"/>
        </w:rPr>
        <w:t>.0</w:t>
      </w:r>
    </w:p>
    <w:p w:rsidR="004E0E29" w:rsidRDefault="00830E0C">
      <w:pPr>
        <w:spacing w:before="61"/>
        <w:ind w:right="-50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  <w:color w:val="FFFFFF"/>
          <w:spacing w:val="-1"/>
        </w:rPr>
        <w:t>77</w:t>
      </w:r>
      <w:r>
        <w:rPr>
          <w:rFonts w:ascii="Calibri" w:eastAsia="Calibri" w:hAnsi="Calibri" w:cs="Calibri"/>
          <w:color w:val="FFFFFF"/>
        </w:rPr>
        <w:t>.7</w:t>
      </w:r>
    </w:p>
    <w:p w:rsidR="004E0E29" w:rsidRDefault="00830E0C">
      <w:pPr>
        <w:spacing w:before="13" w:line="200" w:lineRule="exact"/>
      </w:pPr>
      <w:r>
        <w:br w:type="column"/>
      </w:r>
    </w:p>
    <w:p w:rsidR="004E0E29" w:rsidRDefault="00445FD8">
      <w:pPr>
        <w:spacing w:line="240" w:lineRule="exact"/>
        <w:ind w:right="-50"/>
        <w:rPr>
          <w:rFonts w:ascii="Calibri" w:eastAsia="Calibri" w:hAnsi="Calibri" w:cs="Calibri"/>
        </w:rPr>
      </w:pPr>
      <w:r>
        <w:pict>
          <v:group id="_x0000_s1052" style="position:absolute;margin-left:177.05pt;margin-top:-48.7pt;width:241.2pt;height:155.7pt;z-index:-251653120;mso-position-horizontal-relative:page" coordorigin="3541,-974" coordsize="4824,3114">
            <v:shape id="_x0000_s1054" style="position:absolute;left:3551;top:-964;width:4804;height:3095" coordorigin="3551,-964" coordsize="4804,3095" path="m8355,-964r-4804,l3551,2131r4804,l8355,-964xe" fillcolor="black" stroked="f">
              <v:path arrowok="t"/>
            </v:shape>
            <v:shape id="_x0000_s1053" type="#_x0000_t75" style="position:absolute;left:4320;top:-229;width:3816;height:1341">
              <v:imagedata r:id="rId14" o:title=""/>
            </v:shape>
            <w10:wrap anchorx="page"/>
          </v:group>
        </w:pict>
      </w:r>
      <w:r w:rsidR="00830E0C">
        <w:rPr>
          <w:rFonts w:ascii="Calibri" w:eastAsia="Calibri" w:hAnsi="Calibri" w:cs="Calibri"/>
          <w:color w:val="FFFFFF"/>
          <w:spacing w:val="-1"/>
        </w:rPr>
        <w:t>63</w:t>
      </w:r>
      <w:r w:rsidR="00830E0C">
        <w:rPr>
          <w:rFonts w:ascii="Calibri" w:eastAsia="Calibri" w:hAnsi="Calibri" w:cs="Calibri"/>
          <w:color w:val="FFFFFF"/>
        </w:rPr>
        <w:t>.8</w:t>
      </w:r>
    </w:p>
    <w:p w:rsidR="004E0E29" w:rsidRDefault="00830E0C">
      <w:pPr>
        <w:spacing w:before="20"/>
        <w:rPr>
          <w:rFonts w:ascii="Calibri" w:eastAsia="Calibri" w:hAnsi="Calibri" w:cs="Calibri"/>
        </w:rPr>
        <w:sectPr w:rsidR="004E0E29">
          <w:type w:val="continuous"/>
          <w:pgSz w:w="11920" w:h="16840"/>
          <w:pgMar w:top="1580" w:right="1580" w:bottom="280" w:left="1600" w:header="720" w:footer="720" w:gutter="0"/>
          <w:cols w:num="4" w:space="720" w:equalWidth="0">
            <w:col w:w="2578" w:space="362"/>
            <w:col w:w="352" w:space="233"/>
            <w:col w:w="352" w:space="233"/>
            <w:col w:w="4630"/>
          </w:cols>
        </w:sectPr>
      </w:pPr>
      <w:r>
        <w:br w:type="column"/>
      </w:r>
      <w:r>
        <w:rPr>
          <w:rFonts w:ascii="Calibri" w:eastAsia="Calibri" w:hAnsi="Calibri" w:cs="Calibri"/>
          <w:color w:val="FFFFFF"/>
          <w:spacing w:val="-1"/>
          <w:position w:val="-4"/>
        </w:rPr>
        <w:t>78</w:t>
      </w:r>
      <w:r>
        <w:rPr>
          <w:rFonts w:ascii="Calibri" w:eastAsia="Calibri" w:hAnsi="Calibri" w:cs="Calibri"/>
          <w:color w:val="FFFFFF"/>
          <w:position w:val="-4"/>
        </w:rPr>
        <w:t xml:space="preserve">.0    </w:t>
      </w:r>
      <w:r>
        <w:rPr>
          <w:rFonts w:ascii="Calibri" w:eastAsia="Calibri" w:hAnsi="Calibri" w:cs="Calibri"/>
          <w:color w:val="FFFFFF"/>
          <w:spacing w:val="8"/>
          <w:position w:val="-4"/>
        </w:rPr>
        <w:t xml:space="preserve"> </w:t>
      </w:r>
      <w:r>
        <w:rPr>
          <w:rFonts w:ascii="Calibri" w:eastAsia="Calibri" w:hAnsi="Calibri" w:cs="Calibri"/>
          <w:color w:val="FFFFFF"/>
          <w:spacing w:val="-1"/>
        </w:rPr>
        <w:t>81</w:t>
      </w:r>
      <w:r>
        <w:rPr>
          <w:rFonts w:ascii="Calibri" w:eastAsia="Calibri" w:hAnsi="Calibri" w:cs="Calibri"/>
          <w:color w:val="FFFFFF"/>
        </w:rPr>
        <w:t xml:space="preserve">.4    </w:t>
      </w:r>
      <w:r>
        <w:rPr>
          <w:rFonts w:ascii="Calibri" w:eastAsia="Calibri" w:hAnsi="Calibri" w:cs="Calibri"/>
          <w:color w:val="FFFFFF"/>
          <w:spacing w:val="8"/>
        </w:rPr>
        <w:t xml:space="preserve"> </w:t>
      </w:r>
      <w:r>
        <w:rPr>
          <w:rFonts w:ascii="Calibri" w:eastAsia="Calibri" w:hAnsi="Calibri" w:cs="Calibri"/>
          <w:color w:val="FFFFFF"/>
          <w:spacing w:val="-1"/>
          <w:position w:val="-9"/>
        </w:rPr>
        <w:t>73</w:t>
      </w:r>
      <w:r>
        <w:rPr>
          <w:rFonts w:ascii="Calibri" w:eastAsia="Calibri" w:hAnsi="Calibri" w:cs="Calibri"/>
          <w:color w:val="FFFFFF"/>
          <w:position w:val="-9"/>
        </w:rPr>
        <w:t xml:space="preserve">.0    </w:t>
      </w:r>
      <w:r>
        <w:rPr>
          <w:rFonts w:ascii="Calibri" w:eastAsia="Calibri" w:hAnsi="Calibri" w:cs="Calibri"/>
          <w:color w:val="FFFFFF"/>
          <w:spacing w:val="7"/>
          <w:position w:val="-9"/>
        </w:rPr>
        <w:t xml:space="preserve"> </w:t>
      </w:r>
      <w:r>
        <w:rPr>
          <w:rFonts w:ascii="Calibri" w:eastAsia="Calibri" w:hAnsi="Calibri" w:cs="Calibri"/>
          <w:color w:val="FFFFFF"/>
          <w:spacing w:val="-1"/>
        </w:rPr>
        <w:t>81</w:t>
      </w:r>
      <w:r>
        <w:rPr>
          <w:rFonts w:ascii="Calibri" w:eastAsia="Calibri" w:hAnsi="Calibri" w:cs="Calibri"/>
          <w:color w:val="FFFFFF"/>
        </w:rPr>
        <w:t>.5</w:t>
      </w:r>
    </w:p>
    <w:p w:rsidR="004E0E29" w:rsidRDefault="004E0E29">
      <w:pPr>
        <w:spacing w:before="8" w:line="140" w:lineRule="exact"/>
        <w:rPr>
          <w:sz w:val="14"/>
          <w:szCs w:val="14"/>
        </w:rPr>
      </w:pPr>
    </w:p>
    <w:p w:rsidR="004E0E29" w:rsidRDefault="00830E0C">
      <w:pPr>
        <w:spacing w:before="19" w:line="240" w:lineRule="exact"/>
        <w:ind w:left="222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FFFF"/>
          <w:spacing w:val="-1"/>
        </w:rPr>
        <w:t>5</w:t>
      </w:r>
      <w:r>
        <w:rPr>
          <w:rFonts w:ascii="Calibri" w:eastAsia="Calibri" w:hAnsi="Calibri" w:cs="Calibri"/>
          <w:color w:val="FFFFFF"/>
          <w:spacing w:val="3"/>
        </w:rPr>
        <w:t>0</w:t>
      </w:r>
      <w:r>
        <w:rPr>
          <w:rFonts w:ascii="Calibri" w:eastAsia="Calibri" w:hAnsi="Calibri" w:cs="Calibri"/>
          <w:color w:val="FFFFFF"/>
        </w:rPr>
        <w:t>.0</w:t>
      </w:r>
    </w:p>
    <w:p w:rsidR="004E0E29" w:rsidRDefault="004E0E29">
      <w:pPr>
        <w:spacing w:before="6" w:line="280" w:lineRule="exact"/>
        <w:rPr>
          <w:sz w:val="28"/>
          <w:szCs w:val="28"/>
        </w:rPr>
        <w:sectPr w:rsidR="004E0E29">
          <w:type w:val="continuous"/>
          <w:pgSz w:w="11920" w:h="16840"/>
          <w:pgMar w:top="1580" w:right="1580" w:bottom="280" w:left="1600" w:header="720" w:footer="720" w:gutter="0"/>
          <w:cols w:space="720"/>
        </w:sectPr>
      </w:pPr>
    </w:p>
    <w:p w:rsidR="004E0E29" w:rsidRDefault="00830E0C">
      <w:pPr>
        <w:spacing w:before="19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FFFF"/>
          <w:spacing w:val="-1"/>
        </w:rPr>
        <w:t>0</w:t>
      </w:r>
      <w:r>
        <w:rPr>
          <w:rFonts w:ascii="Calibri" w:eastAsia="Calibri" w:hAnsi="Calibri" w:cs="Calibri"/>
          <w:color w:val="FFFFFF"/>
        </w:rPr>
        <w:t>.0</w:t>
      </w:r>
    </w:p>
    <w:p w:rsidR="004E0E29" w:rsidRDefault="00830E0C">
      <w:pPr>
        <w:spacing w:before="9" w:line="260" w:lineRule="exact"/>
        <w:rPr>
          <w:sz w:val="26"/>
          <w:szCs w:val="26"/>
        </w:rPr>
      </w:pPr>
      <w:r>
        <w:br w:type="column"/>
      </w:r>
    </w:p>
    <w:p w:rsidR="004E0E29" w:rsidRDefault="00830E0C">
      <w:pPr>
        <w:spacing w:line="240" w:lineRule="exact"/>
        <w:rPr>
          <w:rFonts w:ascii="Calibri" w:eastAsia="Calibri" w:hAnsi="Calibri" w:cs="Calibri"/>
        </w:rPr>
        <w:sectPr w:rsidR="004E0E29">
          <w:type w:val="continuous"/>
          <w:pgSz w:w="11920" w:h="16840"/>
          <w:pgMar w:top="1580" w:right="1580" w:bottom="280" w:left="1600" w:header="720" w:footer="720" w:gutter="0"/>
          <w:cols w:num="2" w:space="720" w:equalWidth="0">
            <w:col w:w="2575" w:space="429"/>
            <w:col w:w="5736"/>
          </w:cols>
        </w:sectPr>
      </w:pPr>
      <w:r>
        <w:rPr>
          <w:rFonts w:ascii="Calibri" w:eastAsia="Calibri" w:hAnsi="Calibri" w:cs="Calibri"/>
          <w:color w:val="FFFFFF"/>
        </w:rPr>
        <w:t xml:space="preserve">1         </w:t>
      </w:r>
      <w:r>
        <w:rPr>
          <w:rFonts w:ascii="Calibri" w:eastAsia="Calibri" w:hAnsi="Calibri" w:cs="Calibri"/>
          <w:color w:val="FFFFFF"/>
          <w:spacing w:val="32"/>
        </w:rPr>
        <w:t xml:space="preserve"> </w:t>
      </w:r>
      <w:r>
        <w:rPr>
          <w:rFonts w:ascii="Calibri" w:eastAsia="Calibri" w:hAnsi="Calibri" w:cs="Calibri"/>
          <w:color w:val="FFFFFF"/>
        </w:rPr>
        <w:t xml:space="preserve">2         </w:t>
      </w:r>
      <w:r>
        <w:rPr>
          <w:rFonts w:ascii="Calibri" w:eastAsia="Calibri" w:hAnsi="Calibri" w:cs="Calibri"/>
          <w:color w:val="FFFFFF"/>
          <w:spacing w:val="32"/>
        </w:rPr>
        <w:t xml:space="preserve"> </w:t>
      </w:r>
      <w:r>
        <w:rPr>
          <w:rFonts w:ascii="Calibri" w:eastAsia="Calibri" w:hAnsi="Calibri" w:cs="Calibri"/>
          <w:color w:val="FFFFFF"/>
        </w:rPr>
        <w:t xml:space="preserve">3         </w:t>
      </w:r>
      <w:r>
        <w:rPr>
          <w:rFonts w:ascii="Calibri" w:eastAsia="Calibri" w:hAnsi="Calibri" w:cs="Calibri"/>
          <w:color w:val="FFFFFF"/>
          <w:spacing w:val="31"/>
        </w:rPr>
        <w:t xml:space="preserve"> </w:t>
      </w:r>
      <w:r>
        <w:rPr>
          <w:rFonts w:ascii="Calibri" w:eastAsia="Calibri" w:hAnsi="Calibri" w:cs="Calibri"/>
          <w:color w:val="FFFFFF"/>
        </w:rPr>
        <w:t xml:space="preserve">4         </w:t>
      </w:r>
      <w:r>
        <w:rPr>
          <w:rFonts w:ascii="Calibri" w:eastAsia="Calibri" w:hAnsi="Calibri" w:cs="Calibri"/>
          <w:color w:val="FFFFFF"/>
          <w:spacing w:val="32"/>
        </w:rPr>
        <w:t xml:space="preserve"> </w:t>
      </w:r>
      <w:r>
        <w:rPr>
          <w:rFonts w:ascii="Calibri" w:eastAsia="Calibri" w:hAnsi="Calibri" w:cs="Calibri"/>
          <w:color w:val="FFFFFF"/>
        </w:rPr>
        <w:t xml:space="preserve">5         </w:t>
      </w:r>
      <w:r>
        <w:rPr>
          <w:rFonts w:ascii="Calibri" w:eastAsia="Calibri" w:hAnsi="Calibri" w:cs="Calibri"/>
          <w:color w:val="FFFFFF"/>
          <w:spacing w:val="32"/>
        </w:rPr>
        <w:t xml:space="preserve"> </w:t>
      </w:r>
      <w:r>
        <w:rPr>
          <w:rFonts w:ascii="Calibri" w:eastAsia="Calibri" w:hAnsi="Calibri" w:cs="Calibri"/>
          <w:color w:val="FFFFFF"/>
        </w:rPr>
        <w:t>6</w:t>
      </w:r>
    </w:p>
    <w:p w:rsidR="004E0E29" w:rsidRDefault="004E0E29">
      <w:pPr>
        <w:spacing w:line="200" w:lineRule="exact"/>
      </w:pPr>
    </w:p>
    <w:p w:rsidR="004E0E29" w:rsidRDefault="004E0E29">
      <w:pPr>
        <w:spacing w:line="200" w:lineRule="exact"/>
      </w:pPr>
    </w:p>
    <w:p w:rsidR="004E0E29" w:rsidRDefault="004E0E29">
      <w:pPr>
        <w:spacing w:before="19" w:line="280" w:lineRule="exact"/>
        <w:rPr>
          <w:sz w:val="28"/>
          <w:szCs w:val="28"/>
        </w:rPr>
      </w:pPr>
    </w:p>
    <w:p w:rsidR="004E0E29" w:rsidRDefault="00830E0C">
      <w:pPr>
        <w:spacing w:before="29"/>
        <w:ind w:left="3127" w:right="3144"/>
        <w:jc w:val="center"/>
        <w:rPr>
          <w:rFonts w:ascii="Calisto MT" w:eastAsia="Calisto MT" w:hAnsi="Calisto MT" w:cs="Calisto MT"/>
        </w:rPr>
      </w:pPr>
      <w:proofErr w:type="spellStart"/>
      <w:r>
        <w:rPr>
          <w:rFonts w:ascii="Calisto MT" w:eastAsia="Calisto MT" w:hAnsi="Calisto MT" w:cs="Calisto MT"/>
          <w:b/>
          <w:spacing w:val="-1"/>
        </w:rPr>
        <w:t>G</w:t>
      </w:r>
      <w:r>
        <w:rPr>
          <w:rFonts w:ascii="Calisto MT" w:eastAsia="Calisto MT" w:hAnsi="Calisto MT" w:cs="Calisto MT"/>
          <w:b/>
        </w:rPr>
        <w:t>a</w:t>
      </w:r>
      <w:r>
        <w:rPr>
          <w:rFonts w:ascii="Calisto MT" w:eastAsia="Calisto MT" w:hAnsi="Calisto MT" w:cs="Calisto MT"/>
          <w:b/>
          <w:spacing w:val="3"/>
        </w:rPr>
        <w:t>m</w:t>
      </w:r>
      <w:r>
        <w:rPr>
          <w:rFonts w:ascii="Calisto MT" w:eastAsia="Calisto MT" w:hAnsi="Calisto MT" w:cs="Calisto MT"/>
          <w:b/>
          <w:spacing w:val="1"/>
        </w:rPr>
        <w:t>b</w:t>
      </w:r>
      <w:r>
        <w:rPr>
          <w:rFonts w:ascii="Calisto MT" w:eastAsia="Calisto MT" w:hAnsi="Calisto MT" w:cs="Calisto MT"/>
          <w:b/>
        </w:rPr>
        <w:t>ar</w:t>
      </w:r>
      <w:proofErr w:type="spellEnd"/>
      <w:r>
        <w:rPr>
          <w:rFonts w:ascii="Calisto MT" w:eastAsia="Calisto MT" w:hAnsi="Calisto MT" w:cs="Calisto MT"/>
          <w:b/>
          <w:spacing w:val="-2"/>
        </w:rPr>
        <w:t xml:space="preserve"> 1</w:t>
      </w:r>
      <w:r>
        <w:rPr>
          <w:rFonts w:ascii="Calisto MT" w:eastAsia="Calisto MT" w:hAnsi="Calisto MT" w:cs="Calisto MT"/>
        </w:rPr>
        <w:t>.</w:t>
      </w:r>
      <w:r>
        <w:rPr>
          <w:rFonts w:ascii="Calisto MT" w:eastAsia="Calisto MT" w:hAnsi="Calisto MT" w:cs="Calisto MT"/>
          <w:spacing w:val="-2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K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3"/>
        </w:rPr>
        <w:t>e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1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S</w:t>
      </w:r>
      <w:r>
        <w:rPr>
          <w:rFonts w:ascii="Calisto MT" w:eastAsia="Calisto MT" w:hAnsi="Calisto MT" w:cs="Calisto MT"/>
          <w:spacing w:val="1"/>
        </w:rPr>
        <w:t>o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l</w:t>
      </w:r>
      <w:proofErr w:type="spellEnd"/>
    </w:p>
    <w:p w:rsidR="004E0E29" w:rsidRDefault="004E0E29">
      <w:pPr>
        <w:spacing w:before="8" w:line="100" w:lineRule="exact"/>
        <w:rPr>
          <w:sz w:val="11"/>
          <w:szCs w:val="11"/>
        </w:rPr>
      </w:pPr>
    </w:p>
    <w:p w:rsidR="004E0E29" w:rsidRDefault="004E0E29">
      <w:pPr>
        <w:spacing w:line="200" w:lineRule="exact"/>
      </w:pPr>
    </w:p>
    <w:p w:rsidR="004E0E29" w:rsidRDefault="00830E0C">
      <w:pPr>
        <w:ind w:left="3299" w:right="3319"/>
        <w:jc w:val="center"/>
        <w:rPr>
          <w:rFonts w:ascii="Calisto MT" w:eastAsia="Calisto MT" w:hAnsi="Calisto MT" w:cs="Calisto MT"/>
        </w:rPr>
      </w:pPr>
      <w:proofErr w:type="spellStart"/>
      <w:r>
        <w:rPr>
          <w:rFonts w:ascii="Calisto MT" w:eastAsia="Calisto MT" w:hAnsi="Calisto MT" w:cs="Calisto MT"/>
          <w:b/>
        </w:rPr>
        <w:t>Tab</w:t>
      </w:r>
      <w:r>
        <w:rPr>
          <w:rFonts w:ascii="Calisto MT" w:eastAsia="Calisto MT" w:hAnsi="Calisto MT" w:cs="Calisto MT"/>
          <w:b/>
          <w:spacing w:val="1"/>
        </w:rPr>
        <w:t>e</w:t>
      </w:r>
      <w:r>
        <w:rPr>
          <w:rFonts w:ascii="Calisto MT" w:eastAsia="Calisto MT" w:hAnsi="Calisto MT" w:cs="Calisto MT"/>
          <w:b/>
        </w:rPr>
        <w:t>l</w:t>
      </w:r>
      <w:proofErr w:type="spellEnd"/>
      <w:r>
        <w:rPr>
          <w:rFonts w:ascii="Calisto MT" w:eastAsia="Calisto MT" w:hAnsi="Calisto MT" w:cs="Calisto MT"/>
          <w:b/>
        </w:rPr>
        <w:t xml:space="preserve"> </w:t>
      </w:r>
      <w:r>
        <w:rPr>
          <w:rFonts w:ascii="Calisto MT" w:eastAsia="Calisto MT" w:hAnsi="Calisto MT" w:cs="Calisto MT"/>
          <w:b/>
          <w:spacing w:val="-2"/>
        </w:rPr>
        <w:t>1</w:t>
      </w:r>
      <w:r>
        <w:rPr>
          <w:rFonts w:ascii="Calisto MT" w:eastAsia="Calisto MT" w:hAnsi="Calisto MT" w:cs="Calisto MT"/>
        </w:rPr>
        <w:t>.</w:t>
      </w:r>
      <w:r>
        <w:rPr>
          <w:rFonts w:ascii="Calisto MT" w:eastAsia="Calisto MT" w:hAnsi="Calisto MT" w:cs="Calisto MT"/>
          <w:spacing w:val="-2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2"/>
        </w:rPr>
        <w:t>j</w:t>
      </w:r>
      <w:r>
        <w:rPr>
          <w:rFonts w:ascii="Calisto MT" w:eastAsia="Calisto MT" w:hAnsi="Calisto MT" w:cs="Calisto MT"/>
        </w:rPr>
        <w:t>i</w:t>
      </w:r>
      <w:proofErr w:type="spellEnd"/>
      <w:r>
        <w:rPr>
          <w:rFonts w:ascii="Calisto MT" w:eastAsia="Calisto MT" w:hAnsi="Calisto MT" w:cs="Calisto MT"/>
          <w:spacing w:val="3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N</w:t>
      </w:r>
      <w:r>
        <w:rPr>
          <w:rFonts w:ascii="Calisto MT" w:eastAsia="Calisto MT" w:hAnsi="Calisto MT" w:cs="Calisto MT"/>
          <w:spacing w:val="1"/>
        </w:rPr>
        <w:t>o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s</w:t>
      </w:r>
      <w:proofErr w:type="spellEnd"/>
    </w:p>
    <w:p w:rsidR="004E0E29" w:rsidRDefault="00445FD8">
      <w:pPr>
        <w:spacing w:before="48"/>
        <w:ind w:left="4020" w:right="2706"/>
        <w:jc w:val="center"/>
        <w:rPr>
          <w:rFonts w:ascii="Calisto MT" w:eastAsia="Calisto MT" w:hAnsi="Calisto MT" w:cs="Calisto MT"/>
          <w:sz w:val="12"/>
          <w:szCs w:val="12"/>
        </w:rPr>
      </w:pPr>
      <w:r>
        <w:pict>
          <v:group id="_x0000_s1048" style="position:absolute;left:0;text-align:left;margin-left:216.3pt;margin-top:2.15pt;width:162.9pt;height:.6pt;z-index:-251657216;mso-position-horizontal-relative:page" coordorigin="4326,43" coordsize="3258,12">
            <v:shape id="_x0000_s1051" style="position:absolute;left:4332;top:49;width:1326;height:0" coordorigin="4332,49" coordsize="1326,0" path="m4332,49r1326,e" filled="f" strokeweight=".6pt">
              <v:path arrowok="t"/>
            </v:shape>
            <v:shape id="_x0000_s1050" style="position:absolute;left:5658;top:49;width:10;height:0" coordorigin="5658,49" coordsize="10,0" path="m5658,49r10,e" filled="f" strokeweight=".6pt">
              <v:path arrowok="t"/>
            </v:shape>
            <v:shape id="_x0000_s1049" style="position:absolute;left:5668;top:49;width:1910;height:0" coordorigin="5668,49" coordsize="1910,0" path="m5668,49r1910,e" filled="f" strokeweight=".6pt">
              <v:path arrowok="t"/>
            </v:shape>
            <w10:wrap anchorx="page"/>
          </v:group>
        </w:pict>
      </w:r>
      <w:r w:rsidR="00830E0C">
        <w:rPr>
          <w:rFonts w:ascii="Calisto MT" w:eastAsia="Calisto MT" w:hAnsi="Calisto MT" w:cs="Calisto MT"/>
          <w:spacing w:val="1"/>
        </w:rPr>
        <w:t>Kolm</w:t>
      </w:r>
      <w:r w:rsidR="00830E0C">
        <w:rPr>
          <w:rFonts w:ascii="Calisto MT" w:eastAsia="Calisto MT" w:hAnsi="Calisto MT" w:cs="Calisto MT"/>
          <w:spacing w:val="-3"/>
        </w:rPr>
        <w:t>o</w:t>
      </w:r>
      <w:r w:rsidR="00830E0C">
        <w:rPr>
          <w:rFonts w:ascii="Calisto MT" w:eastAsia="Calisto MT" w:hAnsi="Calisto MT" w:cs="Calisto MT"/>
          <w:spacing w:val="2"/>
        </w:rPr>
        <w:t>g</w:t>
      </w:r>
      <w:r w:rsidR="00830E0C">
        <w:rPr>
          <w:rFonts w:ascii="Calisto MT" w:eastAsia="Calisto MT" w:hAnsi="Calisto MT" w:cs="Calisto MT"/>
          <w:spacing w:val="1"/>
        </w:rPr>
        <w:t>o</w:t>
      </w:r>
      <w:r w:rsidR="00830E0C">
        <w:rPr>
          <w:rFonts w:ascii="Calisto MT" w:eastAsia="Calisto MT" w:hAnsi="Calisto MT" w:cs="Calisto MT"/>
          <w:spacing w:val="-1"/>
        </w:rPr>
        <w:t>r</w:t>
      </w:r>
      <w:r w:rsidR="00830E0C">
        <w:rPr>
          <w:rFonts w:ascii="Calisto MT" w:eastAsia="Calisto MT" w:hAnsi="Calisto MT" w:cs="Calisto MT"/>
          <w:spacing w:val="1"/>
        </w:rPr>
        <w:t>o</w:t>
      </w:r>
      <w:r w:rsidR="00830E0C">
        <w:rPr>
          <w:rFonts w:ascii="Calisto MT" w:eastAsia="Calisto MT" w:hAnsi="Calisto MT" w:cs="Calisto MT"/>
          <w:spacing w:val="2"/>
        </w:rPr>
        <w:t>v-</w:t>
      </w:r>
      <w:r w:rsidR="00830E0C">
        <w:rPr>
          <w:rFonts w:ascii="Calisto MT" w:eastAsia="Calisto MT" w:hAnsi="Calisto MT" w:cs="Calisto MT"/>
          <w:spacing w:val="-5"/>
        </w:rPr>
        <w:t>S</w:t>
      </w:r>
      <w:r w:rsidR="00830E0C">
        <w:rPr>
          <w:rFonts w:ascii="Calisto MT" w:eastAsia="Calisto MT" w:hAnsi="Calisto MT" w:cs="Calisto MT"/>
          <w:spacing w:val="1"/>
        </w:rPr>
        <w:t>m</w:t>
      </w:r>
      <w:r w:rsidR="00830E0C">
        <w:rPr>
          <w:rFonts w:ascii="Calisto MT" w:eastAsia="Calisto MT" w:hAnsi="Calisto MT" w:cs="Calisto MT"/>
          <w:spacing w:val="-1"/>
        </w:rPr>
        <w:t>ir</w:t>
      </w:r>
      <w:r w:rsidR="00830E0C">
        <w:rPr>
          <w:rFonts w:ascii="Calisto MT" w:eastAsia="Calisto MT" w:hAnsi="Calisto MT" w:cs="Calisto MT"/>
        </w:rPr>
        <w:t>n</w:t>
      </w:r>
      <w:r w:rsidR="00830E0C">
        <w:rPr>
          <w:rFonts w:ascii="Calisto MT" w:eastAsia="Calisto MT" w:hAnsi="Calisto MT" w:cs="Calisto MT"/>
          <w:spacing w:val="1"/>
        </w:rPr>
        <w:t>o</w:t>
      </w:r>
      <w:r w:rsidR="00830E0C">
        <w:rPr>
          <w:rFonts w:ascii="Calisto MT" w:eastAsia="Calisto MT" w:hAnsi="Calisto MT" w:cs="Calisto MT"/>
        </w:rPr>
        <w:t>v</w:t>
      </w:r>
      <w:r w:rsidR="00830E0C">
        <w:rPr>
          <w:rFonts w:ascii="Calisto MT" w:eastAsia="Calisto MT" w:hAnsi="Calisto MT" w:cs="Calisto MT"/>
          <w:position w:val="8"/>
          <w:sz w:val="12"/>
          <w:szCs w:val="12"/>
        </w:rPr>
        <w:t>a</w:t>
      </w:r>
    </w:p>
    <w:p w:rsidR="004E0E29" w:rsidRDefault="004E0E29">
      <w:pPr>
        <w:spacing w:before="9" w:line="160" w:lineRule="exact"/>
        <w:rPr>
          <w:sz w:val="16"/>
          <w:szCs w:val="16"/>
        </w:rPr>
      </w:pPr>
    </w:p>
    <w:p w:rsidR="004E0E29" w:rsidRDefault="00445FD8">
      <w:pPr>
        <w:ind w:left="4148" w:right="2836"/>
        <w:jc w:val="center"/>
        <w:rPr>
          <w:rFonts w:ascii="Calisto MT" w:eastAsia="Calisto MT" w:hAnsi="Calisto MT" w:cs="Calisto MT"/>
        </w:rPr>
      </w:pPr>
      <w:r>
        <w:pict>
          <v:group id="_x0000_s1042" style="position:absolute;left:0;text-align:left;margin-left:282.6pt;margin-top:-.55pt;width:96.6pt;height:.6pt;z-index:-251656192;mso-position-horizontal-relative:page" coordorigin="5652,-11" coordsize="1932,12">
            <v:shape id="_x0000_s1047" style="position:absolute;left:5658;top:-5;width:920;height:0" coordorigin="5658,-5" coordsize="920,0" path="m5658,-5r920,e" filled="f" strokeweight=".6pt">
              <v:path arrowok="t"/>
            </v:shape>
            <v:shape id="_x0000_s1046" style="position:absolute;left:6578;top:-5;width:10;height:0" coordorigin="6578,-5" coordsize="10,0" path="m6578,-5r10,e" filled="f" strokeweight=".6pt">
              <v:path arrowok="t"/>
            </v:shape>
            <v:shape id="_x0000_s1045" style="position:absolute;left:6588;top:-5;width:410;height:0" coordorigin="6588,-5" coordsize="410,0" path="m6588,-5r410,e" filled="f" strokeweight=".6pt">
              <v:path arrowok="t"/>
            </v:shape>
            <v:shape id="_x0000_s1044" style="position:absolute;left:6998;top:-5;width:10;height:0" coordorigin="6998,-5" coordsize="10,0" path="m6998,-5r10,e" filled="f" strokeweight=".6pt">
              <v:path arrowok="t"/>
            </v:shape>
            <v:shape id="_x0000_s1043" style="position:absolute;left:7008;top:-5;width:570;height:0" coordorigin="7008,-5" coordsize="570,0" path="m7008,-5r570,e" filled="f" strokeweight=".6pt">
              <v:path arrowok="t"/>
            </v:shape>
            <w10:wrap anchorx="page"/>
          </v:group>
        </w:pict>
      </w:r>
      <w:r w:rsidR="00830E0C">
        <w:rPr>
          <w:rFonts w:ascii="Calisto MT" w:eastAsia="Calisto MT" w:hAnsi="Calisto MT" w:cs="Calisto MT"/>
        </w:rPr>
        <w:t>S</w:t>
      </w:r>
      <w:r w:rsidR="00830E0C">
        <w:rPr>
          <w:rFonts w:ascii="Calisto MT" w:eastAsia="Calisto MT" w:hAnsi="Calisto MT" w:cs="Calisto MT"/>
          <w:spacing w:val="-1"/>
        </w:rPr>
        <w:t>t</w:t>
      </w:r>
      <w:r w:rsidR="00830E0C">
        <w:rPr>
          <w:rFonts w:ascii="Calisto MT" w:eastAsia="Calisto MT" w:hAnsi="Calisto MT" w:cs="Calisto MT"/>
          <w:spacing w:val="2"/>
        </w:rPr>
        <w:t>a</w:t>
      </w:r>
      <w:r w:rsidR="00830E0C">
        <w:rPr>
          <w:rFonts w:ascii="Calisto MT" w:eastAsia="Calisto MT" w:hAnsi="Calisto MT" w:cs="Calisto MT"/>
        </w:rPr>
        <w:t>t</w:t>
      </w:r>
      <w:r w:rsidR="00830E0C">
        <w:rPr>
          <w:rFonts w:ascii="Calisto MT" w:eastAsia="Calisto MT" w:hAnsi="Calisto MT" w:cs="Calisto MT"/>
          <w:spacing w:val="-2"/>
        </w:rPr>
        <w:t>is</w:t>
      </w:r>
      <w:r w:rsidR="00830E0C">
        <w:rPr>
          <w:rFonts w:ascii="Calisto MT" w:eastAsia="Calisto MT" w:hAnsi="Calisto MT" w:cs="Calisto MT"/>
        </w:rPr>
        <w:t>t</w:t>
      </w:r>
      <w:r w:rsidR="00830E0C">
        <w:rPr>
          <w:rFonts w:ascii="Calisto MT" w:eastAsia="Calisto MT" w:hAnsi="Calisto MT" w:cs="Calisto MT"/>
          <w:spacing w:val="-2"/>
        </w:rPr>
        <w:t>i</w:t>
      </w:r>
      <w:r w:rsidR="00830E0C">
        <w:rPr>
          <w:rFonts w:ascii="Calisto MT" w:eastAsia="Calisto MT" w:hAnsi="Calisto MT" w:cs="Calisto MT"/>
        </w:rPr>
        <w:t xml:space="preserve">c   </w:t>
      </w:r>
      <w:r w:rsidR="00830E0C">
        <w:rPr>
          <w:rFonts w:ascii="Calisto MT" w:eastAsia="Calisto MT" w:hAnsi="Calisto MT" w:cs="Calisto MT"/>
          <w:spacing w:val="23"/>
        </w:rPr>
        <w:t xml:space="preserve"> </w:t>
      </w:r>
      <w:proofErr w:type="spellStart"/>
      <w:proofErr w:type="gramStart"/>
      <w:r w:rsidR="00830E0C">
        <w:rPr>
          <w:rFonts w:ascii="Calisto MT" w:eastAsia="Calisto MT" w:hAnsi="Calisto MT" w:cs="Calisto MT"/>
          <w:spacing w:val="2"/>
        </w:rPr>
        <w:t>D</w:t>
      </w:r>
      <w:r w:rsidR="00830E0C">
        <w:rPr>
          <w:rFonts w:ascii="Calisto MT" w:eastAsia="Calisto MT" w:hAnsi="Calisto MT" w:cs="Calisto MT"/>
        </w:rPr>
        <w:t>f</w:t>
      </w:r>
      <w:proofErr w:type="spellEnd"/>
      <w:proofErr w:type="gramEnd"/>
      <w:r w:rsidR="00830E0C">
        <w:rPr>
          <w:rFonts w:ascii="Calisto MT" w:eastAsia="Calisto MT" w:hAnsi="Calisto MT" w:cs="Calisto MT"/>
        </w:rPr>
        <w:t xml:space="preserve">   </w:t>
      </w:r>
      <w:r w:rsidR="00830E0C">
        <w:rPr>
          <w:rFonts w:ascii="Calisto MT" w:eastAsia="Calisto MT" w:hAnsi="Calisto MT" w:cs="Calisto MT"/>
          <w:spacing w:val="32"/>
        </w:rPr>
        <w:t xml:space="preserve"> </w:t>
      </w:r>
      <w:r w:rsidR="00830E0C">
        <w:rPr>
          <w:rFonts w:ascii="Calisto MT" w:eastAsia="Calisto MT" w:hAnsi="Calisto MT" w:cs="Calisto MT"/>
        </w:rPr>
        <w:t>S</w:t>
      </w:r>
      <w:r w:rsidR="00830E0C">
        <w:rPr>
          <w:rFonts w:ascii="Calisto MT" w:eastAsia="Calisto MT" w:hAnsi="Calisto MT" w:cs="Calisto MT"/>
          <w:spacing w:val="-2"/>
        </w:rPr>
        <w:t>i</w:t>
      </w:r>
      <w:r w:rsidR="00830E0C">
        <w:rPr>
          <w:rFonts w:ascii="Calisto MT" w:eastAsia="Calisto MT" w:hAnsi="Calisto MT" w:cs="Calisto MT"/>
          <w:spacing w:val="2"/>
        </w:rPr>
        <w:t>g</w:t>
      </w:r>
      <w:r w:rsidR="00830E0C">
        <w:rPr>
          <w:rFonts w:ascii="Calisto MT" w:eastAsia="Calisto MT" w:hAnsi="Calisto MT" w:cs="Calisto MT"/>
        </w:rPr>
        <w:t>.</w:t>
      </w:r>
    </w:p>
    <w:p w:rsidR="004E0E29" w:rsidRDefault="004E0E29">
      <w:pPr>
        <w:spacing w:before="19" w:line="220" w:lineRule="exact"/>
        <w:rPr>
          <w:sz w:val="22"/>
          <w:szCs w:val="22"/>
        </w:rPr>
      </w:pPr>
    </w:p>
    <w:p w:rsidR="004E0E29" w:rsidRDefault="00445FD8">
      <w:pPr>
        <w:ind w:left="2727" w:right="2781"/>
        <w:jc w:val="center"/>
        <w:rPr>
          <w:rFonts w:ascii="Calisto MT" w:eastAsia="Calisto MT" w:hAnsi="Calisto MT" w:cs="Calisto MT"/>
          <w:sz w:val="12"/>
          <w:szCs w:val="12"/>
        </w:rPr>
      </w:pPr>
      <w:r>
        <w:pict>
          <v:group id="_x0000_s1034" style="position:absolute;left:0;text-align:left;margin-left:216.3pt;margin-top:-.25pt;width:162.9pt;height:.6pt;z-index:-251655168;mso-position-horizontal-relative:page" coordorigin="4326,-5" coordsize="3258,12">
            <v:shape id="_x0000_s1041" style="position:absolute;left:4332;top:1;width:1326;height:0" coordorigin="4332,1" coordsize="1326,0" path="m4332,1r1326,e" filled="f" strokeweight=".6pt">
              <v:path arrowok="t"/>
            </v:shape>
            <v:shape id="_x0000_s1040" style="position:absolute;left:5658;top:1;width:10;height:0" coordorigin="5658,1" coordsize="10,0" path="m5658,1r10,e" filled="f" strokeweight=".6pt">
              <v:path arrowok="t"/>
            </v:shape>
            <v:shape id="_x0000_s1039" style="position:absolute;left:5668;top:1;width:910;height:0" coordorigin="5668,1" coordsize="910,0" path="m5668,1r910,e" filled="f" strokeweight=".6pt">
              <v:path arrowok="t"/>
            </v:shape>
            <v:shape id="_x0000_s1038" style="position:absolute;left:6578;top:1;width:10;height:0" coordorigin="6578,1" coordsize="10,0" path="m6578,1r10,e" filled="f" strokeweight=".6pt">
              <v:path arrowok="t"/>
            </v:shape>
            <v:shape id="_x0000_s1037" style="position:absolute;left:6588;top:1;width:410;height:0" coordorigin="6588,1" coordsize="410,0" path="m6588,1r410,e" filled="f" strokeweight=".6pt">
              <v:path arrowok="t"/>
            </v:shape>
            <v:shape id="_x0000_s1036" style="position:absolute;left:6998;top:1;width:10;height:0" coordorigin="6998,1" coordsize="10,0" path="m6998,1r10,e" filled="f" strokeweight=".6pt">
              <v:path arrowok="t"/>
            </v:shape>
            <v:shape id="_x0000_s1035" style="position:absolute;left:7008;top:1;width:570;height:0" coordorigin="7008,1" coordsize="570,0" path="m7008,1r570,e" filled="f" strokeweight=".6pt">
              <v:path arrowok="t"/>
            </v:shape>
            <w10:wrap anchorx="page"/>
          </v:group>
        </w:pict>
      </w:r>
      <w:proofErr w:type="spellStart"/>
      <w:r w:rsidR="00830E0C">
        <w:rPr>
          <w:rFonts w:ascii="Calisto MT" w:eastAsia="Calisto MT" w:hAnsi="Calisto MT" w:cs="Calisto MT"/>
        </w:rPr>
        <w:t>S</w:t>
      </w:r>
      <w:r w:rsidR="00830E0C">
        <w:rPr>
          <w:rFonts w:ascii="Calisto MT" w:eastAsia="Calisto MT" w:hAnsi="Calisto MT" w:cs="Calisto MT"/>
          <w:spacing w:val="-2"/>
        </w:rPr>
        <w:t>ek</w:t>
      </w:r>
      <w:r w:rsidR="00830E0C">
        <w:rPr>
          <w:rFonts w:ascii="Calisto MT" w:eastAsia="Calisto MT" w:hAnsi="Calisto MT" w:cs="Calisto MT"/>
          <w:spacing w:val="1"/>
        </w:rPr>
        <w:t>ol</w:t>
      </w:r>
      <w:r w:rsidR="00830E0C">
        <w:rPr>
          <w:rFonts w:ascii="Calisto MT" w:eastAsia="Calisto MT" w:hAnsi="Calisto MT" w:cs="Calisto MT"/>
          <w:spacing w:val="2"/>
        </w:rPr>
        <w:t>a</w:t>
      </w:r>
      <w:r w:rsidR="00830E0C">
        <w:rPr>
          <w:rFonts w:ascii="Calisto MT" w:eastAsia="Calisto MT" w:hAnsi="Calisto MT" w:cs="Calisto MT"/>
        </w:rPr>
        <w:t>h</w:t>
      </w:r>
      <w:r w:rsidR="00830E0C">
        <w:rPr>
          <w:rFonts w:ascii="Calisto MT" w:eastAsia="Calisto MT" w:hAnsi="Calisto MT" w:cs="Calisto MT"/>
          <w:spacing w:val="-2"/>
        </w:rPr>
        <w:t>i</w:t>
      </w:r>
      <w:r w:rsidR="00830E0C">
        <w:rPr>
          <w:rFonts w:ascii="Calisto MT" w:eastAsia="Calisto MT" w:hAnsi="Calisto MT" w:cs="Calisto MT"/>
        </w:rPr>
        <w:t>n</w:t>
      </w:r>
      <w:r w:rsidR="00830E0C">
        <w:rPr>
          <w:rFonts w:ascii="Calisto MT" w:eastAsia="Calisto MT" w:hAnsi="Calisto MT" w:cs="Calisto MT"/>
          <w:spacing w:val="-2"/>
        </w:rPr>
        <w:t>k</w:t>
      </w:r>
      <w:r w:rsidR="00830E0C">
        <w:rPr>
          <w:rFonts w:ascii="Calisto MT" w:eastAsia="Calisto MT" w:hAnsi="Calisto MT" w:cs="Calisto MT"/>
          <w:spacing w:val="1"/>
        </w:rPr>
        <w:t>l</w:t>
      </w:r>
      <w:r w:rsidR="00830E0C">
        <w:rPr>
          <w:rFonts w:ascii="Calisto MT" w:eastAsia="Calisto MT" w:hAnsi="Calisto MT" w:cs="Calisto MT"/>
        </w:rPr>
        <w:t>u</w:t>
      </w:r>
      <w:r w:rsidR="00830E0C">
        <w:rPr>
          <w:rFonts w:ascii="Calisto MT" w:eastAsia="Calisto MT" w:hAnsi="Calisto MT" w:cs="Calisto MT"/>
          <w:spacing w:val="-2"/>
        </w:rPr>
        <w:t>s</w:t>
      </w:r>
      <w:r w:rsidR="00830E0C">
        <w:rPr>
          <w:rFonts w:ascii="Calisto MT" w:eastAsia="Calisto MT" w:hAnsi="Calisto MT" w:cs="Calisto MT"/>
        </w:rPr>
        <w:t>i</w:t>
      </w:r>
      <w:proofErr w:type="spellEnd"/>
      <w:r w:rsidR="00830E0C">
        <w:rPr>
          <w:rFonts w:ascii="Calisto MT" w:eastAsia="Calisto MT" w:hAnsi="Calisto MT" w:cs="Calisto MT"/>
        </w:rPr>
        <w:t xml:space="preserve">     </w:t>
      </w:r>
      <w:r w:rsidR="00830E0C">
        <w:rPr>
          <w:rFonts w:ascii="Calisto MT" w:eastAsia="Calisto MT" w:hAnsi="Calisto MT" w:cs="Calisto MT"/>
          <w:spacing w:val="26"/>
        </w:rPr>
        <w:t xml:space="preserve"> </w:t>
      </w:r>
      <w:proofErr w:type="gramStart"/>
      <w:r w:rsidR="00830E0C">
        <w:rPr>
          <w:rFonts w:ascii="Calisto MT" w:eastAsia="Calisto MT" w:hAnsi="Calisto MT" w:cs="Calisto MT"/>
          <w:spacing w:val="-1"/>
          <w:position w:val="8"/>
        </w:rPr>
        <w:t>,</w:t>
      </w:r>
      <w:r w:rsidR="00830E0C">
        <w:rPr>
          <w:rFonts w:ascii="Calisto MT" w:eastAsia="Calisto MT" w:hAnsi="Calisto MT" w:cs="Calisto MT"/>
          <w:spacing w:val="-2"/>
          <w:position w:val="8"/>
        </w:rPr>
        <w:t>07</w:t>
      </w:r>
      <w:r w:rsidR="00830E0C">
        <w:rPr>
          <w:rFonts w:ascii="Calisto MT" w:eastAsia="Calisto MT" w:hAnsi="Calisto MT" w:cs="Calisto MT"/>
          <w:position w:val="8"/>
        </w:rPr>
        <w:t>1</w:t>
      </w:r>
      <w:proofErr w:type="gramEnd"/>
      <w:r w:rsidR="00830E0C">
        <w:rPr>
          <w:rFonts w:ascii="Calisto MT" w:eastAsia="Calisto MT" w:hAnsi="Calisto MT" w:cs="Calisto MT"/>
          <w:position w:val="8"/>
        </w:rPr>
        <w:t xml:space="preserve">     </w:t>
      </w:r>
      <w:r w:rsidR="00830E0C">
        <w:rPr>
          <w:rFonts w:ascii="Calisto MT" w:eastAsia="Calisto MT" w:hAnsi="Calisto MT" w:cs="Calisto MT"/>
          <w:spacing w:val="34"/>
          <w:position w:val="8"/>
        </w:rPr>
        <w:t xml:space="preserve"> </w:t>
      </w:r>
      <w:r w:rsidR="00830E0C">
        <w:rPr>
          <w:rFonts w:ascii="Calisto MT" w:eastAsia="Calisto MT" w:hAnsi="Calisto MT" w:cs="Calisto MT"/>
          <w:spacing w:val="-2"/>
          <w:position w:val="8"/>
        </w:rPr>
        <w:t>11</w:t>
      </w:r>
      <w:r w:rsidR="00830E0C">
        <w:rPr>
          <w:rFonts w:ascii="Calisto MT" w:eastAsia="Calisto MT" w:hAnsi="Calisto MT" w:cs="Calisto MT"/>
          <w:position w:val="8"/>
        </w:rPr>
        <w:t xml:space="preserve">1 </w:t>
      </w:r>
      <w:r w:rsidR="00830E0C">
        <w:rPr>
          <w:rFonts w:ascii="Calisto MT" w:eastAsia="Calisto MT" w:hAnsi="Calisto MT" w:cs="Calisto MT"/>
          <w:spacing w:val="47"/>
          <w:position w:val="8"/>
        </w:rPr>
        <w:t xml:space="preserve"> </w:t>
      </w:r>
      <w:r w:rsidR="00830E0C">
        <w:rPr>
          <w:rFonts w:ascii="Calisto MT" w:eastAsia="Calisto MT" w:hAnsi="Calisto MT" w:cs="Calisto MT"/>
          <w:spacing w:val="-1"/>
          <w:position w:val="8"/>
        </w:rPr>
        <w:t>,</w:t>
      </w:r>
      <w:r w:rsidR="00830E0C">
        <w:rPr>
          <w:rFonts w:ascii="Calisto MT" w:eastAsia="Calisto MT" w:hAnsi="Calisto MT" w:cs="Calisto MT"/>
          <w:spacing w:val="-2"/>
          <w:position w:val="8"/>
        </w:rPr>
        <w:t>20</w:t>
      </w:r>
      <w:r w:rsidR="00830E0C">
        <w:rPr>
          <w:rFonts w:ascii="Calisto MT" w:eastAsia="Calisto MT" w:hAnsi="Calisto MT" w:cs="Calisto MT"/>
          <w:spacing w:val="3"/>
          <w:position w:val="8"/>
        </w:rPr>
        <w:t>0</w:t>
      </w:r>
      <w:r w:rsidR="00830E0C">
        <w:rPr>
          <w:rFonts w:ascii="Calisto MT" w:eastAsia="Calisto MT" w:hAnsi="Calisto MT" w:cs="Calisto MT"/>
          <w:position w:val="16"/>
          <w:sz w:val="12"/>
          <w:szCs w:val="12"/>
        </w:rPr>
        <w:t>*</w:t>
      </w:r>
    </w:p>
    <w:p w:rsidR="004E0E29" w:rsidRDefault="00830E0C">
      <w:pPr>
        <w:spacing w:before="73"/>
        <w:ind w:left="2689" w:right="2783"/>
        <w:jc w:val="center"/>
        <w:rPr>
          <w:rFonts w:ascii="Calisto MT" w:eastAsia="Calisto MT" w:hAnsi="Calisto MT" w:cs="Calisto MT"/>
          <w:sz w:val="12"/>
          <w:szCs w:val="12"/>
        </w:rPr>
      </w:pPr>
      <w:proofErr w:type="spellStart"/>
      <w:r>
        <w:rPr>
          <w:rFonts w:ascii="Calisto MT" w:eastAsia="Calisto MT" w:hAnsi="Calisto MT" w:cs="Calisto MT"/>
          <w:spacing w:val="1"/>
        </w:rPr>
        <w:t>K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-2"/>
        </w:rPr>
        <w:t>ek</w:t>
      </w:r>
      <w:r>
        <w:rPr>
          <w:rFonts w:ascii="Calisto MT" w:eastAsia="Calisto MT" w:hAnsi="Calisto MT" w:cs="Calisto MT"/>
          <w:spacing w:val="2"/>
        </w:rPr>
        <w:t>aa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1"/>
        </w:rPr>
        <w:t>o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l</w:t>
      </w:r>
      <w:proofErr w:type="spellEnd"/>
      <w:r>
        <w:rPr>
          <w:rFonts w:ascii="Calisto MT" w:eastAsia="Calisto MT" w:hAnsi="Calisto MT" w:cs="Calisto MT"/>
        </w:rPr>
        <w:t xml:space="preserve">    </w:t>
      </w:r>
      <w:r>
        <w:rPr>
          <w:rFonts w:ascii="Calisto MT" w:eastAsia="Calisto MT" w:hAnsi="Calisto MT" w:cs="Calisto MT"/>
          <w:spacing w:val="34"/>
        </w:rPr>
        <w:t xml:space="preserve"> </w:t>
      </w:r>
      <w:proofErr w:type="gramStart"/>
      <w:r>
        <w:rPr>
          <w:rFonts w:ascii="Calisto MT" w:eastAsia="Calisto MT" w:hAnsi="Calisto MT" w:cs="Calisto MT"/>
          <w:spacing w:val="-1"/>
          <w:position w:val="9"/>
        </w:rPr>
        <w:t>,</w:t>
      </w:r>
      <w:r>
        <w:rPr>
          <w:rFonts w:ascii="Calisto MT" w:eastAsia="Calisto MT" w:hAnsi="Calisto MT" w:cs="Calisto MT"/>
          <w:spacing w:val="-2"/>
          <w:position w:val="9"/>
        </w:rPr>
        <w:t>05</w:t>
      </w:r>
      <w:r>
        <w:rPr>
          <w:rFonts w:ascii="Calisto MT" w:eastAsia="Calisto MT" w:hAnsi="Calisto MT" w:cs="Calisto MT"/>
          <w:position w:val="9"/>
        </w:rPr>
        <w:t>0</w:t>
      </w:r>
      <w:proofErr w:type="gramEnd"/>
      <w:r>
        <w:rPr>
          <w:rFonts w:ascii="Calisto MT" w:eastAsia="Calisto MT" w:hAnsi="Calisto MT" w:cs="Calisto MT"/>
          <w:position w:val="9"/>
        </w:rPr>
        <w:t xml:space="preserve">     </w:t>
      </w:r>
      <w:r>
        <w:rPr>
          <w:rFonts w:ascii="Calisto MT" w:eastAsia="Calisto MT" w:hAnsi="Calisto MT" w:cs="Calisto MT"/>
          <w:spacing w:val="34"/>
          <w:position w:val="9"/>
        </w:rPr>
        <w:t xml:space="preserve"> </w:t>
      </w:r>
      <w:r>
        <w:rPr>
          <w:rFonts w:ascii="Calisto MT" w:eastAsia="Calisto MT" w:hAnsi="Calisto MT" w:cs="Calisto MT"/>
          <w:spacing w:val="-2"/>
          <w:position w:val="9"/>
        </w:rPr>
        <w:t>11</w:t>
      </w:r>
      <w:r>
        <w:rPr>
          <w:rFonts w:ascii="Calisto MT" w:eastAsia="Calisto MT" w:hAnsi="Calisto MT" w:cs="Calisto MT"/>
          <w:position w:val="9"/>
        </w:rPr>
        <w:t xml:space="preserve">1 </w:t>
      </w:r>
      <w:r>
        <w:rPr>
          <w:rFonts w:ascii="Calisto MT" w:eastAsia="Calisto MT" w:hAnsi="Calisto MT" w:cs="Calisto MT"/>
          <w:spacing w:val="47"/>
          <w:position w:val="9"/>
        </w:rPr>
        <w:t xml:space="preserve"> </w:t>
      </w:r>
      <w:r>
        <w:rPr>
          <w:rFonts w:ascii="Calisto MT" w:eastAsia="Calisto MT" w:hAnsi="Calisto MT" w:cs="Calisto MT"/>
          <w:spacing w:val="-1"/>
          <w:position w:val="9"/>
        </w:rPr>
        <w:t>,</w:t>
      </w:r>
      <w:r>
        <w:rPr>
          <w:rFonts w:ascii="Calisto MT" w:eastAsia="Calisto MT" w:hAnsi="Calisto MT" w:cs="Calisto MT"/>
          <w:spacing w:val="-2"/>
          <w:position w:val="9"/>
        </w:rPr>
        <w:t>20</w:t>
      </w:r>
      <w:r>
        <w:rPr>
          <w:rFonts w:ascii="Calisto MT" w:eastAsia="Calisto MT" w:hAnsi="Calisto MT" w:cs="Calisto MT"/>
          <w:spacing w:val="3"/>
          <w:position w:val="9"/>
        </w:rPr>
        <w:t>0</w:t>
      </w:r>
      <w:r>
        <w:rPr>
          <w:rFonts w:ascii="Calisto MT" w:eastAsia="Calisto MT" w:hAnsi="Calisto MT" w:cs="Calisto MT"/>
          <w:position w:val="17"/>
          <w:sz w:val="12"/>
          <w:szCs w:val="12"/>
        </w:rPr>
        <w:t>*</w:t>
      </w:r>
    </w:p>
    <w:p w:rsidR="004E0E29" w:rsidRDefault="00445FD8">
      <w:pPr>
        <w:spacing w:before="99" w:line="220" w:lineRule="exact"/>
        <w:ind w:left="2977" w:right="3005"/>
        <w:jc w:val="center"/>
        <w:rPr>
          <w:rFonts w:ascii="Calisto MT" w:eastAsia="Calisto MT" w:hAnsi="Calisto MT" w:cs="Calisto MT"/>
        </w:rPr>
      </w:pPr>
      <w:r>
        <w:pict>
          <v:group id="_x0000_s1026" style="position:absolute;left:0;text-align:left;margin-left:216.3pt;margin-top:4.4pt;width:162.9pt;height:.6pt;z-index:-251654144;mso-position-horizontal-relative:page" coordorigin="4326,88" coordsize="3258,12">
            <v:shape id="_x0000_s1033" style="position:absolute;left:4332;top:94;width:1326;height:0" coordorigin="4332,94" coordsize="1326,0" path="m4332,94r1326,e" filled="f" strokeweight=".6pt">
              <v:path arrowok="t"/>
            </v:shape>
            <v:shape id="_x0000_s1032" style="position:absolute;left:5658;top:94;width:10;height:0" coordorigin="5658,94" coordsize="10,0" path="m5658,94r10,e" filled="f" strokeweight=".6pt">
              <v:path arrowok="t"/>
            </v:shape>
            <v:shape id="_x0000_s1031" style="position:absolute;left:5668;top:94;width:910;height:0" coordorigin="5668,94" coordsize="910,0" path="m5668,94r910,e" filled="f" strokeweight=".6pt">
              <v:path arrowok="t"/>
            </v:shape>
            <v:shape id="_x0000_s1030" style="position:absolute;left:6578;top:94;width:10;height:0" coordorigin="6578,94" coordsize="10,0" path="m6578,94r10,e" filled="f" strokeweight=".6pt">
              <v:path arrowok="t"/>
            </v:shape>
            <v:shape id="_x0000_s1029" style="position:absolute;left:6588;top:94;width:410;height:0" coordorigin="6588,94" coordsize="410,0" path="m6588,94r410,e" filled="f" strokeweight=".6pt">
              <v:path arrowok="t"/>
            </v:shape>
            <v:shape id="_x0000_s1028" style="position:absolute;left:6998;top:94;width:10;height:0" coordorigin="6998,94" coordsize="10,0" path="m6998,94r10,e" filled="f" strokeweight=".6pt">
              <v:path arrowok="t"/>
            </v:shape>
            <v:shape id="_x0000_s1027" style="position:absolute;left:7008;top:94;width:570;height:0" coordorigin="7008,94" coordsize="570,0" path="m7008,94r570,e" filled="f" strokeweight=".6pt">
              <v:path arrowok="t"/>
            </v:shape>
            <w10:wrap anchorx="page"/>
          </v:group>
        </w:pict>
      </w:r>
      <w:proofErr w:type="spellStart"/>
      <w:r w:rsidR="00830E0C">
        <w:rPr>
          <w:rFonts w:ascii="Calisto MT" w:eastAsia="Calisto MT" w:hAnsi="Calisto MT" w:cs="Calisto MT"/>
          <w:position w:val="-1"/>
        </w:rPr>
        <w:t>S</w:t>
      </w:r>
      <w:r w:rsidR="00830E0C">
        <w:rPr>
          <w:rFonts w:ascii="Calisto MT" w:eastAsia="Calisto MT" w:hAnsi="Calisto MT" w:cs="Calisto MT"/>
          <w:spacing w:val="-1"/>
          <w:position w:val="-1"/>
        </w:rPr>
        <w:t>u</w:t>
      </w:r>
      <w:r w:rsidR="00830E0C">
        <w:rPr>
          <w:rFonts w:ascii="Calisto MT" w:eastAsia="Calisto MT" w:hAnsi="Calisto MT" w:cs="Calisto MT"/>
          <w:spacing w:val="1"/>
          <w:position w:val="-1"/>
        </w:rPr>
        <w:t>m</w:t>
      </w:r>
      <w:r w:rsidR="00830E0C">
        <w:rPr>
          <w:rFonts w:ascii="Calisto MT" w:eastAsia="Calisto MT" w:hAnsi="Calisto MT" w:cs="Calisto MT"/>
          <w:spacing w:val="-2"/>
          <w:position w:val="-1"/>
        </w:rPr>
        <w:t>be</w:t>
      </w:r>
      <w:r w:rsidR="00830E0C">
        <w:rPr>
          <w:rFonts w:ascii="Calisto MT" w:eastAsia="Calisto MT" w:hAnsi="Calisto MT" w:cs="Calisto MT"/>
          <w:spacing w:val="-1"/>
          <w:position w:val="-1"/>
        </w:rPr>
        <w:t>r</w:t>
      </w:r>
      <w:proofErr w:type="spellEnd"/>
      <w:r w:rsidR="00830E0C">
        <w:rPr>
          <w:rFonts w:ascii="Calisto MT" w:eastAsia="Calisto MT" w:hAnsi="Calisto MT" w:cs="Calisto MT"/>
          <w:position w:val="-1"/>
        </w:rPr>
        <w:t>:</w:t>
      </w:r>
      <w:r w:rsidR="00830E0C">
        <w:rPr>
          <w:rFonts w:ascii="Calisto MT" w:eastAsia="Calisto MT" w:hAnsi="Calisto MT" w:cs="Calisto MT"/>
          <w:spacing w:val="-1"/>
          <w:position w:val="-1"/>
        </w:rPr>
        <w:t xml:space="preserve"> </w:t>
      </w:r>
      <w:proofErr w:type="spellStart"/>
      <w:r w:rsidR="00830E0C">
        <w:rPr>
          <w:rFonts w:ascii="Calisto MT" w:eastAsia="Calisto MT" w:hAnsi="Calisto MT" w:cs="Calisto MT"/>
          <w:spacing w:val="1"/>
          <w:position w:val="-1"/>
        </w:rPr>
        <w:t>M</w:t>
      </w:r>
      <w:r w:rsidR="00830E0C">
        <w:rPr>
          <w:rFonts w:ascii="Calisto MT" w:eastAsia="Calisto MT" w:hAnsi="Calisto MT" w:cs="Calisto MT"/>
          <w:spacing w:val="2"/>
          <w:position w:val="-1"/>
        </w:rPr>
        <w:t>a</w:t>
      </w:r>
      <w:r w:rsidR="00830E0C">
        <w:rPr>
          <w:rFonts w:ascii="Calisto MT" w:eastAsia="Calisto MT" w:hAnsi="Calisto MT" w:cs="Calisto MT"/>
          <w:spacing w:val="-2"/>
          <w:position w:val="-1"/>
        </w:rPr>
        <w:t>s</w:t>
      </w:r>
      <w:r w:rsidR="00830E0C">
        <w:rPr>
          <w:rFonts w:ascii="Calisto MT" w:eastAsia="Calisto MT" w:hAnsi="Calisto MT" w:cs="Calisto MT"/>
          <w:position w:val="-1"/>
        </w:rPr>
        <w:t>u</w:t>
      </w:r>
      <w:r w:rsidR="00830E0C">
        <w:rPr>
          <w:rFonts w:ascii="Calisto MT" w:eastAsia="Calisto MT" w:hAnsi="Calisto MT" w:cs="Calisto MT"/>
          <w:spacing w:val="-2"/>
          <w:position w:val="-1"/>
        </w:rPr>
        <w:t>k</w:t>
      </w:r>
      <w:r w:rsidR="00830E0C">
        <w:rPr>
          <w:rFonts w:ascii="Calisto MT" w:eastAsia="Calisto MT" w:hAnsi="Calisto MT" w:cs="Calisto MT"/>
          <w:spacing w:val="2"/>
          <w:position w:val="-1"/>
        </w:rPr>
        <w:t>a</w:t>
      </w:r>
      <w:r w:rsidR="00830E0C">
        <w:rPr>
          <w:rFonts w:ascii="Calisto MT" w:eastAsia="Calisto MT" w:hAnsi="Calisto MT" w:cs="Calisto MT"/>
          <w:position w:val="-1"/>
        </w:rPr>
        <w:t>n</w:t>
      </w:r>
      <w:proofErr w:type="spellEnd"/>
      <w:r w:rsidR="00830E0C">
        <w:rPr>
          <w:rFonts w:ascii="Calisto MT" w:eastAsia="Calisto MT" w:hAnsi="Calisto MT" w:cs="Calisto MT"/>
          <w:spacing w:val="4"/>
          <w:position w:val="-1"/>
        </w:rPr>
        <w:t xml:space="preserve"> </w:t>
      </w:r>
      <w:proofErr w:type="spellStart"/>
      <w:r w:rsidR="00830E0C">
        <w:rPr>
          <w:rFonts w:ascii="Calisto MT" w:eastAsia="Calisto MT" w:hAnsi="Calisto MT" w:cs="Calisto MT"/>
          <w:spacing w:val="-2"/>
          <w:position w:val="-1"/>
        </w:rPr>
        <w:t>s</w:t>
      </w:r>
      <w:r w:rsidR="00830E0C">
        <w:rPr>
          <w:rFonts w:ascii="Calisto MT" w:eastAsia="Calisto MT" w:hAnsi="Calisto MT" w:cs="Calisto MT"/>
          <w:position w:val="-1"/>
        </w:rPr>
        <w:t>u</w:t>
      </w:r>
      <w:r w:rsidR="00830E0C">
        <w:rPr>
          <w:rFonts w:ascii="Calisto MT" w:eastAsia="Calisto MT" w:hAnsi="Calisto MT" w:cs="Calisto MT"/>
          <w:spacing w:val="1"/>
          <w:position w:val="-1"/>
        </w:rPr>
        <w:t>m</w:t>
      </w:r>
      <w:r w:rsidR="00830E0C">
        <w:rPr>
          <w:rFonts w:ascii="Calisto MT" w:eastAsia="Calisto MT" w:hAnsi="Calisto MT" w:cs="Calisto MT"/>
          <w:spacing w:val="-2"/>
          <w:position w:val="-1"/>
        </w:rPr>
        <w:t>be</w:t>
      </w:r>
      <w:r w:rsidR="00830E0C">
        <w:rPr>
          <w:rFonts w:ascii="Calisto MT" w:eastAsia="Calisto MT" w:hAnsi="Calisto MT" w:cs="Calisto MT"/>
          <w:position w:val="-1"/>
        </w:rPr>
        <w:t>r</w:t>
      </w:r>
      <w:proofErr w:type="spellEnd"/>
      <w:r w:rsidR="00830E0C">
        <w:rPr>
          <w:rFonts w:ascii="Calisto MT" w:eastAsia="Calisto MT" w:hAnsi="Calisto MT" w:cs="Calisto MT"/>
          <w:spacing w:val="3"/>
          <w:position w:val="-1"/>
        </w:rPr>
        <w:t xml:space="preserve"> </w:t>
      </w:r>
      <w:proofErr w:type="spellStart"/>
      <w:r w:rsidR="00830E0C">
        <w:rPr>
          <w:rFonts w:ascii="Calisto MT" w:eastAsia="Calisto MT" w:hAnsi="Calisto MT" w:cs="Calisto MT"/>
          <w:position w:val="-1"/>
        </w:rPr>
        <w:t>t</w:t>
      </w:r>
      <w:r w:rsidR="00830E0C">
        <w:rPr>
          <w:rFonts w:ascii="Calisto MT" w:eastAsia="Calisto MT" w:hAnsi="Calisto MT" w:cs="Calisto MT"/>
          <w:spacing w:val="1"/>
          <w:position w:val="-1"/>
        </w:rPr>
        <w:t>a</w:t>
      </w:r>
      <w:r w:rsidR="00830E0C">
        <w:rPr>
          <w:rFonts w:ascii="Calisto MT" w:eastAsia="Calisto MT" w:hAnsi="Calisto MT" w:cs="Calisto MT"/>
          <w:spacing w:val="-2"/>
          <w:position w:val="-1"/>
        </w:rPr>
        <w:t>be</w:t>
      </w:r>
      <w:r w:rsidR="00830E0C">
        <w:rPr>
          <w:rFonts w:ascii="Calisto MT" w:eastAsia="Calisto MT" w:hAnsi="Calisto MT" w:cs="Calisto MT"/>
          <w:position w:val="-1"/>
        </w:rPr>
        <w:t>l</w:t>
      </w:r>
      <w:proofErr w:type="spellEnd"/>
    </w:p>
    <w:p w:rsidR="004E0E29" w:rsidRDefault="004E0E29">
      <w:pPr>
        <w:spacing w:before="5" w:line="140" w:lineRule="exact"/>
        <w:rPr>
          <w:sz w:val="14"/>
          <w:szCs w:val="14"/>
        </w:rPr>
      </w:pPr>
    </w:p>
    <w:p w:rsidR="004E0E29" w:rsidRDefault="00830E0C">
      <w:pPr>
        <w:spacing w:before="35" w:line="289" w:lineRule="auto"/>
        <w:ind w:left="101" w:right="85" w:firstLine="545"/>
        <w:jc w:val="both"/>
        <w:rPr>
          <w:rFonts w:ascii="Calisto MT" w:eastAsia="Calisto MT" w:hAnsi="Calisto MT" w:cs="Calisto MT"/>
        </w:rPr>
      </w:pPr>
      <w:proofErr w:type="spellStart"/>
      <w:r>
        <w:rPr>
          <w:rFonts w:ascii="Calisto MT" w:eastAsia="Calisto MT" w:hAnsi="Calisto MT" w:cs="Calisto MT"/>
          <w:spacing w:val="2"/>
        </w:rPr>
        <w:t>Ja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3"/>
        </w:rPr>
        <w:t>g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6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3"/>
        </w:rPr>
        <w:t>d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-4"/>
        </w:rPr>
        <w:t xml:space="preserve"> </w:t>
      </w:r>
      <w:proofErr w:type="spellStart"/>
      <w:r>
        <w:rPr>
          <w:rFonts w:ascii="Calisto MT" w:eastAsia="Calisto MT" w:hAnsi="Calisto MT" w:cs="Calisto MT"/>
          <w:spacing w:val="-3"/>
        </w:rPr>
        <w:t>g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r</w:t>
      </w:r>
      <w:proofErr w:type="spellEnd"/>
      <w:r>
        <w:rPr>
          <w:rFonts w:ascii="Calisto MT" w:eastAsia="Calisto MT" w:hAnsi="Calisto MT" w:cs="Calisto MT"/>
          <w:spacing w:val="-7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5"/>
        </w:rPr>
        <w:t>t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  <w:spacing w:val="-6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  <w:spacing w:val="-2"/>
        </w:rPr>
        <w:t>be</w:t>
      </w:r>
      <w:r>
        <w:rPr>
          <w:rFonts w:ascii="Calisto MT" w:eastAsia="Calisto MT" w:hAnsi="Calisto MT" w:cs="Calisto MT"/>
        </w:rPr>
        <w:t>l</w:t>
      </w:r>
      <w:proofErr w:type="spellEnd"/>
      <w:r>
        <w:rPr>
          <w:rFonts w:ascii="Calisto MT" w:eastAsia="Calisto MT" w:hAnsi="Calisto MT" w:cs="Calisto MT"/>
          <w:spacing w:val="-5"/>
        </w:rPr>
        <w:t xml:space="preserve"> 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ng</w:t>
      </w:r>
      <w:r>
        <w:rPr>
          <w:rFonts w:ascii="Calisto MT" w:eastAsia="Calisto MT" w:hAnsi="Calisto MT" w:cs="Calisto MT"/>
          <w:spacing w:val="-4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i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k</w:t>
      </w:r>
      <w:proofErr w:type="spellEnd"/>
      <w:r>
        <w:rPr>
          <w:rFonts w:ascii="Calisto MT" w:eastAsia="Calisto MT" w:hAnsi="Calisto MT" w:cs="Calisto MT"/>
          <w:spacing w:val="-8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  <w:spacing w:val="-6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  <w:spacing w:val="-11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i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k</w:t>
      </w:r>
      <w:proofErr w:type="spellEnd"/>
      <w:r>
        <w:rPr>
          <w:rFonts w:ascii="Calisto MT" w:eastAsia="Calisto MT" w:hAnsi="Calisto MT" w:cs="Calisto MT"/>
          <w:spacing w:val="-8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-3"/>
        </w:rPr>
        <w:t>a</w:t>
      </w:r>
      <w:r>
        <w:rPr>
          <w:rFonts w:ascii="Calisto MT" w:eastAsia="Calisto MT" w:hAnsi="Calisto MT" w:cs="Calisto MT"/>
        </w:rPr>
        <w:t>cu</w:t>
      </w:r>
      <w:proofErr w:type="spellEnd"/>
      <w:r>
        <w:rPr>
          <w:rFonts w:ascii="Calisto MT" w:eastAsia="Calisto MT" w:hAnsi="Calisto MT" w:cs="Calisto MT"/>
          <w:spacing w:val="-1"/>
        </w:rPr>
        <w:t>/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1"/>
        </w:rPr>
        <w:t>ir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2"/>
        </w:rPr>
        <w:t>j</w:t>
      </w:r>
      <w:r>
        <w:rPr>
          <w:rFonts w:ascii="Calisto MT" w:eastAsia="Calisto MT" w:hAnsi="Calisto MT" w:cs="Calisto MT"/>
        </w:rPr>
        <w:t>uk</w:t>
      </w:r>
      <w:proofErr w:type="spellEnd"/>
      <w:r>
        <w:rPr>
          <w:rFonts w:ascii="Calisto MT" w:eastAsia="Calisto MT" w:hAnsi="Calisto MT" w:cs="Calisto MT"/>
          <w:spacing w:val="-8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m</w:t>
      </w:r>
      <w:proofErr w:type="spellEnd"/>
      <w:r>
        <w:rPr>
          <w:rFonts w:ascii="Calisto MT" w:eastAsia="Calisto MT" w:hAnsi="Calisto MT" w:cs="Calisto MT"/>
          <w:spacing w:val="-5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eks</w:t>
      </w:r>
      <w:proofErr w:type="spellEnd"/>
      <w:r>
        <w:rPr>
          <w:rFonts w:ascii="Calisto MT" w:eastAsia="Calisto MT" w:hAnsi="Calisto MT" w:cs="Calisto MT"/>
        </w:rPr>
        <w:t>;</w:t>
      </w:r>
      <w:r>
        <w:rPr>
          <w:rFonts w:ascii="Calisto MT" w:eastAsia="Calisto MT" w:hAnsi="Calisto MT" w:cs="Calisto MT"/>
          <w:spacing w:val="-7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j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g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6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</w:rPr>
        <w:t xml:space="preserve"> 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2"/>
        </w:rPr>
        <w:t>a-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ta</w:t>
      </w:r>
      <w:r>
        <w:rPr>
          <w:rFonts w:ascii="Calisto MT" w:eastAsia="Calisto MT" w:hAnsi="Calisto MT" w:cs="Calisto MT"/>
          <w:spacing w:val="4"/>
        </w:rPr>
        <w:t xml:space="preserve"> 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ng</w:t>
      </w:r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i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k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</w:rPr>
        <w:t>,</w:t>
      </w:r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c</w:t>
      </w:r>
      <w:r>
        <w:rPr>
          <w:rFonts w:ascii="Calisto MT" w:eastAsia="Calisto MT" w:hAnsi="Calisto MT" w:cs="Calisto MT"/>
          <w:spacing w:val="2"/>
        </w:rPr>
        <w:t>o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1"/>
        </w:rPr>
        <w:t>t</w:t>
      </w:r>
      <w:r>
        <w:rPr>
          <w:rFonts w:ascii="Calisto MT" w:eastAsia="Calisto MT" w:hAnsi="Calisto MT" w:cs="Calisto MT"/>
          <w:spacing w:val="1"/>
        </w:rPr>
        <w:t>o</w:t>
      </w:r>
      <w:r>
        <w:rPr>
          <w:rFonts w:ascii="Calisto MT" w:eastAsia="Calisto MT" w:hAnsi="Calisto MT" w:cs="Calisto MT"/>
        </w:rPr>
        <w:t>h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proofErr w:type="gramStart"/>
      <w:r>
        <w:rPr>
          <w:rFonts w:ascii="Calisto MT" w:eastAsia="Calisto MT" w:hAnsi="Calisto MT" w:cs="Calisto MT"/>
        </w:rPr>
        <w:t>c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a</w:t>
      </w:r>
      <w:proofErr w:type="spellEnd"/>
      <w:proofErr w:type="gramEnd"/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4"/>
        </w:rPr>
        <w:t>r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2"/>
        </w:rPr>
        <w:t>j</w:t>
      </w:r>
      <w:r>
        <w:rPr>
          <w:rFonts w:ascii="Calisto MT" w:eastAsia="Calisto MT" w:hAnsi="Calisto MT" w:cs="Calisto MT"/>
        </w:rPr>
        <w:t>uk</w:t>
      </w:r>
      <w:proofErr w:type="spellEnd"/>
      <w:r>
        <w:rPr>
          <w:rFonts w:ascii="Calisto MT" w:eastAsia="Calisto MT" w:hAnsi="Calisto MT" w:cs="Calisto MT"/>
          <w:spacing w:val="5"/>
        </w:rPr>
        <w:t xml:space="preserve"> 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ng</w:t>
      </w:r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  <w:spacing w:val="3"/>
        </w:rPr>
        <w:t>be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proofErr w:type="spellEnd"/>
      <w:r>
        <w:rPr>
          <w:rFonts w:ascii="Calisto MT" w:eastAsia="Calisto MT" w:hAnsi="Calisto MT" w:cs="Calisto MT"/>
        </w:rPr>
        <w:t>:</w:t>
      </w:r>
      <w:r>
        <w:rPr>
          <w:rFonts w:ascii="Calisto MT" w:eastAsia="Calisto MT" w:hAnsi="Calisto MT" w:cs="Calisto MT"/>
          <w:spacing w:val="1"/>
        </w:rPr>
        <w:t xml:space="preserve"> </w:t>
      </w:r>
      <w:r>
        <w:rPr>
          <w:rFonts w:ascii="Calisto MT" w:eastAsia="Calisto MT" w:hAnsi="Calisto MT" w:cs="Calisto MT"/>
        </w:rPr>
        <w:t>“</w:t>
      </w:r>
      <w:proofErr w:type="spellStart"/>
      <w:r>
        <w:rPr>
          <w:rFonts w:ascii="Calisto MT" w:eastAsia="Calisto MT" w:hAnsi="Calisto MT" w:cs="Calisto MT"/>
          <w:spacing w:val="-1"/>
        </w:rPr>
        <w:t>T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be</w:t>
      </w:r>
      <w:r>
        <w:rPr>
          <w:rFonts w:ascii="Calisto MT" w:eastAsia="Calisto MT" w:hAnsi="Calisto MT" w:cs="Calisto MT"/>
        </w:rPr>
        <w:t>l</w:t>
      </w:r>
      <w:proofErr w:type="spellEnd"/>
      <w:r>
        <w:rPr>
          <w:rFonts w:ascii="Calisto MT" w:eastAsia="Calisto MT" w:hAnsi="Calisto MT" w:cs="Calisto MT"/>
          <w:spacing w:val="8"/>
        </w:rPr>
        <w:t xml:space="preserve"> </w:t>
      </w:r>
      <w:r>
        <w:rPr>
          <w:rFonts w:ascii="Calisto MT" w:eastAsia="Calisto MT" w:hAnsi="Calisto MT" w:cs="Calisto MT"/>
        </w:rPr>
        <w:t xml:space="preserve">5 </w:t>
      </w:r>
      <w:proofErr w:type="spellStart"/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4"/>
        </w:rPr>
        <w:t>n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1"/>
        </w:rPr>
        <w:t>n</w:t>
      </w:r>
      <w:r>
        <w:rPr>
          <w:rFonts w:ascii="Calisto MT" w:eastAsia="Calisto MT" w:hAnsi="Calisto MT" w:cs="Calisto MT"/>
          <w:spacing w:val="-2"/>
        </w:rPr>
        <w:t>j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2"/>
        </w:rPr>
        <w:t>k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2"/>
        </w:rPr>
        <w:t>.</w:t>
      </w:r>
      <w:r>
        <w:rPr>
          <w:rFonts w:ascii="Calisto MT" w:eastAsia="Calisto MT" w:hAnsi="Calisto MT" w:cs="Calisto MT"/>
          <w:spacing w:val="-1"/>
        </w:rPr>
        <w:t>..</w:t>
      </w:r>
      <w:r>
        <w:rPr>
          <w:rFonts w:ascii="Calisto MT" w:eastAsia="Calisto MT" w:hAnsi="Calisto MT" w:cs="Calisto MT"/>
        </w:rPr>
        <w:t>”</w:t>
      </w:r>
      <w:r>
        <w:rPr>
          <w:rFonts w:ascii="Calisto MT" w:eastAsia="Calisto MT" w:hAnsi="Calisto MT" w:cs="Calisto MT"/>
          <w:spacing w:val="7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r>
        <w:rPr>
          <w:rFonts w:ascii="Calisto MT" w:eastAsia="Calisto MT" w:hAnsi="Calisto MT" w:cs="Calisto MT"/>
        </w:rPr>
        <w:t>“</w:t>
      </w:r>
      <w:r>
        <w:rPr>
          <w:rFonts w:ascii="Calisto MT" w:eastAsia="Calisto MT" w:hAnsi="Calisto MT" w:cs="Calisto MT"/>
          <w:spacing w:val="-1"/>
        </w:rPr>
        <w:t>..</w:t>
      </w:r>
      <w:r>
        <w:rPr>
          <w:rFonts w:ascii="Calisto MT" w:eastAsia="Calisto MT" w:hAnsi="Calisto MT" w:cs="Calisto MT"/>
        </w:rPr>
        <w:t>. (</w:t>
      </w:r>
      <w:proofErr w:type="spellStart"/>
      <w:r>
        <w:rPr>
          <w:rFonts w:ascii="Calisto MT" w:eastAsia="Calisto MT" w:hAnsi="Calisto MT" w:cs="Calisto MT"/>
          <w:spacing w:val="-1"/>
        </w:rPr>
        <w:t>T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be</w:t>
      </w:r>
      <w:r>
        <w:rPr>
          <w:rFonts w:ascii="Calisto MT" w:eastAsia="Calisto MT" w:hAnsi="Calisto MT" w:cs="Calisto MT"/>
        </w:rPr>
        <w:t>l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r>
        <w:rPr>
          <w:rFonts w:ascii="Calisto MT" w:eastAsia="Calisto MT" w:hAnsi="Calisto MT" w:cs="Calisto MT"/>
          <w:spacing w:val="-2"/>
        </w:rPr>
        <w:t>5</w:t>
      </w:r>
      <w:r>
        <w:rPr>
          <w:rFonts w:ascii="Calisto MT" w:eastAsia="Calisto MT" w:hAnsi="Calisto MT" w:cs="Calisto MT"/>
        </w:rPr>
        <w:t>)</w:t>
      </w:r>
      <w:r>
        <w:rPr>
          <w:rFonts w:ascii="Calisto MT" w:eastAsia="Calisto MT" w:hAnsi="Calisto MT" w:cs="Calisto MT"/>
          <w:spacing w:val="6"/>
        </w:rPr>
        <w:t xml:space="preserve"> </w:t>
      </w:r>
      <w:r>
        <w:rPr>
          <w:rFonts w:ascii="Calisto MT" w:eastAsia="Calisto MT" w:hAnsi="Calisto MT" w:cs="Calisto MT"/>
          <w:spacing w:val="-1"/>
        </w:rPr>
        <w:t>...</w:t>
      </w:r>
      <w:r>
        <w:rPr>
          <w:rFonts w:ascii="Calisto MT" w:eastAsia="Calisto MT" w:hAnsi="Calisto MT" w:cs="Calisto MT"/>
          <w:spacing w:val="5"/>
        </w:rPr>
        <w:t>”</w:t>
      </w:r>
      <w:r>
        <w:rPr>
          <w:rFonts w:ascii="Calisto MT" w:eastAsia="Calisto MT" w:hAnsi="Calisto MT" w:cs="Calisto MT"/>
        </w:rPr>
        <w:t>;</w:t>
      </w:r>
      <w:r>
        <w:rPr>
          <w:rFonts w:ascii="Calisto MT" w:eastAsia="Calisto MT" w:hAnsi="Calisto MT" w:cs="Calisto MT"/>
          <w:spacing w:val="5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j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g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g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3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m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  <w:spacing w:val="-2"/>
        </w:rPr>
        <w:t>be</w:t>
      </w:r>
      <w:r>
        <w:rPr>
          <w:rFonts w:ascii="Calisto MT" w:eastAsia="Calisto MT" w:hAnsi="Calisto MT" w:cs="Calisto MT"/>
        </w:rPr>
        <w:t>l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  <w:spacing w:val="6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</w:rPr>
        <w:t>i</w:t>
      </w:r>
      <w:proofErr w:type="spellEnd"/>
      <w:r>
        <w:rPr>
          <w:rFonts w:ascii="Calisto MT" w:eastAsia="Calisto MT" w:hAnsi="Calisto MT" w:cs="Calisto MT"/>
          <w:spacing w:val="5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i</w:t>
      </w:r>
      <w:r>
        <w:rPr>
          <w:rFonts w:ascii="Calisto MT" w:eastAsia="Calisto MT" w:hAnsi="Calisto MT" w:cs="Calisto MT"/>
          <w:spacing w:val="1"/>
        </w:rPr>
        <w:t>l</w:t>
      </w:r>
      <w:proofErr w:type="spellEnd"/>
      <w:r>
        <w:rPr>
          <w:rFonts w:ascii="Calisto MT" w:eastAsia="Calisto MT" w:hAnsi="Calisto MT" w:cs="Calisto MT"/>
        </w:rPr>
        <w:t>;</w:t>
      </w:r>
      <w:r>
        <w:rPr>
          <w:rFonts w:ascii="Calisto MT" w:eastAsia="Calisto MT" w:hAnsi="Calisto MT" w:cs="Calisto MT"/>
          <w:spacing w:val="5"/>
        </w:rPr>
        <w:t xml:space="preserve"> </w:t>
      </w:r>
      <w:proofErr w:type="spellStart"/>
      <w:r>
        <w:rPr>
          <w:rFonts w:ascii="Calisto MT" w:eastAsia="Calisto MT" w:hAnsi="Calisto MT" w:cs="Calisto MT"/>
          <w:spacing w:val="3"/>
        </w:rPr>
        <w:t>s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i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p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ga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r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  <w:spacing w:val="-2"/>
        </w:rPr>
        <w:t>be</w:t>
      </w:r>
      <w:r>
        <w:rPr>
          <w:rFonts w:ascii="Calisto MT" w:eastAsia="Calisto MT" w:hAnsi="Calisto MT" w:cs="Calisto MT"/>
        </w:rPr>
        <w:t>l</w:t>
      </w:r>
      <w:proofErr w:type="spellEnd"/>
      <w:r>
        <w:rPr>
          <w:rFonts w:ascii="Calisto MT" w:eastAsia="Calisto MT" w:hAnsi="Calisto MT" w:cs="Calisto MT"/>
          <w:spacing w:val="3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h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us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cu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</w:rPr>
        <w:t>i</w:t>
      </w:r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-3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-3"/>
        </w:rPr>
        <w:t>a</w:t>
      </w:r>
      <w:r>
        <w:rPr>
          <w:rFonts w:ascii="Calisto MT" w:eastAsia="Calisto MT" w:hAnsi="Calisto MT" w:cs="Calisto MT"/>
        </w:rPr>
        <w:t>m</w:t>
      </w:r>
      <w:proofErr w:type="spellEnd"/>
      <w:r>
        <w:rPr>
          <w:rFonts w:ascii="Calisto MT" w:eastAsia="Calisto MT" w:hAnsi="Calisto MT" w:cs="Calisto MT"/>
          <w:spacing w:val="3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ek</w:t>
      </w:r>
      <w:r>
        <w:rPr>
          <w:rFonts w:ascii="Calisto MT" w:eastAsia="Calisto MT" w:hAnsi="Calisto MT" w:cs="Calisto MT"/>
        </w:rPr>
        <w:t>s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be</w:t>
      </w:r>
      <w:r>
        <w:rPr>
          <w:rFonts w:ascii="Calisto MT" w:eastAsia="Calisto MT" w:hAnsi="Calisto MT" w:cs="Calisto MT"/>
          <w:spacing w:val="2"/>
        </w:rPr>
        <w:t>g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tu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j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1"/>
        </w:rPr>
        <w:t>g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seb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4"/>
        </w:rPr>
        <w:t>n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  <w:spacing w:val="2"/>
        </w:rPr>
        <w:t>a</w:t>
      </w:r>
      <w:proofErr w:type="spellEnd"/>
      <w:r>
        <w:rPr>
          <w:rFonts w:ascii="Calisto MT" w:eastAsia="Calisto MT" w:hAnsi="Calisto MT" w:cs="Calisto MT"/>
        </w:rPr>
        <w:t>;</w:t>
      </w:r>
      <w:r>
        <w:rPr>
          <w:rFonts w:ascii="Calisto MT" w:eastAsia="Calisto MT" w:hAnsi="Calisto MT" w:cs="Calisto MT"/>
          <w:spacing w:val="1"/>
        </w:rPr>
        <w:t xml:space="preserve"> </w:t>
      </w:r>
      <w:r>
        <w:rPr>
          <w:rFonts w:ascii="Calisto MT" w:eastAsia="Calisto MT" w:hAnsi="Calisto MT" w:cs="Calisto MT"/>
        </w:rPr>
        <w:t>•</w:t>
      </w:r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P</w:t>
      </w:r>
      <w:r>
        <w:rPr>
          <w:rFonts w:ascii="Calisto MT" w:eastAsia="Calisto MT" w:hAnsi="Calisto MT" w:cs="Calisto MT"/>
          <w:spacing w:val="-3"/>
        </w:rPr>
        <w:t>a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g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c</w:t>
      </w:r>
      <w:r>
        <w:rPr>
          <w:rFonts w:ascii="Calisto MT" w:eastAsia="Calisto MT" w:hAnsi="Calisto MT" w:cs="Calisto MT"/>
          <w:spacing w:val="-5"/>
        </w:rPr>
        <w:t>u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-3"/>
        </w:rPr>
        <w:t>g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r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5"/>
        </w:rPr>
        <w:t>t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  <w:spacing w:val="-2"/>
        </w:rPr>
        <w:t>be</w:t>
      </w:r>
      <w:r>
        <w:rPr>
          <w:rFonts w:ascii="Calisto MT" w:eastAsia="Calisto MT" w:hAnsi="Calisto MT" w:cs="Calisto MT"/>
          <w:spacing w:val="1"/>
        </w:rPr>
        <w:t>l</w:t>
      </w:r>
      <w:proofErr w:type="spellEnd"/>
      <w:r>
        <w:rPr>
          <w:rFonts w:ascii="Calisto MT" w:eastAsia="Calisto MT" w:hAnsi="Calisto MT" w:cs="Calisto MT"/>
        </w:rPr>
        <w:t>,</w:t>
      </w:r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j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g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g</w:t>
      </w:r>
      <w:r>
        <w:rPr>
          <w:rFonts w:ascii="Calisto MT" w:eastAsia="Calisto MT" w:hAnsi="Calisto MT" w:cs="Calisto MT"/>
          <w:spacing w:val="2"/>
        </w:rPr>
        <w:t>g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1"/>
        </w:rPr>
        <w:t>n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1"/>
        </w:rPr>
        <w:t xml:space="preserve"> 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4"/>
        </w:rPr>
        <w:t>a</w:t>
      </w:r>
      <w:r>
        <w:rPr>
          <w:rFonts w:ascii="Calisto MT" w:eastAsia="Calisto MT" w:hAnsi="Calisto MT" w:cs="Calisto MT"/>
          <w:spacing w:val="2"/>
        </w:rPr>
        <w:t>-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ta</w:t>
      </w:r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lo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</w:rPr>
        <w:t>i</w:t>
      </w:r>
      <w:proofErr w:type="spellEnd"/>
      <w:r>
        <w:rPr>
          <w:rFonts w:ascii="Calisto MT" w:eastAsia="Calisto MT" w:hAnsi="Calisto MT" w:cs="Calisto MT"/>
          <w:spacing w:val="-2"/>
        </w:rPr>
        <w:t xml:space="preserve"> </w:t>
      </w:r>
      <w:r>
        <w:rPr>
          <w:rFonts w:ascii="Calisto MT" w:eastAsia="Calisto MT" w:hAnsi="Calisto MT" w:cs="Calisto MT"/>
        </w:rPr>
        <w:t>“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</w:rPr>
        <w:t>i</w:t>
      </w:r>
      <w:r>
        <w:rPr>
          <w:rFonts w:ascii="Calisto MT" w:eastAsia="Calisto MT" w:hAnsi="Calisto MT" w:cs="Calisto MT"/>
          <w:spacing w:val="-2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  <w:spacing w:val="-2"/>
        </w:rPr>
        <w:t>s</w:t>
      </w:r>
      <w:proofErr w:type="spellEnd"/>
      <w:r>
        <w:rPr>
          <w:rFonts w:ascii="Calisto MT" w:eastAsia="Calisto MT" w:hAnsi="Calisto MT" w:cs="Calisto MT"/>
        </w:rPr>
        <w:t>”</w:t>
      </w:r>
      <w:r>
        <w:rPr>
          <w:rFonts w:ascii="Calisto MT" w:eastAsia="Calisto MT" w:hAnsi="Calisto MT" w:cs="Calisto MT"/>
          <w:spacing w:val="-1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  <w:spacing w:val="-1"/>
        </w:rPr>
        <w:t xml:space="preserve"> </w:t>
      </w:r>
      <w:r>
        <w:rPr>
          <w:rFonts w:ascii="Calisto MT" w:eastAsia="Calisto MT" w:hAnsi="Calisto MT" w:cs="Calisto MT"/>
        </w:rPr>
        <w:t>“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</w:rPr>
        <w:t>i</w:t>
      </w:r>
      <w:r>
        <w:rPr>
          <w:rFonts w:ascii="Calisto MT" w:eastAsia="Calisto MT" w:hAnsi="Calisto MT" w:cs="Calisto MT"/>
          <w:spacing w:val="3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w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h</w:t>
      </w:r>
      <w:proofErr w:type="spellEnd"/>
      <w:r>
        <w:rPr>
          <w:rFonts w:ascii="Calisto MT" w:eastAsia="Calisto MT" w:hAnsi="Calisto MT" w:cs="Calisto MT"/>
        </w:rPr>
        <w:t>”,</w:t>
      </w:r>
      <w:r>
        <w:rPr>
          <w:rFonts w:ascii="Calisto MT" w:eastAsia="Calisto MT" w:hAnsi="Calisto MT" w:cs="Calisto MT"/>
          <w:spacing w:val="7"/>
        </w:rPr>
        <w:t xml:space="preserve"> </w:t>
      </w:r>
      <w:proofErr w:type="spellStart"/>
      <w:r>
        <w:rPr>
          <w:rFonts w:ascii="Calisto MT" w:eastAsia="Calisto MT" w:hAnsi="Calisto MT" w:cs="Calisto MT"/>
          <w:spacing w:val="5"/>
        </w:rPr>
        <w:t>c</w:t>
      </w:r>
      <w:r>
        <w:rPr>
          <w:rFonts w:ascii="Calisto MT" w:eastAsia="Calisto MT" w:hAnsi="Calisto MT" w:cs="Calisto MT"/>
          <w:spacing w:val="1"/>
        </w:rPr>
        <w:t>o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1"/>
        </w:rPr>
        <w:t>t</w:t>
      </w:r>
      <w:r>
        <w:rPr>
          <w:rFonts w:ascii="Calisto MT" w:eastAsia="Calisto MT" w:hAnsi="Calisto MT" w:cs="Calisto MT"/>
          <w:spacing w:val="1"/>
        </w:rPr>
        <w:t>o</w:t>
      </w:r>
      <w:r>
        <w:rPr>
          <w:rFonts w:ascii="Calisto MT" w:eastAsia="Calisto MT" w:hAnsi="Calisto MT" w:cs="Calisto MT"/>
        </w:rPr>
        <w:t>h</w:t>
      </w:r>
      <w:proofErr w:type="spellEnd"/>
      <w:r>
        <w:rPr>
          <w:rFonts w:ascii="Calisto MT" w:eastAsia="Calisto MT" w:hAnsi="Calisto MT" w:cs="Calisto MT"/>
          <w:spacing w:val="-1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h</w:t>
      </w:r>
      <w:r>
        <w:rPr>
          <w:rFonts w:ascii="Calisto MT" w:eastAsia="Calisto MT" w:hAnsi="Calisto MT" w:cs="Calisto MT"/>
          <w:spacing w:val="-2"/>
        </w:rPr>
        <w:t>i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ri</w:t>
      </w:r>
      <w:proofErr w:type="spellEnd"/>
      <w:r>
        <w:rPr>
          <w:rFonts w:ascii="Calisto MT" w:eastAsia="Calisto MT" w:hAnsi="Calisto MT" w:cs="Calisto MT"/>
          <w:spacing w:val="-1"/>
        </w:rPr>
        <w:t>/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i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k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  <w:spacing w:val="1"/>
        </w:rPr>
        <w:t>ol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h</w:t>
      </w:r>
      <w:proofErr w:type="spellEnd"/>
      <w:r>
        <w:rPr>
          <w:rFonts w:ascii="Calisto MT" w:eastAsia="Calisto MT" w:hAnsi="Calisto MT" w:cs="Calisto MT"/>
        </w:rPr>
        <w:t>:</w:t>
      </w:r>
      <w:r>
        <w:rPr>
          <w:rFonts w:ascii="Calisto MT" w:eastAsia="Calisto MT" w:hAnsi="Calisto MT" w:cs="Calisto MT"/>
          <w:spacing w:val="-2"/>
        </w:rPr>
        <w:t xml:space="preserve"> </w:t>
      </w:r>
      <w:r>
        <w:rPr>
          <w:rFonts w:ascii="Calisto MT" w:eastAsia="Calisto MT" w:hAnsi="Calisto MT" w:cs="Calisto MT"/>
        </w:rPr>
        <w:t>“</w:t>
      </w:r>
      <w:proofErr w:type="spellStart"/>
      <w:r>
        <w:rPr>
          <w:rFonts w:ascii="Calisto MT" w:eastAsia="Calisto MT" w:hAnsi="Calisto MT" w:cs="Calisto MT"/>
          <w:spacing w:val="6"/>
        </w:rPr>
        <w:t>B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G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r</w:t>
      </w:r>
      <w:proofErr w:type="spellEnd"/>
      <w:r>
        <w:rPr>
          <w:rFonts w:ascii="Calisto MT" w:eastAsia="Calisto MT" w:hAnsi="Calisto MT" w:cs="Calisto MT"/>
          <w:spacing w:val="-2"/>
        </w:rPr>
        <w:t xml:space="preserve"> </w:t>
      </w:r>
      <w:r>
        <w:rPr>
          <w:rFonts w:ascii="Calisto MT" w:eastAsia="Calisto MT" w:hAnsi="Calisto MT" w:cs="Calisto MT"/>
        </w:rPr>
        <w:t>1</w:t>
      </w:r>
      <w:r>
        <w:rPr>
          <w:rFonts w:ascii="Calisto MT" w:eastAsia="Calisto MT" w:hAnsi="Calisto MT" w:cs="Calisto MT"/>
          <w:spacing w:val="-3"/>
        </w:rPr>
        <w:t xml:space="preserve"> 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</w:rPr>
        <w:t>i</w:t>
      </w:r>
      <w:r>
        <w:rPr>
          <w:rFonts w:ascii="Calisto MT" w:eastAsia="Calisto MT" w:hAnsi="Calisto MT" w:cs="Calisto MT"/>
          <w:spacing w:val="-2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  <w:spacing w:val="-2"/>
        </w:rPr>
        <w:t>s</w:t>
      </w:r>
      <w:proofErr w:type="spellEnd"/>
      <w:r>
        <w:rPr>
          <w:rFonts w:ascii="Calisto MT" w:eastAsia="Calisto MT" w:hAnsi="Calisto MT" w:cs="Calisto MT"/>
        </w:rPr>
        <w:t>…</w:t>
      </w:r>
      <w:r>
        <w:rPr>
          <w:rFonts w:ascii="Calisto MT" w:eastAsia="Calisto MT" w:hAnsi="Calisto MT" w:cs="Calisto MT"/>
          <w:spacing w:val="-1"/>
        </w:rPr>
        <w:t>.</w:t>
      </w:r>
      <w:r>
        <w:rPr>
          <w:rFonts w:ascii="Calisto MT" w:eastAsia="Calisto MT" w:hAnsi="Calisto MT" w:cs="Calisto MT"/>
        </w:rPr>
        <w:t>”,</w:t>
      </w:r>
      <w:r>
        <w:rPr>
          <w:rFonts w:ascii="Calisto MT" w:eastAsia="Calisto MT" w:hAnsi="Calisto MT" w:cs="Calisto MT"/>
          <w:spacing w:val="-2"/>
        </w:rPr>
        <w:t xml:space="preserve"> </w:t>
      </w:r>
      <w:r>
        <w:rPr>
          <w:rFonts w:ascii="Calisto MT" w:eastAsia="Calisto MT" w:hAnsi="Calisto MT" w:cs="Calisto MT"/>
        </w:rPr>
        <w:t>“…</w:t>
      </w:r>
      <w:r>
        <w:rPr>
          <w:rFonts w:ascii="Calisto MT" w:eastAsia="Calisto MT" w:hAnsi="Calisto MT" w:cs="Calisto MT"/>
          <w:spacing w:val="-1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j</w:t>
      </w:r>
      <w:r>
        <w:rPr>
          <w:rFonts w:ascii="Calisto MT" w:eastAsia="Calisto MT" w:hAnsi="Calisto MT" w:cs="Calisto MT"/>
          <w:spacing w:val="4"/>
        </w:rPr>
        <w:t>i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1"/>
        </w:rPr>
        <w:t xml:space="preserve"> 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</w:rPr>
        <w:t>i</w:t>
      </w:r>
      <w:r>
        <w:rPr>
          <w:rFonts w:ascii="Calisto MT" w:eastAsia="Calisto MT" w:hAnsi="Calisto MT" w:cs="Calisto MT"/>
          <w:spacing w:val="-2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T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be</w:t>
      </w:r>
      <w:r>
        <w:rPr>
          <w:rFonts w:ascii="Calisto MT" w:eastAsia="Calisto MT" w:hAnsi="Calisto MT" w:cs="Calisto MT"/>
        </w:rPr>
        <w:t>l</w:t>
      </w:r>
      <w:proofErr w:type="spellEnd"/>
      <w:r>
        <w:rPr>
          <w:rFonts w:ascii="Calisto MT" w:eastAsia="Calisto MT" w:hAnsi="Calisto MT" w:cs="Calisto MT"/>
          <w:spacing w:val="5"/>
        </w:rPr>
        <w:t xml:space="preserve"> </w:t>
      </w:r>
      <w:r>
        <w:rPr>
          <w:rFonts w:ascii="Calisto MT" w:eastAsia="Calisto MT" w:hAnsi="Calisto MT" w:cs="Calisto MT"/>
        </w:rPr>
        <w:t>3</w:t>
      </w:r>
      <w:r>
        <w:rPr>
          <w:rFonts w:ascii="Calisto MT" w:eastAsia="Calisto MT" w:hAnsi="Calisto MT" w:cs="Calisto MT"/>
          <w:spacing w:val="-3"/>
        </w:rPr>
        <w:t xml:space="preserve"> </w:t>
      </w:r>
      <w:proofErr w:type="spellStart"/>
      <w:r>
        <w:rPr>
          <w:rFonts w:ascii="Calisto MT" w:eastAsia="Calisto MT" w:hAnsi="Calisto MT" w:cs="Calisto MT"/>
          <w:spacing w:val="3"/>
        </w:rPr>
        <w:t>b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ri</w:t>
      </w:r>
      <w:r>
        <w:rPr>
          <w:rFonts w:ascii="Calisto MT" w:eastAsia="Calisto MT" w:hAnsi="Calisto MT" w:cs="Calisto MT"/>
          <w:spacing w:val="3"/>
        </w:rPr>
        <w:t>k</w:t>
      </w:r>
      <w:r>
        <w:rPr>
          <w:rFonts w:ascii="Calisto MT" w:eastAsia="Calisto MT" w:hAnsi="Calisto MT" w:cs="Calisto MT"/>
        </w:rPr>
        <w:t>ut</w:t>
      </w:r>
      <w:proofErr w:type="spellEnd"/>
      <w:r>
        <w:rPr>
          <w:rFonts w:ascii="Calisto MT" w:eastAsia="Calisto MT" w:hAnsi="Calisto MT" w:cs="Calisto MT"/>
          <w:spacing w:val="-2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3"/>
        </w:rPr>
        <w:t>i</w:t>
      </w:r>
      <w:proofErr w:type="spellEnd"/>
      <w:r>
        <w:rPr>
          <w:rFonts w:ascii="Calisto MT" w:eastAsia="Calisto MT" w:hAnsi="Calisto MT" w:cs="Calisto MT"/>
        </w:rPr>
        <w:t>:</w:t>
      </w:r>
      <w:r>
        <w:rPr>
          <w:rFonts w:ascii="Calisto MT" w:eastAsia="Calisto MT" w:hAnsi="Calisto MT" w:cs="Calisto MT"/>
          <w:spacing w:val="3"/>
        </w:rPr>
        <w:t xml:space="preserve"> </w:t>
      </w:r>
      <w:r>
        <w:rPr>
          <w:rFonts w:ascii="Calisto MT" w:eastAsia="Calisto MT" w:hAnsi="Calisto MT" w:cs="Calisto MT"/>
        </w:rPr>
        <w:t>…”;</w:t>
      </w:r>
    </w:p>
    <w:p w:rsidR="004E0E29" w:rsidRDefault="004E0E29">
      <w:pPr>
        <w:spacing w:before="6" w:line="260" w:lineRule="exact"/>
        <w:rPr>
          <w:sz w:val="26"/>
          <w:szCs w:val="26"/>
        </w:rPr>
      </w:pPr>
    </w:p>
    <w:p w:rsidR="004E0E29" w:rsidRDefault="00830E0C">
      <w:pPr>
        <w:ind w:left="151"/>
        <w:rPr>
          <w:rFonts w:ascii="Calisto MT" w:eastAsia="Calisto MT" w:hAnsi="Calisto MT" w:cs="Calisto MT"/>
        </w:rPr>
      </w:pPr>
      <w:r>
        <w:rPr>
          <w:rFonts w:ascii="Calisto MT" w:eastAsia="Calisto MT" w:hAnsi="Calisto MT" w:cs="Calisto MT"/>
          <w:b/>
        </w:rPr>
        <w:t>S</w:t>
      </w:r>
      <w:r>
        <w:rPr>
          <w:rFonts w:ascii="Calisto MT" w:eastAsia="Calisto MT" w:hAnsi="Calisto MT" w:cs="Calisto MT"/>
          <w:b/>
          <w:spacing w:val="-2"/>
        </w:rPr>
        <w:t>I</w:t>
      </w:r>
      <w:r>
        <w:rPr>
          <w:rFonts w:ascii="Calisto MT" w:eastAsia="Calisto MT" w:hAnsi="Calisto MT" w:cs="Calisto MT"/>
          <w:b/>
          <w:spacing w:val="-1"/>
        </w:rPr>
        <w:t>M</w:t>
      </w:r>
      <w:r>
        <w:rPr>
          <w:rFonts w:ascii="Calisto MT" w:eastAsia="Calisto MT" w:hAnsi="Calisto MT" w:cs="Calisto MT"/>
          <w:b/>
        </w:rPr>
        <w:t>P</w:t>
      </w:r>
      <w:r>
        <w:rPr>
          <w:rFonts w:ascii="Calisto MT" w:eastAsia="Calisto MT" w:hAnsi="Calisto MT" w:cs="Calisto MT"/>
          <w:b/>
          <w:spacing w:val="-3"/>
        </w:rPr>
        <w:t>U</w:t>
      </w:r>
      <w:r>
        <w:rPr>
          <w:rFonts w:ascii="Calisto MT" w:eastAsia="Calisto MT" w:hAnsi="Calisto MT" w:cs="Calisto MT"/>
          <w:b/>
          <w:spacing w:val="1"/>
        </w:rPr>
        <w:t>L</w:t>
      </w:r>
      <w:r>
        <w:rPr>
          <w:rFonts w:ascii="Calisto MT" w:eastAsia="Calisto MT" w:hAnsi="Calisto MT" w:cs="Calisto MT"/>
          <w:b/>
          <w:spacing w:val="-1"/>
        </w:rPr>
        <w:t>A</w:t>
      </w:r>
      <w:r>
        <w:rPr>
          <w:rFonts w:ascii="Calisto MT" w:eastAsia="Calisto MT" w:hAnsi="Calisto MT" w:cs="Calisto MT"/>
          <w:b/>
        </w:rPr>
        <w:t>N</w:t>
      </w:r>
    </w:p>
    <w:p w:rsidR="004E0E29" w:rsidRDefault="004E0E29">
      <w:pPr>
        <w:spacing w:before="10" w:line="100" w:lineRule="exact"/>
        <w:rPr>
          <w:sz w:val="11"/>
          <w:szCs w:val="11"/>
        </w:rPr>
      </w:pPr>
    </w:p>
    <w:p w:rsidR="004E0E29" w:rsidRDefault="004E0E29">
      <w:pPr>
        <w:spacing w:line="200" w:lineRule="exact"/>
      </w:pPr>
    </w:p>
    <w:p w:rsidR="004E0E29" w:rsidRDefault="00830E0C">
      <w:pPr>
        <w:spacing w:line="288" w:lineRule="auto"/>
        <w:ind w:left="101" w:right="91" w:firstLine="545"/>
        <w:jc w:val="both"/>
        <w:rPr>
          <w:rFonts w:ascii="Calisto MT" w:eastAsia="Calisto MT" w:hAnsi="Calisto MT" w:cs="Calisto MT"/>
        </w:rPr>
      </w:pPr>
      <w:proofErr w:type="spellStart"/>
      <w:r>
        <w:rPr>
          <w:rFonts w:ascii="Calisto MT" w:eastAsia="Calisto MT" w:hAnsi="Calisto MT" w:cs="Calisto MT"/>
        </w:rPr>
        <w:t>S</w:t>
      </w:r>
      <w:r>
        <w:rPr>
          <w:rFonts w:ascii="Calisto MT" w:eastAsia="Calisto MT" w:hAnsi="Calisto MT" w:cs="Calisto MT"/>
          <w:spacing w:val="-2"/>
        </w:rPr>
        <w:t>i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</w:rPr>
        <w:t>ul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3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h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cu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</w:rPr>
        <w:t>up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2"/>
        </w:rPr>
        <w:t>j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w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b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4"/>
        </w:rPr>
        <w:t>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h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1"/>
        </w:rPr>
        <w:t>u</w:t>
      </w:r>
      <w:r>
        <w:rPr>
          <w:rFonts w:ascii="Calisto MT" w:eastAsia="Calisto MT" w:hAnsi="Calisto MT" w:cs="Calisto MT"/>
          <w:spacing w:val="-2"/>
        </w:rPr>
        <w:t>j</w:t>
      </w:r>
      <w:r>
        <w:rPr>
          <w:rFonts w:ascii="Calisto MT" w:eastAsia="Calisto MT" w:hAnsi="Calisto MT" w:cs="Calisto MT"/>
          <w:spacing w:val="-5"/>
        </w:rPr>
        <w:t>u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i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r>
        <w:rPr>
          <w:rFonts w:ascii="Calisto MT" w:eastAsia="Calisto MT" w:hAnsi="Calisto MT" w:cs="Calisto MT"/>
        </w:rPr>
        <w:t>(</w:t>
      </w:r>
      <w:proofErr w:type="spellStart"/>
      <w:r>
        <w:rPr>
          <w:rFonts w:ascii="Calisto MT" w:eastAsia="Calisto MT" w:hAnsi="Calisto MT" w:cs="Calisto MT"/>
          <w:spacing w:val="-2"/>
        </w:rPr>
        <w:t>j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g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2"/>
        </w:rPr>
        <w:t>p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h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2"/>
        </w:rPr>
        <w:t>ag</w:t>
      </w:r>
      <w:r>
        <w:rPr>
          <w:rFonts w:ascii="Calisto MT" w:eastAsia="Calisto MT" w:hAnsi="Calisto MT" w:cs="Calisto MT"/>
          <w:spacing w:val="-1"/>
        </w:rPr>
        <w:t>i</w:t>
      </w:r>
      <w:proofErr w:type="spellEnd"/>
      <w:r>
        <w:rPr>
          <w:rFonts w:ascii="Calisto MT" w:eastAsia="Calisto MT" w:hAnsi="Calisto MT" w:cs="Calisto MT"/>
        </w:rPr>
        <w:t xml:space="preserve">),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g</w:t>
      </w:r>
      <w:r>
        <w:rPr>
          <w:rFonts w:ascii="Calisto MT" w:eastAsia="Calisto MT" w:hAnsi="Calisto MT" w:cs="Calisto MT"/>
        </w:rPr>
        <w:t>h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3"/>
        </w:rPr>
        <w:t>e</w:t>
      </w:r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h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1"/>
        </w:rPr>
        <w:t>o</w:t>
      </w:r>
      <w:r>
        <w:rPr>
          <w:rFonts w:ascii="Calisto MT" w:eastAsia="Calisto MT" w:hAnsi="Calisto MT" w:cs="Calisto MT"/>
          <w:spacing w:val="4"/>
        </w:rPr>
        <w:t>r</w:t>
      </w:r>
      <w:r>
        <w:rPr>
          <w:rFonts w:ascii="Calisto MT" w:eastAsia="Calisto MT" w:hAnsi="Calisto MT" w:cs="Calisto MT"/>
        </w:rPr>
        <w:t>i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</w:rPr>
        <w:t>;</w:t>
      </w:r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J</w:t>
      </w:r>
      <w:r>
        <w:rPr>
          <w:rFonts w:ascii="Calisto MT" w:eastAsia="Calisto MT" w:hAnsi="Calisto MT" w:cs="Calisto MT"/>
          <w:spacing w:val="7"/>
        </w:rPr>
        <w:t>i</w:t>
      </w:r>
      <w:r>
        <w:rPr>
          <w:rFonts w:ascii="Calisto MT" w:eastAsia="Calisto MT" w:hAnsi="Calisto MT" w:cs="Calisto MT"/>
          <w:spacing w:val="3"/>
        </w:rPr>
        <w:t>k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3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1"/>
        </w:rPr>
        <w:t>u</w:t>
      </w:r>
      <w:r>
        <w:rPr>
          <w:rFonts w:ascii="Calisto MT" w:eastAsia="Calisto MT" w:hAnsi="Calisto MT" w:cs="Calisto MT"/>
          <w:spacing w:val="-2"/>
        </w:rPr>
        <w:t>j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h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3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tu</w:t>
      </w:r>
      <w:proofErr w:type="spellEnd"/>
      <w:r>
        <w:rPr>
          <w:rFonts w:ascii="Calisto MT" w:eastAsia="Calisto MT" w:hAnsi="Calisto MT" w:cs="Calisto MT"/>
          <w:spacing w:val="5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h</w:t>
      </w:r>
      <w:r>
        <w:rPr>
          <w:rFonts w:ascii="Calisto MT" w:eastAsia="Calisto MT" w:hAnsi="Calisto MT" w:cs="Calisto MT"/>
          <w:spacing w:val="1"/>
        </w:rPr>
        <w:t>al</w:t>
      </w:r>
      <w:proofErr w:type="spellEnd"/>
      <w:r>
        <w:rPr>
          <w:rFonts w:ascii="Calisto MT" w:eastAsia="Calisto MT" w:hAnsi="Calisto MT" w:cs="Calisto MT"/>
        </w:rPr>
        <w:t xml:space="preserve">, </w:t>
      </w:r>
      <w:proofErr w:type="spellStart"/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3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</w:rPr>
        <w:t>ul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3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cu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</w:rPr>
        <w:t>up</w:t>
      </w:r>
      <w:proofErr w:type="spellEnd"/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tu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h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l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j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3"/>
        </w:rPr>
        <w:t xml:space="preserve"> </w:t>
      </w:r>
      <w:proofErr w:type="spellStart"/>
      <w:r>
        <w:rPr>
          <w:rFonts w:ascii="Calisto MT" w:eastAsia="Calisto MT" w:hAnsi="Calisto MT" w:cs="Calisto MT"/>
          <w:spacing w:val="6"/>
        </w:rPr>
        <w:t>m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g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cu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ke</w:t>
      </w:r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3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1"/>
        </w:rPr>
        <w:t>u</w:t>
      </w:r>
      <w:r>
        <w:rPr>
          <w:rFonts w:ascii="Calisto MT" w:eastAsia="Calisto MT" w:hAnsi="Calisto MT" w:cs="Calisto MT"/>
          <w:spacing w:val="-2"/>
        </w:rPr>
        <w:t>j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4"/>
        </w:rPr>
        <w:t>t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3"/>
        </w:rPr>
        <w:t>e</w:t>
      </w:r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1"/>
        </w:rPr>
        <w:t>t</w:t>
      </w:r>
      <w:proofErr w:type="spellEnd"/>
      <w:r>
        <w:rPr>
          <w:rFonts w:ascii="Calisto MT" w:eastAsia="Calisto MT" w:hAnsi="Calisto MT" w:cs="Calisto MT"/>
        </w:rPr>
        <w:t>;</w:t>
      </w:r>
      <w:r>
        <w:rPr>
          <w:rFonts w:ascii="Calisto MT" w:eastAsia="Calisto MT" w:hAnsi="Calisto MT" w:cs="Calisto MT"/>
          <w:spacing w:val="5"/>
        </w:rPr>
        <w:t xml:space="preserve"> </w:t>
      </w:r>
      <w:r>
        <w:rPr>
          <w:rFonts w:ascii="Calisto MT" w:eastAsia="Calisto MT" w:hAnsi="Calisto MT" w:cs="Calisto MT"/>
        </w:rPr>
        <w:t>•</w:t>
      </w:r>
      <w:r>
        <w:rPr>
          <w:rFonts w:ascii="Calisto MT" w:eastAsia="Calisto MT" w:hAnsi="Calisto MT" w:cs="Calisto MT"/>
          <w:spacing w:val="5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J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1"/>
        </w:rPr>
        <w:t>g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3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2"/>
        </w:rPr>
        <w:t>p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</w:rPr>
        <w:t>ul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i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4"/>
        </w:rPr>
        <w:t>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1"/>
        </w:rPr>
        <w:t>u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s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se</w:t>
      </w:r>
      <w:r>
        <w:rPr>
          <w:rFonts w:ascii="Calisto MT" w:eastAsia="Calisto MT" w:hAnsi="Calisto MT" w:cs="Calisto MT"/>
        </w:rPr>
        <w:t>c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-4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lo</w:t>
      </w:r>
      <w:r>
        <w:rPr>
          <w:rFonts w:ascii="Calisto MT" w:eastAsia="Calisto MT" w:hAnsi="Calisto MT" w:cs="Calisto MT"/>
          <w:spacing w:val="2"/>
        </w:rPr>
        <w:t>g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s</w:t>
      </w:r>
      <w:proofErr w:type="spellEnd"/>
      <w:r>
        <w:rPr>
          <w:rFonts w:ascii="Calisto MT" w:eastAsia="Calisto MT" w:hAnsi="Calisto MT" w:cs="Calisto MT"/>
          <w:spacing w:val="-8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6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j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2"/>
        </w:rPr>
        <w:t>j</w:t>
      </w:r>
      <w:r>
        <w:rPr>
          <w:rFonts w:ascii="Calisto MT" w:eastAsia="Calisto MT" w:hAnsi="Calisto MT" w:cs="Calisto MT"/>
        </w:rPr>
        <w:t>ur</w:t>
      </w:r>
      <w:proofErr w:type="spellEnd"/>
      <w:r>
        <w:rPr>
          <w:rFonts w:ascii="Calisto MT" w:eastAsia="Calisto MT" w:hAnsi="Calisto MT" w:cs="Calisto MT"/>
          <w:spacing w:val="-7"/>
        </w:rPr>
        <w:t xml:space="preserve"> </w:t>
      </w:r>
      <w:r>
        <w:rPr>
          <w:rFonts w:ascii="Calisto MT" w:eastAsia="Calisto MT" w:hAnsi="Calisto MT" w:cs="Calisto MT"/>
        </w:rPr>
        <w:t>“</w:t>
      </w:r>
      <w:proofErr w:type="spellStart"/>
      <w:r>
        <w:rPr>
          <w:rFonts w:ascii="Calisto MT" w:eastAsia="Calisto MT" w:hAnsi="Calisto MT" w:cs="Calisto MT"/>
        </w:rPr>
        <w:t>h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4"/>
        </w:rPr>
        <w:t>u</w:t>
      </w:r>
      <w:r>
        <w:rPr>
          <w:rFonts w:ascii="Calisto MT" w:eastAsia="Calisto MT" w:hAnsi="Calisto MT" w:cs="Calisto MT"/>
        </w:rPr>
        <w:t>s</w:t>
      </w:r>
      <w:proofErr w:type="spellEnd"/>
      <w:r>
        <w:rPr>
          <w:rFonts w:ascii="Calisto MT" w:eastAsia="Calisto MT" w:hAnsi="Calisto MT" w:cs="Calisto MT"/>
          <w:spacing w:val="-8"/>
        </w:rPr>
        <w:t xml:space="preserve"> </w:t>
      </w:r>
      <w:proofErr w:type="spellStart"/>
      <w:r>
        <w:rPr>
          <w:rFonts w:ascii="Calisto MT" w:eastAsia="Calisto MT" w:hAnsi="Calisto MT" w:cs="Calisto MT"/>
          <w:spacing w:val="3"/>
        </w:rPr>
        <w:t>b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6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f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</w:rPr>
        <w:t>ta</w:t>
      </w:r>
      <w:proofErr w:type="spellEnd"/>
      <w:r>
        <w:rPr>
          <w:rFonts w:ascii="Calisto MT" w:eastAsia="Calisto MT" w:hAnsi="Calisto MT" w:cs="Calisto MT"/>
          <w:spacing w:val="-4"/>
        </w:rPr>
        <w:t xml:space="preserve"> 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ng</w:t>
      </w:r>
      <w:r>
        <w:rPr>
          <w:rFonts w:ascii="Calisto MT" w:eastAsia="Calisto MT" w:hAnsi="Calisto MT" w:cs="Calisto MT"/>
          <w:spacing w:val="-4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1"/>
        </w:rPr>
        <w:t>ip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1"/>
        </w:rPr>
        <w:t>ol</w:t>
      </w:r>
      <w:r>
        <w:rPr>
          <w:rFonts w:ascii="Calisto MT" w:eastAsia="Calisto MT" w:hAnsi="Calisto MT" w:cs="Calisto MT"/>
          <w:spacing w:val="3"/>
        </w:rPr>
        <w:t>e</w:t>
      </w:r>
      <w:r>
        <w:rPr>
          <w:rFonts w:ascii="Calisto MT" w:eastAsia="Calisto MT" w:hAnsi="Calisto MT" w:cs="Calisto MT"/>
        </w:rPr>
        <w:t>h</w:t>
      </w:r>
      <w:proofErr w:type="spellEnd"/>
      <w:r>
        <w:rPr>
          <w:rFonts w:ascii="Calisto MT" w:eastAsia="Calisto MT" w:hAnsi="Calisto MT" w:cs="Calisto MT"/>
        </w:rPr>
        <w:t>”</w:t>
      </w:r>
      <w:proofErr w:type="gramStart"/>
      <w:r>
        <w:rPr>
          <w:rFonts w:ascii="Calisto MT" w:eastAsia="Calisto MT" w:hAnsi="Calisto MT" w:cs="Calisto MT"/>
          <w:spacing w:val="-2"/>
        </w:rPr>
        <w:t>?</w:t>
      </w:r>
      <w:r>
        <w:rPr>
          <w:rFonts w:ascii="Calisto MT" w:eastAsia="Calisto MT" w:hAnsi="Calisto MT" w:cs="Calisto MT"/>
        </w:rPr>
        <w:t>;</w:t>
      </w:r>
      <w:proofErr w:type="gramEnd"/>
      <w:r>
        <w:rPr>
          <w:rFonts w:ascii="Calisto MT" w:eastAsia="Calisto MT" w:hAnsi="Calisto MT" w:cs="Calisto MT"/>
          <w:spacing w:val="-7"/>
        </w:rPr>
        <w:t xml:space="preserve"> </w:t>
      </w:r>
      <w:r>
        <w:rPr>
          <w:rFonts w:ascii="Calisto MT" w:eastAsia="Calisto MT" w:hAnsi="Calisto MT" w:cs="Calisto MT"/>
        </w:rPr>
        <w:t>•</w:t>
      </w:r>
      <w:r>
        <w:rPr>
          <w:rFonts w:ascii="Calisto MT" w:eastAsia="Calisto MT" w:hAnsi="Calisto MT" w:cs="Calisto MT"/>
          <w:spacing w:val="-7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Bol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h</w:t>
      </w:r>
      <w:proofErr w:type="spellEnd"/>
      <w:r>
        <w:rPr>
          <w:rFonts w:ascii="Calisto MT" w:eastAsia="Calisto MT" w:hAnsi="Calisto MT" w:cs="Calisto MT"/>
          <w:spacing w:val="-6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am</w:t>
      </w:r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h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1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</w:rPr>
        <w:t>i</w:t>
      </w:r>
      <w:proofErr w:type="spellEnd"/>
      <w:r>
        <w:rPr>
          <w:rFonts w:ascii="Calisto MT" w:eastAsia="Calisto MT" w:hAnsi="Calisto MT" w:cs="Calisto MT"/>
          <w:spacing w:val="-7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</w:rPr>
        <w:t>u</w:t>
      </w:r>
      <w:proofErr w:type="spellEnd"/>
      <w:r>
        <w:rPr>
          <w:rFonts w:ascii="Calisto MT" w:eastAsia="Calisto MT" w:hAnsi="Calisto MT" w:cs="Calisto MT"/>
        </w:rPr>
        <w:t xml:space="preserve"> 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2"/>
        </w:rPr>
        <w:t xml:space="preserve"> </w:t>
      </w:r>
      <w:r>
        <w:rPr>
          <w:rFonts w:ascii="Calisto MT" w:eastAsia="Calisto MT" w:hAnsi="Calisto MT" w:cs="Calisto MT"/>
        </w:rPr>
        <w:t>(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k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w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j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-2"/>
        </w:rPr>
        <w:t>b</w:t>
      </w:r>
      <w:proofErr w:type="spellEnd"/>
      <w:r>
        <w:rPr>
          <w:rFonts w:ascii="Calisto MT" w:eastAsia="Calisto MT" w:hAnsi="Calisto MT" w:cs="Calisto MT"/>
          <w:spacing w:val="5"/>
        </w:rPr>
        <w:t>)</w:t>
      </w:r>
      <w:r>
        <w:rPr>
          <w:rFonts w:ascii="Calisto MT" w:eastAsia="Calisto MT" w:hAnsi="Calisto MT" w:cs="Calisto MT"/>
        </w:rPr>
        <w:t>.</w:t>
      </w:r>
      <w:r>
        <w:rPr>
          <w:rFonts w:ascii="Calisto MT" w:eastAsia="Calisto MT" w:hAnsi="Calisto MT" w:cs="Calisto MT"/>
          <w:spacing w:val="4"/>
        </w:rPr>
        <w:t xml:space="preserve"> </w:t>
      </w:r>
      <w:r>
        <w:rPr>
          <w:rFonts w:ascii="Calisto MT" w:eastAsia="Calisto MT" w:hAnsi="Calisto MT" w:cs="Calisto MT"/>
        </w:rPr>
        <w:t>•</w:t>
      </w:r>
      <w:r>
        <w:rPr>
          <w:rFonts w:ascii="Calisto MT" w:eastAsia="Calisto MT" w:hAnsi="Calisto MT" w:cs="Calisto MT"/>
          <w:spacing w:val="6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S</w:t>
      </w:r>
      <w:r>
        <w:rPr>
          <w:rFonts w:ascii="Calisto MT" w:eastAsia="Calisto MT" w:hAnsi="Calisto MT" w:cs="Calisto MT"/>
          <w:spacing w:val="-2"/>
        </w:rPr>
        <w:t>eb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4"/>
        </w:rPr>
        <w:t>i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2"/>
        </w:rPr>
        <w:t>y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4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1"/>
        </w:rPr>
        <w:t>u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4"/>
        </w:rPr>
        <w:t>i</w:t>
      </w:r>
      <w:r>
        <w:rPr>
          <w:rFonts w:ascii="Calisto MT" w:eastAsia="Calisto MT" w:hAnsi="Calisto MT" w:cs="Calisto MT"/>
          <w:spacing w:val="-2"/>
        </w:rPr>
        <w:t>sk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m</w:t>
      </w:r>
      <w:proofErr w:type="spellEnd"/>
      <w:r>
        <w:rPr>
          <w:rFonts w:ascii="Calisto MT" w:eastAsia="Calisto MT" w:hAnsi="Calisto MT" w:cs="Calisto MT"/>
          <w:spacing w:val="3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be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1"/>
        </w:rPr>
        <w:t>t</w:t>
      </w:r>
      <w:r>
        <w:rPr>
          <w:rFonts w:ascii="Calisto MT" w:eastAsia="Calisto MT" w:hAnsi="Calisto MT" w:cs="Calisto MT"/>
          <w:spacing w:val="4"/>
        </w:rPr>
        <w:t>u</w:t>
      </w:r>
      <w:r>
        <w:rPr>
          <w:rFonts w:ascii="Calisto MT" w:eastAsia="Calisto MT" w:hAnsi="Calisto MT" w:cs="Calisto MT"/>
        </w:rPr>
        <w:t>k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2"/>
        </w:rPr>
        <w:t>ag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f</w:t>
      </w:r>
      <w:proofErr w:type="spellEnd"/>
      <w:r>
        <w:rPr>
          <w:rFonts w:ascii="Calisto MT" w:eastAsia="Calisto MT" w:hAnsi="Calisto MT" w:cs="Calisto MT"/>
        </w:rPr>
        <w:t>,</w:t>
      </w:r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</w:rPr>
        <w:t>u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m</w:t>
      </w:r>
      <w:proofErr w:type="spellEnd"/>
      <w:r>
        <w:rPr>
          <w:rFonts w:ascii="Calisto MT" w:eastAsia="Calisto MT" w:hAnsi="Calisto MT" w:cs="Calisto MT"/>
          <w:spacing w:val="3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be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1"/>
        </w:rPr>
        <w:t>t</w:t>
      </w:r>
      <w:r>
        <w:rPr>
          <w:rFonts w:ascii="Calisto MT" w:eastAsia="Calisto MT" w:hAnsi="Calisto MT" w:cs="Calisto MT"/>
        </w:rPr>
        <w:t>uk</w:t>
      </w:r>
      <w:proofErr w:type="spellEnd"/>
      <w:r>
        <w:rPr>
          <w:rFonts w:ascii="Calisto MT" w:eastAsia="Calisto MT" w:hAnsi="Calisto MT" w:cs="Calisto MT"/>
          <w:spacing w:val="5"/>
        </w:rPr>
        <w:t xml:space="preserve"> 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 xml:space="preserve">m 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/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1"/>
        </w:rPr>
        <w:t>u</w:t>
      </w:r>
      <w:r>
        <w:rPr>
          <w:rFonts w:ascii="Calisto MT" w:eastAsia="Calisto MT" w:hAnsi="Calisto MT" w:cs="Calisto MT"/>
          <w:spacing w:val="1"/>
        </w:rPr>
        <w:t>m</w:t>
      </w:r>
      <w:r>
        <w:rPr>
          <w:rFonts w:ascii="Calisto MT" w:eastAsia="Calisto MT" w:hAnsi="Calisto MT" w:cs="Calisto MT"/>
          <w:spacing w:val="-2"/>
        </w:rPr>
        <w:t>b</w:t>
      </w:r>
      <w:r>
        <w:rPr>
          <w:rFonts w:ascii="Calisto MT" w:eastAsia="Calisto MT" w:hAnsi="Calisto MT" w:cs="Calisto MT"/>
          <w:spacing w:val="3"/>
        </w:rPr>
        <w:t>e</w:t>
      </w:r>
      <w:r>
        <w:rPr>
          <w:rFonts w:ascii="Calisto MT" w:eastAsia="Calisto MT" w:hAnsi="Calisto MT" w:cs="Calisto MT"/>
          <w:spacing w:val="-1"/>
        </w:rPr>
        <w:t>ri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g</w:t>
      </w:r>
      <w:r>
        <w:rPr>
          <w:rFonts w:ascii="Calisto MT" w:eastAsia="Calisto MT" w:hAnsi="Calisto MT" w:cs="Calisto MT"/>
        </w:rPr>
        <w:t>.</w:t>
      </w:r>
      <w:r>
        <w:rPr>
          <w:rFonts w:ascii="Calisto MT" w:eastAsia="Calisto MT" w:hAnsi="Calisto MT" w:cs="Calisto MT"/>
          <w:spacing w:val="-2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J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-2"/>
        </w:rPr>
        <w:t>k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  <w:spacing w:val="4"/>
        </w:rPr>
        <w:t>r</w:t>
      </w:r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2"/>
        </w:rPr>
        <w:t>ks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</w:rPr>
        <w:t>a</w:t>
      </w:r>
      <w:proofErr w:type="spellEnd"/>
      <w:r>
        <w:rPr>
          <w:rFonts w:ascii="Calisto MT" w:eastAsia="Calisto MT" w:hAnsi="Calisto MT" w:cs="Calisto MT"/>
          <w:spacing w:val="1"/>
        </w:rPr>
        <w:t xml:space="preserve"> 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 xml:space="preserve">m 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-2"/>
        </w:rPr>
        <w:t>s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2"/>
        </w:rPr>
        <w:t>/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1"/>
        </w:rPr>
        <w:t>u</w:t>
      </w:r>
      <w:r>
        <w:rPr>
          <w:rFonts w:ascii="Calisto MT" w:eastAsia="Calisto MT" w:hAnsi="Calisto MT" w:cs="Calisto MT"/>
          <w:spacing w:val="6"/>
        </w:rPr>
        <w:t>m</w:t>
      </w:r>
      <w:r>
        <w:rPr>
          <w:rFonts w:ascii="Calisto MT" w:eastAsia="Calisto MT" w:hAnsi="Calisto MT" w:cs="Calisto MT"/>
          <w:spacing w:val="-2"/>
        </w:rPr>
        <w:t>be</w:t>
      </w:r>
      <w:r>
        <w:rPr>
          <w:rFonts w:ascii="Calisto MT" w:eastAsia="Calisto MT" w:hAnsi="Calisto MT" w:cs="Calisto MT"/>
          <w:spacing w:val="-1"/>
        </w:rPr>
        <w:t>ri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1"/>
        </w:rPr>
        <w:t>g</w:t>
      </w:r>
      <w:r>
        <w:rPr>
          <w:rFonts w:ascii="Calisto MT" w:eastAsia="Calisto MT" w:hAnsi="Calisto MT" w:cs="Calisto MT"/>
        </w:rPr>
        <w:t>,</w:t>
      </w:r>
      <w:r>
        <w:rPr>
          <w:rFonts w:ascii="Calisto MT" w:eastAsia="Calisto MT" w:hAnsi="Calisto MT" w:cs="Calisto MT"/>
          <w:spacing w:val="-2"/>
        </w:rPr>
        <w:t xml:space="preserve"> </w:t>
      </w:r>
      <w:proofErr w:type="spellStart"/>
      <w:r>
        <w:rPr>
          <w:rFonts w:ascii="Calisto MT" w:eastAsia="Calisto MT" w:hAnsi="Calisto MT" w:cs="Calisto MT"/>
          <w:spacing w:val="4"/>
        </w:rPr>
        <w:t>t</w:t>
      </w:r>
      <w:r>
        <w:rPr>
          <w:rFonts w:ascii="Calisto MT" w:eastAsia="Calisto MT" w:hAnsi="Calisto MT" w:cs="Calisto MT"/>
          <w:spacing w:val="-2"/>
        </w:rPr>
        <w:t>e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1"/>
        </w:rPr>
        <w:t>a</w:t>
      </w:r>
      <w:r>
        <w:rPr>
          <w:rFonts w:ascii="Calisto MT" w:eastAsia="Calisto MT" w:hAnsi="Calisto MT" w:cs="Calisto MT"/>
          <w:spacing w:val="4"/>
        </w:rPr>
        <w:t>p</w:t>
      </w:r>
      <w:r>
        <w:rPr>
          <w:rFonts w:ascii="Calisto MT" w:eastAsia="Calisto MT" w:hAnsi="Calisto MT" w:cs="Calisto MT"/>
        </w:rPr>
        <w:t>i</w:t>
      </w:r>
      <w:proofErr w:type="spellEnd"/>
      <w:r>
        <w:rPr>
          <w:rFonts w:ascii="Calisto MT" w:eastAsia="Calisto MT" w:hAnsi="Calisto MT" w:cs="Calisto MT"/>
          <w:spacing w:val="-2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</w:rPr>
        <w:t>t</w:t>
      </w:r>
      <w:r>
        <w:rPr>
          <w:rFonts w:ascii="Calisto MT" w:eastAsia="Calisto MT" w:hAnsi="Calisto MT" w:cs="Calisto MT"/>
          <w:spacing w:val="-1"/>
        </w:rPr>
        <w:t>u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-1"/>
        </w:rPr>
        <w:t>i</w:t>
      </w:r>
      <w:r>
        <w:rPr>
          <w:rFonts w:ascii="Calisto MT" w:eastAsia="Calisto MT" w:hAnsi="Calisto MT" w:cs="Calisto MT"/>
          <w:spacing w:val="-2"/>
        </w:rPr>
        <w:t>sk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n</w:t>
      </w:r>
      <w:proofErr w:type="spellEnd"/>
      <w:r>
        <w:rPr>
          <w:rFonts w:ascii="Calisto MT" w:eastAsia="Calisto MT" w:hAnsi="Calisto MT" w:cs="Calisto MT"/>
          <w:spacing w:val="-1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</w:rPr>
        <w:t>d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1"/>
        </w:rPr>
        <w:t>l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</w:rPr>
        <w:t>m</w:t>
      </w:r>
      <w:proofErr w:type="spellEnd"/>
      <w:r>
        <w:rPr>
          <w:rFonts w:ascii="Calisto MT" w:eastAsia="Calisto MT" w:hAnsi="Calisto MT" w:cs="Calisto MT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</w:rPr>
        <w:t>be</w:t>
      </w:r>
      <w:r>
        <w:rPr>
          <w:rFonts w:ascii="Calisto MT" w:eastAsia="Calisto MT" w:hAnsi="Calisto MT" w:cs="Calisto MT"/>
        </w:rPr>
        <w:t>n</w:t>
      </w:r>
      <w:r>
        <w:rPr>
          <w:rFonts w:ascii="Calisto MT" w:eastAsia="Calisto MT" w:hAnsi="Calisto MT" w:cs="Calisto MT"/>
          <w:spacing w:val="-1"/>
        </w:rPr>
        <w:t>t</w:t>
      </w:r>
      <w:r>
        <w:rPr>
          <w:rFonts w:ascii="Calisto MT" w:eastAsia="Calisto MT" w:hAnsi="Calisto MT" w:cs="Calisto MT"/>
        </w:rPr>
        <w:t>uk</w:t>
      </w:r>
      <w:proofErr w:type="spellEnd"/>
      <w:r>
        <w:rPr>
          <w:rFonts w:ascii="Calisto MT" w:eastAsia="Calisto MT" w:hAnsi="Calisto MT" w:cs="Calisto MT"/>
          <w:spacing w:val="2"/>
        </w:rPr>
        <w:t xml:space="preserve"> </w:t>
      </w:r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2"/>
        </w:rPr>
        <w:t>ag</w:t>
      </w:r>
      <w:r>
        <w:rPr>
          <w:rFonts w:ascii="Calisto MT" w:eastAsia="Calisto MT" w:hAnsi="Calisto MT" w:cs="Calisto MT"/>
          <w:spacing w:val="-1"/>
        </w:rPr>
        <w:t>r</w:t>
      </w:r>
      <w:r>
        <w:rPr>
          <w:rFonts w:ascii="Calisto MT" w:eastAsia="Calisto MT" w:hAnsi="Calisto MT" w:cs="Calisto MT"/>
          <w:spacing w:val="2"/>
        </w:rPr>
        <w:t>a</w:t>
      </w:r>
      <w:r>
        <w:rPr>
          <w:rFonts w:ascii="Calisto MT" w:eastAsia="Calisto MT" w:hAnsi="Calisto MT" w:cs="Calisto MT"/>
          <w:spacing w:val="-1"/>
        </w:rPr>
        <w:t>p</w:t>
      </w:r>
      <w:r>
        <w:rPr>
          <w:rFonts w:ascii="Calisto MT" w:eastAsia="Calisto MT" w:hAnsi="Calisto MT" w:cs="Calisto MT"/>
        </w:rPr>
        <w:t>h</w:t>
      </w:r>
    </w:p>
    <w:p w:rsidR="004E0E29" w:rsidRDefault="004E0E29">
      <w:pPr>
        <w:spacing w:before="12" w:line="260" w:lineRule="exact"/>
        <w:rPr>
          <w:sz w:val="26"/>
          <w:szCs w:val="26"/>
        </w:rPr>
      </w:pPr>
    </w:p>
    <w:p w:rsidR="004E0E29" w:rsidRDefault="00830E0C">
      <w:pPr>
        <w:ind w:left="101"/>
        <w:rPr>
          <w:rFonts w:ascii="Calisto MT" w:eastAsia="Calisto MT" w:hAnsi="Calisto MT" w:cs="Calisto MT"/>
        </w:rPr>
      </w:pPr>
      <w:r>
        <w:rPr>
          <w:rFonts w:ascii="Calisto MT" w:eastAsia="Calisto MT" w:hAnsi="Calisto MT" w:cs="Calisto MT"/>
          <w:b/>
        </w:rPr>
        <w:t>D</w:t>
      </w:r>
      <w:r>
        <w:rPr>
          <w:rFonts w:ascii="Calisto MT" w:eastAsia="Calisto MT" w:hAnsi="Calisto MT" w:cs="Calisto MT"/>
          <w:b/>
          <w:spacing w:val="-1"/>
        </w:rPr>
        <w:t>A</w:t>
      </w:r>
      <w:r>
        <w:rPr>
          <w:rFonts w:ascii="Calisto MT" w:eastAsia="Calisto MT" w:hAnsi="Calisto MT" w:cs="Calisto MT"/>
          <w:b/>
        </w:rPr>
        <w:t>FT</w:t>
      </w:r>
      <w:r>
        <w:rPr>
          <w:rFonts w:ascii="Calisto MT" w:eastAsia="Calisto MT" w:hAnsi="Calisto MT" w:cs="Calisto MT"/>
          <w:b/>
          <w:spacing w:val="-2"/>
        </w:rPr>
        <w:t>A</w:t>
      </w:r>
      <w:r>
        <w:rPr>
          <w:rFonts w:ascii="Calisto MT" w:eastAsia="Calisto MT" w:hAnsi="Calisto MT" w:cs="Calisto MT"/>
          <w:b/>
        </w:rPr>
        <w:t>R</w:t>
      </w:r>
      <w:r>
        <w:rPr>
          <w:rFonts w:ascii="Calisto MT" w:eastAsia="Calisto MT" w:hAnsi="Calisto MT" w:cs="Calisto MT"/>
          <w:b/>
          <w:spacing w:val="-2"/>
        </w:rPr>
        <w:t xml:space="preserve"> </w:t>
      </w:r>
      <w:r>
        <w:rPr>
          <w:rFonts w:ascii="Calisto MT" w:eastAsia="Calisto MT" w:hAnsi="Calisto MT" w:cs="Calisto MT"/>
          <w:b/>
        </w:rPr>
        <w:t>P</w:t>
      </w:r>
      <w:r>
        <w:rPr>
          <w:rFonts w:ascii="Calisto MT" w:eastAsia="Calisto MT" w:hAnsi="Calisto MT" w:cs="Calisto MT"/>
          <w:b/>
          <w:spacing w:val="1"/>
        </w:rPr>
        <w:t>U</w:t>
      </w:r>
      <w:r>
        <w:rPr>
          <w:rFonts w:ascii="Calisto MT" w:eastAsia="Calisto MT" w:hAnsi="Calisto MT" w:cs="Calisto MT"/>
          <w:b/>
        </w:rPr>
        <w:t>S</w:t>
      </w:r>
      <w:r>
        <w:rPr>
          <w:rFonts w:ascii="Calisto MT" w:eastAsia="Calisto MT" w:hAnsi="Calisto MT" w:cs="Calisto MT"/>
          <w:b/>
          <w:spacing w:val="-1"/>
        </w:rPr>
        <w:t>TAK</w:t>
      </w:r>
      <w:r>
        <w:rPr>
          <w:rFonts w:ascii="Calisto MT" w:eastAsia="Calisto MT" w:hAnsi="Calisto MT" w:cs="Calisto MT"/>
          <w:b/>
        </w:rPr>
        <w:t>A</w:t>
      </w:r>
    </w:p>
    <w:p w:rsidR="004E0E29" w:rsidRDefault="004E0E29">
      <w:pPr>
        <w:spacing w:before="18" w:line="280" w:lineRule="exact"/>
        <w:rPr>
          <w:sz w:val="28"/>
          <w:szCs w:val="28"/>
        </w:rPr>
      </w:pPr>
    </w:p>
    <w:p w:rsidR="004E0E29" w:rsidRDefault="00830E0C">
      <w:pPr>
        <w:ind w:left="101"/>
        <w:rPr>
          <w:rFonts w:ascii="Calisto MT" w:eastAsia="Calisto MT" w:hAnsi="Calisto MT" w:cs="Calisto MT"/>
          <w:sz w:val="18"/>
          <w:szCs w:val="18"/>
        </w:rPr>
      </w:pPr>
      <w:proofErr w:type="spellStart"/>
      <w:r>
        <w:rPr>
          <w:rFonts w:ascii="Calisto MT" w:eastAsia="Calisto MT" w:hAnsi="Calisto MT" w:cs="Calisto MT"/>
          <w:spacing w:val="1"/>
          <w:sz w:val="18"/>
          <w:szCs w:val="18"/>
        </w:rPr>
        <w:t>Ju</w:t>
      </w:r>
      <w:r>
        <w:rPr>
          <w:rFonts w:ascii="Calisto MT" w:eastAsia="Calisto MT" w:hAnsi="Calisto MT" w:cs="Calisto MT"/>
          <w:spacing w:val="-2"/>
          <w:sz w:val="18"/>
          <w:szCs w:val="18"/>
        </w:rPr>
        <w:t>m</w:t>
      </w:r>
      <w:r>
        <w:rPr>
          <w:rFonts w:ascii="Calisto MT" w:eastAsia="Calisto MT" w:hAnsi="Calisto MT" w:cs="Calisto MT"/>
          <w:spacing w:val="1"/>
          <w:sz w:val="18"/>
          <w:szCs w:val="18"/>
        </w:rPr>
        <w:t>l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z w:val="18"/>
          <w:szCs w:val="18"/>
        </w:rPr>
        <w:t>h</w:t>
      </w:r>
      <w:proofErr w:type="spellEnd"/>
      <w:r>
        <w:rPr>
          <w:rFonts w:ascii="Calisto MT" w:eastAsia="Calisto MT" w:hAnsi="Calisto MT" w:cs="Calisto MT"/>
          <w:spacing w:val="35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  <w:sz w:val="18"/>
          <w:szCs w:val="18"/>
        </w:rPr>
        <w:t>r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pacing w:val="-4"/>
          <w:sz w:val="18"/>
          <w:szCs w:val="18"/>
        </w:rPr>
        <w:t>f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pacing w:val="-4"/>
          <w:sz w:val="18"/>
          <w:szCs w:val="18"/>
        </w:rPr>
        <w:t>r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pacing w:val="1"/>
          <w:sz w:val="18"/>
          <w:szCs w:val="18"/>
        </w:rPr>
        <w:t>ns</w:t>
      </w:r>
      <w:r>
        <w:rPr>
          <w:rFonts w:ascii="Calisto MT" w:eastAsia="Calisto MT" w:hAnsi="Calisto MT" w:cs="Calisto MT"/>
          <w:sz w:val="18"/>
          <w:szCs w:val="18"/>
        </w:rPr>
        <w:t>i</w:t>
      </w:r>
      <w:proofErr w:type="spellEnd"/>
      <w:r>
        <w:rPr>
          <w:rFonts w:ascii="Calisto MT" w:eastAsia="Calisto MT" w:hAnsi="Calisto MT" w:cs="Calisto MT"/>
          <w:spacing w:val="34"/>
          <w:sz w:val="18"/>
          <w:szCs w:val="18"/>
        </w:rPr>
        <w:t xml:space="preserve"> </w:t>
      </w:r>
      <w:r>
        <w:rPr>
          <w:rFonts w:ascii="Calisto MT" w:eastAsia="Calisto MT" w:hAnsi="Calisto MT" w:cs="Calisto MT"/>
          <w:spacing w:val="-2"/>
          <w:sz w:val="18"/>
          <w:szCs w:val="18"/>
        </w:rPr>
        <w:t>m</w:t>
      </w:r>
      <w:r>
        <w:rPr>
          <w:rFonts w:ascii="Calisto MT" w:eastAsia="Calisto MT" w:hAnsi="Calisto MT" w:cs="Calisto MT"/>
          <w:sz w:val="18"/>
          <w:szCs w:val="18"/>
        </w:rPr>
        <w:t>i</w:t>
      </w:r>
      <w:r>
        <w:rPr>
          <w:rFonts w:ascii="Calisto MT" w:eastAsia="Calisto MT" w:hAnsi="Calisto MT" w:cs="Calisto MT"/>
          <w:spacing w:val="1"/>
          <w:sz w:val="18"/>
          <w:szCs w:val="18"/>
        </w:rPr>
        <w:t>n</w:t>
      </w:r>
      <w:r>
        <w:rPr>
          <w:rFonts w:ascii="Calisto MT" w:eastAsia="Calisto MT" w:hAnsi="Calisto MT" w:cs="Calisto MT"/>
          <w:sz w:val="18"/>
          <w:szCs w:val="18"/>
        </w:rPr>
        <w:t>i</w:t>
      </w:r>
      <w:r>
        <w:rPr>
          <w:rFonts w:ascii="Calisto MT" w:eastAsia="Calisto MT" w:hAnsi="Calisto MT" w:cs="Calisto MT"/>
          <w:spacing w:val="-2"/>
          <w:sz w:val="18"/>
          <w:szCs w:val="18"/>
        </w:rPr>
        <w:t>m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z w:val="18"/>
          <w:szCs w:val="18"/>
        </w:rPr>
        <w:t>l</w:t>
      </w:r>
      <w:r>
        <w:rPr>
          <w:rFonts w:ascii="Calisto MT" w:eastAsia="Calisto MT" w:hAnsi="Calisto MT" w:cs="Calisto MT"/>
          <w:spacing w:val="35"/>
          <w:sz w:val="18"/>
          <w:szCs w:val="18"/>
        </w:rPr>
        <w:t xml:space="preserve"> </w:t>
      </w:r>
      <w:r>
        <w:rPr>
          <w:rFonts w:ascii="Calisto MT" w:eastAsia="Calisto MT" w:hAnsi="Calisto MT" w:cs="Calisto MT"/>
          <w:spacing w:val="-2"/>
          <w:sz w:val="18"/>
          <w:szCs w:val="18"/>
        </w:rPr>
        <w:t>1</w:t>
      </w:r>
      <w:r>
        <w:rPr>
          <w:rFonts w:ascii="Calisto MT" w:eastAsia="Calisto MT" w:hAnsi="Calisto MT" w:cs="Calisto MT"/>
          <w:sz w:val="18"/>
          <w:szCs w:val="18"/>
        </w:rPr>
        <w:t>5</w:t>
      </w:r>
      <w:r>
        <w:rPr>
          <w:rFonts w:ascii="Calisto MT" w:eastAsia="Calisto MT" w:hAnsi="Calisto MT" w:cs="Calisto MT"/>
          <w:spacing w:val="33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  <w:sz w:val="18"/>
          <w:szCs w:val="18"/>
        </w:rPr>
        <w:t>da</w:t>
      </w:r>
      <w:r>
        <w:rPr>
          <w:rFonts w:ascii="Calisto MT" w:eastAsia="Calisto MT" w:hAnsi="Calisto MT" w:cs="Calisto MT"/>
          <w:spacing w:val="1"/>
          <w:sz w:val="18"/>
          <w:szCs w:val="18"/>
        </w:rPr>
        <w:t>ft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z w:val="18"/>
          <w:szCs w:val="18"/>
        </w:rPr>
        <w:t>r</w:t>
      </w:r>
      <w:proofErr w:type="spellEnd"/>
      <w:r>
        <w:rPr>
          <w:rFonts w:ascii="Calisto MT" w:eastAsia="Calisto MT" w:hAnsi="Calisto MT" w:cs="Calisto MT"/>
          <w:spacing w:val="35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z w:val="18"/>
          <w:szCs w:val="18"/>
        </w:rPr>
        <w:t>p</w:t>
      </w:r>
      <w:r>
        <w:rPr>
          <w:rFonts w:ascii="Calisto MT" w:eastAsia="Calisto MT" w:hAnsi="Calisto MT" w:cs="Calisto MT"/>
          <w:spacing w:val="1"/>
          <w:sz w:val="18"/>
          <w:szCs w:val="18"/>
        </w:rPr>
        <w:t>ust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-2"/>
          <w:sz w:val="18"/>
          <w:szCs w:val="18"/>
        </w:rPr>
        <w:t>k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proofErr w:type="spellEnd"/>
      <w:r>
        <w:rPr>
          <w:rFonts w:ascii="Calisto MT" w:eastAsia="Calisto MT" w:hAnsi="Calisto MT" w:cs="Calisto MT"/>
          <w:sz w:val="18"/>
          <w:szCs w:val="18"/>
        </w:rPr>
        <w:t>.</w:t>
      </w:r>
      <w:r>
        <w:rPr>
          <w:rFonts w:ascii="Calisto MT" w:eastAsia="Calisto MT" w:hAnsi="Calisto MT" w:cs="Calisto MT"/>
          <w:spacing w:val="41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  <w:sz w:val="18"/>
          <w:szCs w:val="18"/>
        </w:rPr>
        <w:t>N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1"/>
          <w:sz w:val="18"/>
          <w:szCs w:val="18"/>
        </w:rPr>
        <w:t>s</w:t>
      </w:r>
      <w:r>
        <w:rPr>
          <w:rFonts w:ascii="Calisto MT" w:eastAsia="Calisto MT" w:hAnsi="Calisto MT" w:cs="Calisto MT"/>
          <w:spacing w:val="-2"/>
          <w:sz w:val="18"/>
          <w:szCs w:val="18"/>
        </w:rPr>
        <w:t>k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z w:val="18"/>
          <w:szCs w:val="18"/>
        </w:rPr>
        <w:t>h</w:t>
      </w:r>
      <w:proofErr w:type="spellEnd"/>
      <w:r>
        <w:rPr>
          <w:rFonts w:ascii="Calisto MT" w:eastAsia="Calisto MT" w:hAnsi="Calisto MT" w:cs="Calisto MT"/>
          <w:spacing w:val="30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  <w:sz w:val="18"/>
          <w:szCs w:val="18"/>
        </w:rPr>
        <w:t>d</w:t>
      </w:r>
      <w:r>
        <w:rPr>
          <w:rFonts w:ascii="Calisto MT" w:eastAsia="Calisto MT" w:hAnsi="Calisto MT" w:cs="Calisto MT"/>
          <w:sz w:val="18"/>
          <w:szCs w:val="18"/>
        </w:rPr>
        <w:t>i</w:t>
      </w:r>
      <w:r>
        <w:rPr>
          <w:rFonts w:ascii="Calisto MT" w:eastAsia="Calisto MT" w:hAnsi="Calisto MT" w:cs="Calisto MT"/>
          <w:spacing w:val="1"/>
          <w:sz w:val="18"/>
          <w:szCs w:val="18"/>
        </w:rPr>
        <w:t>tul</w:t>
      </w:r>
      <w:r>
        <w:rPr>
          <w:rFonts w:ascii="Calisto MT" w:eastAsia="Calisto MT" w:hAnsi="Calisto MT" w:cs="Calisto MT"/>
          <w:sz w:val="18"/>
          <w:szCs w:val="18"/>
        </w:rPr>
        <w:t>is</w:t>
      </w:r>
      <w:proofErr w:type="spellEnd"/>
      <w:r>
        <w:rPr>
          <w:rFonts w:ascii="Calisto MT" w:eastAsia="Calisto MT" w:hAnsi="Calisto MT" w:cs="Calisto MT"/>
          <w:spacing w:val="35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-3"/>
          <w:sz w:val="18"/>
          <w:szCs w:val="18"/>
        </w:rPr>
        <w:t>d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pacing w:val="-4"/>
          <w:sz w:val="18"/>
          <w:szCs w:val="18"/>
        </w:rPr>
        <w:t>n</w:t>
      </w:r>
      <w:r>
        <w:rPr>
          <w:rFonts w:ascii="Calisto MT" w:eastAsia="Calisto MT" w:hAnsi="Calisto MT" w:cs="Calisto MT"/>
          <w:spacing w:val="2"/>
          <w:sz w:val="18"/>
          <w:szCs w:val="18"/>
        </w:rPr>
        <w:t>ga</w:t>
      </w:r>
      <w:r>
        <w:rPr>
          <w:rFonts w:ascii="Calisto MT" w:eastAsia="Calisto MT" w:hAnsi="Calisto MT" w:cs="Calisto MT"/>
          <w:sz w:val="18"/>
          <w:szCs w:val="18"/>
        </w:rPr>
        <w:t>n</w:t>
      </w:r>
      <w:proofErr w:type="spellEnd"/>
      <w:r>
        <w:rPr>
          <w:rFonts w:ascii="Calisto MT" w:eastAsia="Calisto MT" w:hAnsi="Calisto MT" w:cs="Calisto MT"/>
          <w:spacing w:val="35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  <w:sz w:val="18"/>
          <w:szCs w:val="18"/>
        </w:rPr>
        <w:t>m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pacing w:val="1"/>
          <w:sz w:val="18"/>
          <w:szCs w:val="18"/>
        </w:rPr>
        <w:t>n</w:t>
      </w:r>
      <w:r>
        <w:rPr>
          <w:rFonts w:ascii="Calisto MT" w:eastAsia="Calisto MT" w:hAnsi="Calisto MT" w:cs="Calisto MT"/>
          <w:spacing w:val="-3"/>
          <w:sz w:val="18"/>
          <w:szCs w:val="18"/>
        </w:rPr>
        <w:t>g</w:t>
      </w:r>
      <w:r>
        <w:rPr>
          <w:rFonts w:ascii="Calisto MT" w:eastAsia="Calisto MT" w:hAnsi="Calisto MT" w:cs="Calisto MT"/>
          <w:spacing w:val="2"/>
          <w:sz w:val="18"/>
          <w:szCs w:val="18"/>
        </w:rPr>
        <w:t>g</w:t>
      </w:r>
      <w:r>
        <w:rPr>
          <w:rFonts w:ascii="Calisto MT" w:eastAsia="Calisto MT" w:hAnsi="Calisto MT" w:cs="Calisto MT"/>
          <w:spacing w:val="1"/>
          <w:sz w:val="18"/>
          <w:szCs w:val="18"/>
        </w:rPr>
        <w:t>u</w:t>
      </w:r>
      <w:r>
        <w:rPr>
          <w:rFonts w:ascii="Calisto MT" w:eastAsia="Calisto MT" w:hAnsi="Calisto MT" w:cs="Calisto MT"/>
          <w:spacing w:val="5"/>
          <w:sz w:val="18"/>
          <w:szCs w:val="18"/>
        </w:rPr>
        <w:t>n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-2"/>
          <w:sz w:val="18"/>
          <w:szCs w:val="18"/>
        </w:rPr>
        <w:t>k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z w:val="18"/>
          <w:szCs w:val="18"/>
        </w:rPr>
        <w:t>n</w:t>
      </w:r>
      <w:proofErr w:type="spellEnd"/>
      <w:r>
        <w:rPr>
          <w:rFonts w:ascii="Calisto MT" w:eastAsia="Calisto MT" w:hAnsi="Calisto MT" w:cs="Calisto MT"/>
          <w:spacing w:val="35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-6"/>
          <w:sz w:val="18"/>
          <w:szCs w:val="18"/>
        </w:rPr>
        <w:t>p</w:t>
      </w:r>
      <w:r>
        <w:rPr>
          <w:rFonts w:ascii="Calisto MT" w:eastAsia="Calisto MT" w:hAnsi="Calisto MT" w:cs="Calisto MT"/>
          <w:spacing w:val="2"/>
          <w:sz w:val="18"/>
          <w:szCs w:val="18"/>
        </w:rPr>
        <w:t>l</w:t>
      </w:r>
      <w:r>
        <w:rPr>
          <w:rFonts w:ascii="Calisto MT" w:eastAsia="Calisto MT" w:hAnsi="Calisto MT" w:cs="Calisto MT"/>
          <w:sz w:val="18"/>
          <w:szCs w:val="18"/>
        </w:rPr>
        <w:t>i</w:t>
      </w:r>
      <w:r>
        <w:rPr>
          <w:rFonts w:ascii="Calisto MT" w:eastAsia="Calisto MT" w:hAnsi="Calisto MT" w:cs="Calisto MT"/>
          <w:spacing w:val="-2"/>
          <w:sz w:val="18"/>
          <w:szCs w:val="18"/>
        </w:rPr>
        <w:t>k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1"/>
          <w:sz w:val="18"/>
          <w:szCs w:val="18"/>
        </w:rPr>
        <w:t>s</w:t>
      </w:r>
      <w:r>
        <w:rPr>
          <w:rFonts w:ascii="Calisto MT" w:eastAsia="Calisto MT" w:hAnsi="Calisto MT" w:cs="Calisto MT"/>
          <w:sz w:val="18"/>
          <w:szCs w:val="18"/>
        </w:rPr>
        <w:t>i</w:t>
      </w:r>
      <w:proofErr w:type="spellEnd"/>
      <w:r>
        <w:rPr>
          <w:rFonts w:ascii="Calisto MT" w:eastAsia="Calisto MT" w:hAnsi="Calisto MT" w:cs="Calisto MT"/>
          <w:spacing w:val="34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  <w:sz w:val="18"/>
          <w:szCs w:val="18"/>
        </w:rPr>
        <w:t>k</w:t>
      </w:r>
      <w:r>
        <w:rPr>
          <w:rFonts w:ascii="Calisto MT" w:eastAsia="Calisto MT" w:hAnsi="Calisto MT" w:cs="Calisto MT"/>
          <w:spacing w:val="1"/>
          <w:sz w:val="18"/>
          <w:szCs w:val="18"/>
        </w:rPr>
        <w:t>ut</w:t>
      </w:r>
      <w:r>
        <w:rPr>
          <w:rFonts w:ascii="Calisto MT" w:eastAsia="Calisto MT" w:hAnsi="Calisto MT" w:cs="Calisto MT"/>
          <w:sz w:val="18"/>
          <w:szCs w:val="18"/>
        </w:rPr>
        <w:t>ip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z w:val="18"/>
          <w:szCs w:val="18"/>
        </w:rPr>
        <w:t>n</w:t>
      </w:r>
      <w:proofErr w:type="spellEnd"/>
      <w:r>
        <w:rPr>
          <w:rFonts w:ascii="Calisto MT" w:eastAsia="Calisto MT" w:hAnsi="Calisto MT" w:cs="Calisto MT"/>
          <w:spacing w:val="35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  <w:sz w:val="18"/>
          <w:szCs w:val="18"/>
        </w:rPr>
        <w:t>st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1"/>
          <w:sz w:val="18"/>
          <w:szCs w:val="18"/>
        </w:rPr>
        <w:t>n</w:t>
      </w:r>
      <w:r>
        <w:rPr>
          <w:rFonts w:ascii="Calisto MT" w:eastAsia="Calisto MT" w:hAnsi="Calisto MT" w:cs="Calisto MT"/>
          <w:spacing w:val="-3"/>
          <w:sz w:val="18"/>
          <w:szCs w:val="18"/>
        </w:rPr>
        <w:t>d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z w:val="18"/>
          <w:szCs w:val="18"/>
        </w:rPr>
        <w:t>r</w:t>
      </w:r>
      <w:proofErr w:type="spellEnd"/>
    </w:p>
    <w:p w:rsidR="004E0E29" w:rsidRDefault="00830E0C">
      <w:pPr>
        <w:spacing w:before="42" w:line="289" w:lineRule="auto"/>
        <w:ind w:left="101" w:right="97" w:firstLine="565"/>
        <w:jc w:val="both"/>
        <w:rPr>
          <w:rFonts w:ascii="Calisto MT" w:eastAsia="Calisto MT" w:hAnsi="Calisto MT" w:cs="Calisto MT"/>
          <w:sz w:val="18"/>
          <w:szCs w:val="18"/>
        </w:rPr>
      </w:pPr>
      <w:r>
        <w:rPr>
          <w:rFonts w:ascii="Calisto MT" w:eastAsia="Calisto MT" w:hAnsi="Calisto MT" w:cs="Calisto MT"/>
          <w:spacing w:val="2"/>
          <w:sz w:val="18"/>
          <w:szCs w:val="18"/>
        </w:rPr>
        <w:t>(</w:t>
      </w:r>
      <w:proofErr w:type="spellStart"/>
      <w:r>
        <w:rPr>
          <w:rFonts w:ascii="Calisto MT" w:eastAsia="Calisto MT" w:hAnsi="Calisto MT" w:cs="Calisto MT"/>
          <w:sz w:val="18"/>
          <w:szCs w:val="18"/>
        </w:rPr>
        <w:t>M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pacing w:val="-4"/>
          <w:sz w:val="18"/>
          <w:szCs w:val="18"/>
        </w:rPr>
        <w:t>n</w:t>
      </w:r>
      <w:r>
        <w:rPr>
          <w:rFonts w:ascii="Calisto MT" w:eastAsia="Calisto MT" w:hAnsi="Calisto MT" w:cs="Calisto MT"/>
          <w:spacing w:val="2"/>
          <w:sz w:val="18"/>
          <w:szCs w:val="18"/>
        </w:rPr>
        <w:t>de</w:t>
      </w:r>
      <w:r>
        <w:rPr>
          <w:rFonts w:ascii="Calisto MT" w:eastAsia="Calisto MT" w:hAnsi="Calisto MT" w:cs="Calisto MT"/>
          <w:spacing w:val="-4"/>
          <w:sz w:val="18"/>
          <w:szCs w:val="18"/>
        </w:rPr>
        <w:t>l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pacing w:val="-2"/>
          <w:sz w:val="18"/>
          <w:szCs w:val="18"/>
        </w:rPr>
        <w:t>y</w:t>
      </w:r>
      <w:proofErr w:type="spellEnd"/>
      <w:r>
        <w:rPr>
          <w:rFonts w:ascii="Calisto MT" w:eastAsia="Calisto MT" w:hAnsi="Calisto MT" w:cs="Calisto MT"/>
          <w:sz w:val="18"/>
          <w:szCs w:val="18"/>
        </w:rPr>
        <w:t>/En</w:t>
      </w:r>
      <w:r>
        <w:rPr>
          <w:rFonts w:ascii="Calisto MT" w:eastAsia="Calisto MT" w:hAnsi="Calisto MT" w:cs="Calisto MT"/>
          <w:spacing w:val="2"/>
          <w:sz w:val="18"/>
          <w:szCs w:val="18"/>
        </w:rPr>
        <w:t>d</w:t>
      </w:r>
      <w:r>
        <w:rPr>
          <w:rFonts w:ascii="Calisto MT" w:eastAsia="Calisto MT" w:hAnsi="Calisto MT" w:cs="Calisto MT"/>
          <w:spacing w:val="-4"/>
          <w:sz w:val="18"/>
          <w:szCs w:val="18"/>
        </w:rPr>
        <w:t>n</w:t>
      </w:r>
      <w:r>
        <w:rPr>
          <w:rFonts w:ascii="Calisto MT" w:eastAsia="Calisto MT" w:hAnsi="Calisto MT" w:cs="Calisto MT"/>
          <w:spacing w:val="2"/>
          <w:sz w:val="18"/>
          <w:szCs w:val="18"/>
        </w:rPr>
        <w:t>o</w:t>
      </w:r>
      <w:r>
        <w:rPr>
          <w:rFonts w:ascii="Calisto MT" w:eastAsia="Calisto MT" w:hAnsi="Calisto MT" w:cs="Calisto MT"/>
          <w:spacing w:val="1"/>
          <w:sz w:val="18"/>
          <w:szCs w:val="18"/>
        </w:rPr>
        <w:t>t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pacing w:val="-3"/>
          <w:sz w:val="18"/>
          <w:szCs w:val="18"/>
        </w:rPr>
        <w:t>/</w:t>
      </w:r>
      <w:proofErr w:type="spellStart"/>
      <w:r>
        <w:rPr>
          <w:rFonts w:ascii="Calisto MT" w:eastAsia="Calisto MT" w:hAnsi="Calisto MT" w:cs="Calisto MT"/>
          <w:spacing w:val="2"/>
          <w:sz w:val="18"/>
          <w:szCs w:val="18"/>
        </w:rPr>
        <w:t>Zo</w:t>
      </w:r>
      <w:r>
        <w:rPr>
          <w:rFonts w:ascii="Calisto MT" w:eastAsia="Calisto MT" w:hAnsi="Calisto MT" w:cs="Calisto MT"/>
          <w:spacing w:val="-4"/>
          <w:sz w:val="18"/>
          <w:szCs w:val="18"/>
        </w:rPr>
        <w:t>t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pacing w:val="1"/>
          <w:sz w:val="18"/>
          <w:szCs w:val="18"/>
        </w:rPr>
        <w:t>r</w:t>
      </w:r>
      <w:r>
        <w:rPr>
          <w:rFonts w:ascii="Calisto MT" w:eastAsia="Calisto MT" w:hAnsi="Calisto MT" w:cs="Calisto MT"/>
          <w:spacing w:val="-3"/>
          <w:sz w:val="18"/>
          <w:szCs w:val="18"/>
        </w:rPr>
        <w:t>o</w:t>
      </w:r>
      <w:proofErr w:type="spellEnd"/>
      <w:r>
        <w:rPr>
          <w:rFonts w:ascii="Calisto MT" w:eastAsia="Calisto MT" w:hAnsi="Calisto MT" w:cs="Calisto MT"/>
          <w:spacing w:val="2"/>
          <w:sz w:val="18"/>
          <w:szCs w:val="18"/>
        </w:rPr>
        <w:t>)</w:t>
      </w:r>
      <w:r>
        <w:rPr>
          <w:rFonts w:ascii="Calisto MT" w:eastAsia="Calisto MT" w:hAnsi="Calisto MT" w:cs="Calisto MT"/>
          <w:sz w:val="18"/>
          <w:szCs w:val="18"/>
        </w:rPr>
        <w:t>.</w:t>
      </w:r>
      <w:r>
        <w:rPr>
          <w:rFonts w:ascii="Calisto MT" w:eastAsia="Calisto MT" w:hAnsi="Calisto MT" w:cs="Calisto MT"/>
          <w:spacing w:val="-1"/>
          <w:sz w:val="18"/>
          <w:szCs w:val="18"/>
        </w:rPr>
        <w:t xml:space="preserve"> </w:t>
      </w:r>
      <w:r>
        <w:rPr>
          <w:rFonts w:ascii="Calisto MT" w:eastAsia="Calisto MT" w:hAnsi="Calisto MT" w:cs="Calisto MT"/>
          <w:spacing w:val="2"/>
          <w:sz w:val="18"/>
          <w:szCs w:val="18"/>
        </w:rPr>
        <w:t>Ga</w:t>
      </w:r>
      <w:r>
        <w:rPr>
          <w:rFonts w:ascii="Calisto MT" w:eastAsia="Calisto MT" w:hAnsi="Calisto MT" w:cs="Calisto MT"/>
          <w:spacing w:val="-2"/>
          <w:sz w:val="18"/>
          <w:szCs w:val="18"/>
        </w:rPr>
        <w:t>y</w:t>
      </w:r>
      <w:r>
        <w:rPr>
          <w:rFonts w:ascii="Calisto MT" w:eastAsia="Calisto MT" w:hAnsi="Calisto MT" w:cs="Calisto MT"/>
          <w:sz w:val="18"/>
          <w:szCs w:val="18"/>
        </w:rPr>
        <w:t>a</w:t>
      </w:r>
      <w:r>
        <w:rPr>
          <w:rFonts w:ascii="Calisto MT" w:eastAsia="Calisto MT" w:hAnsi="Calisto MT" w:cs="Calisto MT"/>
          <w:spacing w:val="1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-4"/>
          <w:sz w:val="18"/>
          <w:szCs w:val="18"/>
        </w:rPr>
        <w:t>r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pacing w:val="-4"/>
          <w:sz w:val="18"/>
          <w:szCs w:val="18"/>
        </w:rPr>
        <w:t>f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pacing w:val="1"/>
          <w:sz w:val="18"/>
          <w:szCs w:val="18"/>
        </w:rPr>
        <w:t>r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pacing w:val="-4"/>
          <w:sz w:val="18"/>
          <w:szCs w:val="18"/>
        </w:rPr>
        <w:t>n</w:t>
      </w:r>
      <w:r>
        <w:rPr>
          <w:rFonts w:ascii="Calisto MT" w:eastAsia="Calisto MT" w:hAnsi="Calisto MT" w:cs="Calisto MT"/>
          <w:spacing w:val="1"/>
          <w:sz w:val="18"/>
          <w:szCs w:val="18"/>
        </w:rPr>
        <w:t>s</w:t>
      </w:r>
      <w:r>
        <w:rPr>
          <w:rFonts w:ascii="Calisto MT" w:eastAsia="Calisto MT" w:hAnsi="Calisto MT" w:cs="Calisto MT"/>
          <w:sz w:val="18"/>
          <w:szCs w:val="18"/>
        </w:rPr>
        <w:t>i</w:t>
      </w:r>
      <w:proofErr w:type="spellEnd"/>
      <w:r>
        <w:rPr>
          <w:rFonts w:ascii="Calisto MT" w:eastAsia="Calisto MT" w:hAnsi="Calisto MT" w:cs="Calisto MT"/>
          <w:spacing w:val="-1"/>
          <w:sz w:val="18"/>
          <w:szCs w:val="18"/>
        </w:rPr>
        <w:t xml:space="preserve"> </w:t>
      </w:r>
      <w:r>
        <w:rPr>
          <w:rFonts w:ascii="Calisto MT" w:eastAsia="Calisto MT" w:hAnsi="Calisto MT" w:cs="Calisto MT"/>
          <w:spacing w:val="1"/>
          <w:sz w:val="18"/>
          <w:szCs w:val="18"/>
        </w:rPr>
        <w:t>A</w:t>
      </w:r>
      <w:r>
        <w:rPr>
          <w:rFonts w:ascii="Calisto MT" w:eastAsia="Calisto MT" w:hAnsi="Calisto MT" w:cs="Calisto MT"/>
          <w:spacing w:val="-1"/>
          <w:sz w:val="18"/>
          <w:szCs w:val="18"/>
        </w:rPr>
        <w:t>P</w:t>
      </w:r>
      <w:r>
        <w:rPr>
          <w:rFonts w:ascii="Calisto MT" w:eastAsia="Calisto MT" w:hAnsi="Calisto MT" w:cs="Calisto MT"/>
          <w:sz w:val="18"/>
          <w:szCs w:val="18"/>
        </w:rPr>
        <w:t xml:space="preserve">A </w:t>
      </w:r>
      <w:r>
        <w:rPr>
          <w:rFonts w:ascii="Calisto MT" w:eastAsia="Calisto MT" w:hAnsi="Calisto MT" w:cs="Calisto MT"/>
          <w:spacing w:val="2"/>
          <w:sz w:val="18"/>
          <w:szCs w:val="18"/>
        </w:rPr>
        <w:t>(</w:t>
      </w:r>
      <w:r>
        <w:rPr>
          <w:rFonts w:ascii="Calisto MT" w:eastAsia="Calisto MT" w:hAnsi="Calisto MT" w:cs="Calisto MT"/>
          <w:spacing w:val="1"/>
          <w:sz w:val="18"/>
          <w:szCs w:val="18"/>
        </w:rPr>
        <w:t>A</w:t>
      </w:r>
      <w:r>
        <w:rPr>
          <w:rFonts w:ascii="Calisto MT" w:eastAsia="Calisto MT" w:hAnsi="Calisto MT" w:cs="Calisto MT"/>
          <w:spacing w:val="-2"/>
          <w:sz w:val="18"/>
          <w:szCs w:val="18"/>
        </w:rPr>
        <w:t>m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pacing w:val="1"/>
          <w:sz w:val="18"/>
          <w:szCs w:val="18"/>
        </w:rPr>
        <w:t>r</w:t>
      </w:r>
      <w:r>
        <w:rPr>
          <w:rFonts w:ascii="Calisto MT" w:eastAsia="Calisto MT" w:hAnsi="Calisto MT" w:cs="Calisto MT"/>
          <w:sz w:val="18"/>
          <w:szCs w:val="18"/>
        </w:rPr>
        <w:t>i</w:t>
      </w:r>
      <w:r>
        <w:rPr>
          <w:rFonts w:ascii="Calisto MT" w:eastAsia="Calisto MT" w:hAnsi="Calisto MT" w:cs="Calisto MT"/>
          <w:spacing w:val="-6"/>
          <w:sz w:val="18"/>
          <w:szCs w:val="18"/>
        </w:rPr>
        <w:t>c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z w:val="18"/>
          <w:szCs w:val="18"/>
        </w:rPr>
        <w:t xml:space="preserve">n </w:t>
      </w:r>
      <w:r>
        <w:rPr>
          <w:rFonts w:ascii="Calisto MT" w:eastAsia="Calisto MT" w:hAnsi="Calisto MT" w:cs="Calisto MT"/>
          <w:spacing w:val="-1"/>
          <w:sz w:val="18"/>
          <w:szCs w:val="18"/>
        </w:rPr>
        <w:t>P</w:t>
      </w:r>
      <w:r>
        <w:rPr>
          <w:rFonts w:ascii="Calisto MT" w:eastAsia="Calisto MT" w:hAnsi="Calisto MT" w:cs="Calisto MT"/>
          <w:spacing w:val="1"/>
          <w:sz w:val="18"/>
          <w:szCs w:val="18"/>
        </w:rPr>
        <w:t>s</w:t>
      </w:r>
      <w:r>
        <w:rPr>
          <w:rFonts w:ascii="Calisto MT" w:eastAsia="Calisto MT" w:hAnsi="Calisto MT" w:cs="Calisto MT"/>
          <w:spacing w:val="-2"/>
          <w:sz w:val="18"/>
          <w:szCs w:val="18"/>
        </w:rPr>
        <w:t>y</w:t>
      </w:r>
      <w:r>
        <w:rPr>
          <w:rFonts w:ascii="Calisto MT" w:eastAsia="Calisto MT" w:hAnsi="Calisto MT" w:cs="Calisto MT"/>
          <w:spacing w:val="-1"/>
          <w:sz w:val="18"/>
          <w:szCs w:val="18"/>
        </w:rPr>
        <w:t>c</w:t>
      </w:r>
      <w:r>
        <w:rPr>
          <w:rFonts w:ascii="Calisto MT" w:eastAsia="Calisto MT" w:hAnsi="Calisto MT" w:cs="Calisto MT"/>
          <w:spacing w:val="1"/>
          <w:sz w:val="18"/>
          <w:szCs w:val="18"/>
        </w:rPr>
        <w:t>h</w:t>
      </w:r>
      <w:r>
        <w:rPr>
          <w:rFonts w:ascii="Calisto MT" w:eastAsia="Calisto MT" w:hAnsi="Calisto MT" w:cs="Calisto MT"/>
          <w:spacing w:val="2"/>
          <w:sz w:val="18"/>
          <w:szCs w:val="18"/>
        </w:rPr>
        <w:t>o</w:t>
      </w:r>
      <w:r>
        <w:rPr>
          <w:rFonts w:ascii="Calisto MT" w:eastAsia="Calisto MT" w:hAnsi="Calisto MT" w:cs="Calisto MT"/>
          <w:spacing w:val="1"/>
          <w:sz w:val="18"/>
          <w:szCs w:val="18"/>
        </w:rPr>
        <w:t>l</w:t>
      </w:r>
      <w:r>
        <w:rPr>
          <w:rFonts w:ascii="Calisto MT" w:eastAsia="Calisto MT" w:hAnsi="Calisto MT" w:cs="Calisto MT"/>
          <w:spacing w:val="-3"/>
          <w:sz w:val="18"/>
          <w:szCs w:val="18"/>
        </w:rPr>
        <w:t>o</w:t>
      </w:r>
      <w:r>
        <w:rPr>
          <w:rFonts w:ascii="Calisto MT" w:eastAsia="Calisto MT" w:hAnsi="Calisto MT" w:cs="Calisto MT"/>
          <w:spacing w:val="2"/>
          <w:sz w:val="18"/>
          <w:szCs w:val="18"/>
        </w:rPr>
        <w:t>g</w:t>
      </w:r>
      <w:r>
        <w:rPr>
          <w:rFonts w:ascii="Calisto MT" w:eastAsia="Calisto MT" w:hAnsi="Calisto MT" w:cs="Calisto MT"/>
          <w:sz w:val="18"/>
          <w:szCs w:val="18"/>
        </w:rPr>
        <w:t>i</w:t>
      </w:r>
      <w:r>
        <w:rPr>
          <w:rFonts w:ascii="Calisto MT" w:eastAsia="Calisto MT" w:hAnsi="Calisto MT" w:cs="Calisto MT"/>
          <w:spacing w:val="-1"/>
          <w:sz w:val="18"/>
          <w:szCs w:val="18"/>
        </w:rPr>
        <w:t>c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z w:val="18"/>
          <w:szCs w:val="18"/>
        </w:rPr>
        <w:t xml:space="preserve">l </w:t>
      </w:r>
      <w:r>
        <w:rPr>
          <w:rFonts w:ascii="Calisto MT" w:eastAsia="Calisto MT" w:hAnsi="Calisto MT" w:cs="Calisto MT"/>
          <w:spacing w:val="1"/>
          <w:sz w:val="18"/>
          <w:szCs w:val="18"/>
        </w:rPr>
        <w:t>As</w:t>
      </w:r>
      <w:r>
        <w:rPr>
          <w:rFonts w:ascii="Calisto MT" w:eastAsia="Calisto MT" w:hAnsi="Calisto MT" w:cs="Calisto MT"/>
          <w:spacing w:val="-4"/>
          <w:sz w:val="18"/>
          <w:szCs w:val="18"/>
        </w:rPr>
        <w:t>s</w:t>
      </w:r>
      <w:r>
        <w:rPr>
          <w:rFonts w:ascii="Calisto MT" w:eastAsia="Calisto MT" w:hAnsi="Calisto MT" w:cs="Calisto MT"/>
          <w:spacing w:val="2"/>
          <w:sz w:val="18"/>
          <w:szCs w:val="18"/>
        </w:rPr>
        <w:t>o</w:t>
      </w:r>
      <w:r>
        <w:rPr>
          <w:rFonts w:ascii="Calisto MT" w:eastAsia="Calisto MT" w:hAnsi="Calisto MT" w:cs="Calisto MT"/>
          <w:spacing w:val="-1"/>
          <w:sz w:val="18"/>
          <w:szCs w:val="18"/>
        </w:rPr>
        <w:t>c</w:t>
      </w:r>
      <w:r>
        <w:rPr>
          <w:rFonts w:ascii="Calisto MT" w:eastAsia="Calisto MT" w:hAnsi="Calisto MT" w:cs="Calisto MT"/>
          <w:sz w:val="18"/>
          <w:szCs w:val="18"/>
        </w:rPr>
        <w:t>i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1"/>
          <w:sz w:val="18"/>
          <w:szCs w:val="18"/>
        </w:rPr>
        <w:t>t</w:t>
      </w:r>
      <w:r>
        <w:rPr>
          <w:rFonts w:ascii="Calisto MT" w:eastAsia="Calisto MT" w:hAnsi="Calisto MT" w:cs="Calisto MT"/>
          <w:sz w:val="18"/>
          <w:szCs w:val="18"/>
        </w:rPr>
        <w:t>i</w:t>
      </w:r>
      <w:r>
        <w:rPr>
          <w:rFonts w:ascii="Calisto MT" w:eastAsia="Calisto MT" w:hAnsi="Calisto MT" w:cs="Calisto MT"/>
          <w:spacing w:val="-3"/>
          <w:sz w:val="18"/>
          <w:szCs w:val="18"/>
        </w:rPr>
        <w:t>o</w:t>
      </w:r>
      <w:r>
        <w:rPr>
          <w:rFonts w:ascii="Calisto MT" w:eastAsia="Calisto MT" w:hAnsi="Calisto MT" w:cs="Calisto MT"/>
          <w:spacing w:val="1"/>
          <w:sz w:val="18"/>
          <w:szCs w:val="18"/>
        </w:rPr>
        <w:t>n</w:t>
      </w:r>
      <w:r>
        <w:rPr>
          <w:rFonts w:ascii="Calisto MT" w:eastAsia="Calisto MT" w:hAnsi="Calisto MT" w:cs="Calisto MT"/>
          <w:sz w:val="18"/>
          <w:szCs w:val="18"/>
        </w:rPr>
        <w:t>)</w:t>
      </w:r>
      <w:r>
        <w:rPr>
          <w:rFonts w:ascii="Calisto MT" w:eastAsia="Calisto MT" w:hAnsi="Calisto MT" w:cs="Calisto MT"/>
          <w:spacing w:val="1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  <w:sz w:val="18"/>
          <w:szCs w:val="18"/>
        </w:rPr>
        <w:t>d</w:t>
      </w:r>
      <w:r>
        <w:rPr>
          <w:rFonts w:ascii="Calisto MT" w:eastAsia="Calisto MT" w:hAnsi="Calisto MT" w:cs="Calisto MT"/>
          <w:spacing w:val="8"/>
          <w:sz w:val="18"/>
          <w:szCs w:val="18"/>
        </w:rPr>
        <w:t>i</w:t>
      </w:r>
      <w:r>
        <w:rPr>
          <w:rFonts w:ascii="Calisto MT" w:eastAsia="Calisto MT" w:hAnsi="Calisto MT" w:cs="Calisto MT"/>
          <w:spacing w:val="-2"/>
          <w:sz w:val="18"/>
          <w:szCs w:val="18"/>
        </w:rPr>
        <w:t>w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-2"/>
          <w:sz w:val="18"/>
          <w:szCs w:val="18"/>
        </w:rPr>
        <w:t>j</w:t>
      </w:r>
      <w:r>
        <w:rPr>
          <w:rFonts w:ascii="Calisto MT" w:eastAsia="Calisto MT" w:hAnsi="Calisto MT" w:cs="Calisto MT"/>
          <w:sz w:val="18"/>
          <w:szCs w:val="18"/>
        </w:rPr>
        <w:t>i</w:t>
      </w:r>
      <w:r>
        <w:rPr>
          <w:rFonts w:ascii="Calisto MT" w:eastAsia="Calisto MT" w:hAnsi="Calisto MT" w:cs="Calisto MT"/>
          <w:spacing w:val="-2"/>
          <w:sz w:val="18"/>
          <w:szCs w:val="18"/>
        </w:rPr>
        <w:t>bk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1"/>
          <w:sz w:val="18"/>
          <w:szCs w:val="18"/>
        </w:rPr>
        <w:t>n</w:t>
      </w:r>
      <w:proofErr w:type="spellEnd"/>
      <w:r>
        <w:rPr>
          <w:rFonts w:ascii="Calisto MT" w:eastAsia="Calisto MT" w:hAnsi="Calisto MT" w:cs="Calisto MT"/>
          <w:sz w:val="18"/>
          <w:szCs w:val="18"/>
        </w:rPr>
        <w:t xml:space="preserve">. </w:t>
      </w:r>
      <w:proofErr w:type="spellStart"/>
      <w:r>
        <w:rPr>
          <w:rFonts w:ascii="Calisto MT" w:eastAsia="Calisto MT" w:hAnsi="Calisto MT" w:cs="Calisto MT"/>
          <w:spacing w:val="-1"/>
          <w:sz w:val="18"/>
          <w:szCs w:val="18"/>
        </w:rPr>
        <w:t>D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pacing w:val="1"/>
          <w:sz w:val="18"/>
          <w:szCs w:val="18"/>
        </w:rPr>
        <w:t>r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-2"/>
          <w:sz w:val="18"/>
          <w:szCs w:val="18"/>
        </w:rPr>
        <w:t>j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z w:val="18"/>
          <w:szCs w:val="18"/>
        </w:rPr>
        <w:t>t</w:t>
      </w:r>
      <w:proofErr w:type="spellEnd"/>
      <w:r>
        <w:rPr>
          <w:rFonts w:ascii="Calisto MT" w:eastAsia="Calisto MT" w:hAnsi="Calisto MT" w:cs="Calisto MT"/>
          <w:spacing w:val="5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  <w:sz w:val="18"/>
          <w:szCs w:val="18"/>
        </w:rPr>
        <w:t>k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pacing w:val="-2"/>
          <w:sz w:val="18"/>
          <w:szCs w:val="18"/>
        </w:rPr>
        <w:t>m</w:t>
      </w:r>
      <w:r>
        <w:rPr>
          <w:rFonts w:ascii="Calisto MT" w:eastAsia="Calisto MT" w:hAnsi="Calisto MT" w:cs="Calisto MT"/>
          <w:spacing w:val="1"/>
          <w:sz w:val="18"/>
          <w:szCs w:val="18"/>
        </w:rPr>
        <w:t>ut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-2"/>
          <w:sz w:val="18"/>
          <w:szCs w:val="18"/>
        </w:rPr>
        <w:t>k</w:t>
      </w:r>
      <w:r>
        <w:rPr>
          <w:rFonts w:ascii="Calisto MT" w:eastAsia="Calisto MT" w:hAnsi="Calisto MT" w:cs="Calisto MT"/>
          <w:spacing w:val="1"/>
          <w:sz w:val="18"/>
          <w:szCs w:val="18"/>
        </w:rPr>
        <w:t>h</w:t>
      </w:r>
      <w:r>
        <w:rPr>
          <w:rFonts w:ascii="Calisto MT" w:eastAsia="Calisto MT" w:hAnsi="Calisto MT" w:cs="Calisto MT"/>
          <w:sz w:val="18"/>
          <w:szCs w:val="18"/>
        </w:rPr>
        <w:t>i</w:t>
      </w:r>
      <w:r>
        <w:rPr>
          <w:rFonts w:ascii="Calisto MT" w:eastAsia="Calisto MT" w:hAnsi="Calisto MT" w:cs="Calisto MT"/>
          <w:spacing w:val="1"/>
          <w:sz w:val="18"/>
          <w:szCs w:val="18"/>
        </w:rPr>
        <w:t>r</w:t>
      </w:r>
      <w:r>
        <w:rPr>
          <w:rFonts w:ascii="Calisto MT" w:eastAsia="Calisto MT" w:hAnsi="Calisto MT" w:cs="Calisto MT"/>
          <w:spacing w:val="-3"/>
          <w:sz w:val="18"/>
          <w:szCs w:val="18"/>
        </w:rPr>
        <w:t>a</w:t>
      </w:r>
      <w:r>
        <w:rPr>
          <w:rFonts w:ascii="Calisto MT" w:eastAsia="Calisto MT" w:hAnsi="Calisto MT" w:cs="Calisto MT"/>
          <w:sz w:val="18"/>
          <w:szCs w:val="18"/>
        </w:rPr>
        <w:t>n</w:t>
      </w:r>
      <w:proofErr w:type="spellEnd"/>
      <w:r>
        <w:rPr>
          <w:rFonts w:ascii="Calisto MT" w:eastAsia="Calisto MT" w:hAnsi="Calisto MT" w:cs="Calisto MT"/>
          <w:spacing w:val="5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z w:val="18"/>
          <w:szCs w:val="18"/>
        </w:rPr>
        <w:t>p</w:t>
      </w:r>
      <w:r>
        <w:rPr>
          <w:rFonts w:ascii="Calisto MT" w:eastAsia="Calisto MT" w:hAnsi="Calisto MT" w:cs="Calisto MT"/>
          <w:spacing w:val="1"/>
          <w:sz w:val="18"/>
          <w:szCs w:val="18"/>
        </w:rPr>
        <w:t>ust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-2"/>
          <w:sz w:val="18"/>
          <w:szCs w:val="18"/>
        </w:rPr>
        <w:t>k</w:t>
      </w:r>
      <w:r>
        <w:rPr>
          <w:rFonts w:ascii="Calisto MT" w:eastAsia="Calisto MT" w:hAnsi="Calisto MT" w:cs="Calisto MT"/>
          <w:sz w:val="18"/>
          <w:szCs w:val="18"/>
        </w:rPr>
        <w:t>a</w:t>
      </w:r>
      <w:proofErr w:type="spellEnd"/>
      <w:r>
        <w:rPr>
          <w:rFonts w:ascii="Calisto MT" w:eastAsia="Calisto MT" w:hAnsi="Calisto MT" w:cs="Calisto MT"/>
          <w:spacing w:val="6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  <w:sz w:val="18"/>
          <w:szCs w:val="18"/>
        </w:rPr>
        <w:t>ru</w:t>
      </w:r>
      <w:r>
        <w:rPr>
          <w:rFonts w:ascii="Calisto MT" w:eastAsia="Calisto MT" w:hAnsi="Calisto MT" w:cs="Calisto MT"/>
          <w:spacing w:val="-2"/>
          <w:sz w:val="18"/>
          <w:szCs w:val="18"/>
        </w:rPr>
        <w:t>j</w:t>
      </w:r>
      <w:r>
        <w:rPr>
          <w:rFonts w:ascii="Calisto MT" w:eastAsia="Calisto MT" w:hAnsi="Calisto MT" w:cs="Calisto MT"/>
          <w:spacing w:val="1"/>
          <w:sz w:val="18"/>
          <w:szCs w:val="18"/>
        </w:rPr>
        <w:t>u</w:t>
      </w:r>
      <w:r>
        <w:rPr>
          <w:rFonts w:ascii="Calisto MT" w:eastAsia="Calisto MT" w:hAnsi="Calisto MT" w:cs="Calisto MT"/>
          <w:spacing w:val="-2"/>
          <w:sz w:val="18"/>
          <w:szCs w:val="18"/>
        </w:rPr>
        <w:t>k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z w:val="18"/>
          <w:szCs w:val="18"/>
        </w:rPr>
        <w:t>n</w:t>
      </w:r>
      <w:proofErr w:type="spellEnd"/>
      <w:r>
        <w:rPr>
          <w:rFonts w:ascii="Calisto MT" w:eastAsia="Calisto MT" w:hAnsi="Calisto MT" w:cs="Calisto MT"/>
          <w:spacing w:val="5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  <w:sz w:val="18"/>
          <w:szCs w:val="18"/>
        </w:rPr>
        <w:t>t</w:t>
      </w:r>
      <w:r>
        <w:rPr>
          <w:rFonts w:ascii="Calisto MT" w:eastAsia="Calisto MT" w:hAnsi="Calisto MT" w:cs="Calisto MT"/>
          <w:spacing w:val="-3"/>
          <w:sz w:val="18"/>
          <w:szCs w:val="18"/>
        </w:rPr>
        <w:t>e</w:t>
      </w:r>
      <w:r>
        <w:rPr>
          <w:rFonts w:ascii="Calisto MT" w:eastAsia="Calisto MT" w:hAnsi="Calisto MT" w:cs="Calisto MT"/>
          <w:spacing w:val="1"/>
          <w:sz w:val="18"/>
          <w:szCs w:val="18"/>
        </w:rPr>
        <w:t>rut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-2"/>
          <w:sz w:val="18"/>
          <w:szCs w:val="18"/>
        </w:rPr>
        <w:t>m</w:t>
      </w:r>
      <w:r>
        <w:rPr>
          <w:rFonts w:ascii="Calisto MT" w:eastAsia="Calisto MT" w:hAnsi="Calisto MT" w:cs="Calisto MT"/>
          <w:sz w:val="18"/>
          <w:szCs w:val="18"/>
        </w:rPr>
        <w:t>a</w:t>
      </w:r>
      <w:proofErr w:type="spellEnd"/>
      <w:r>
        <w:rPr>
          <w:rFonts w:ascii="Calisto MT" w:eastAsia="Calisto MT" w:hAnsi="Calisto MT" w:cs="Calisto MT"/>
          <w:spacing w:val="6"/>
          <w:sz w:val="18"/>
          <w:szCs w:val="18"/>
        </w:rPr>
        <w:t xml:space="preserve"> </w:t>
      </w:r>
      <w:r>
        <w:rPr>
          <w:rFonts w:ascii="Calisto MT" w:eastAsia="Calisto MT" w:hAnsi="Calisto MT" w:cs="Calisto MT"/>
          <w:spacing w:val="-2"/>
          <w:sz w:val="18"/>
          <w:szCs w:val="18"/>
        </w:rPr>
        <w:t>y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1"/>
          <w:sz w:val="18"/>
          <w:szCs w:val="18"/>
        </w:rPr>
        <w:t>n</w:t>
      </w:r>
      <w:r>
        <w:rPr>
          <w:rFonts w:ascii="Calisto MT" w:eastAsia="Calisto MT" w:hAnsi="Calisto MT" w:cs="Calisto MT"/>
          <w:sz w:val="18"/>
          <w:szCs w:val="18"/>
        </w:rPr>
        <w:t>g</w:t>
      </w:r>
      <w:r>
        <w:rPr>
          <w:rFonts w:ascii="Calisto MT" w:eastAsia="Calisto MT" w:hAnsi="Calisto MT" w:cs="Calisto MT"/>
          <w:spacing w:val="6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  <w:sz w:val="18"/>
          <w:szCs w:val="18"/>
        </w:rPr>
        <w:t>d</w:t>
      </w:r>
      <w:r>
        <w:rPr>
          <w:rFonts w:ascii="Calisto MT" w:eastAsia="Calisto MT" w:hAnsi="Calisto MT" w:cs="Calisto MT"/>
          <w:sz w:val="18"/>
          <w:szCs w:val="18"/>
        </w:rPr>
        <w:t>i</w:t>
      </w:r>
      <w:r>
        <w:rPr>
          <w:rFonts w:ascii="Calisto MT" w:eastAsia="Calisto MT" w:hAnsi="Calisto MT" w:cs="Calisto MT"/>
          <w:spacing w:val="-6"/>
          <w:sz w:val="18"/>
          <w:szCs w:val="18"/>
        </w:rPr>
        <w:t>p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-2"/>
          <w:sz w:val="18"/>
          <w:szCs w:val="18"/>
        </w:rPr>
        <w:t>k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z w:val="18"/>
          <w:szCs w:val="18"/>
        </w:rPr>
        <w:t>i</w:t>
      </w:r>
      <w:proofErr w:type="spellEnd"/>
      <w:r>
        <w:rPr>
          <w:rFonts w:ascii="Calisto MT" w:eastAsia="Calisto MT" w:hAnsi="Calisto MT" w:cs="Calisto MT"/>
          <w:spacing w:val="4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  <w:sz w:val="18"/>
          <w:szCs w:val="18"/>
        </w:rPr>
        <w:t>un</w:t>
      </w:r>
      <w:r>
        <w:rPr>
          <w:rFonts w:ascii="Calisto MT" w:eastAsia="Calisto MT" w:hAnsi="Calisto MT" w:cs="Calisto MT"/>
          <w:spacing w:val="-4"/>
          <w:sz w:val="18"/>
          <w:szCs w:val="18"/>
        </w:rPr>
        <w:t>t</w:t>
      </w:r>
      <w:r>
        <w:rPr>
          <w:rFonts w:ascii="Calisto MT" w:eastAsia="Calisto MT" w:hAnsi="Calisto MT" w:cs="Calisto MT"/>
          <w:spacing w:val="1"/>
          <w:sz w:val="18"/>
          <w:szCs w:val="18"/>
        </w:rPr>
        <w:t>u</w:t>
      </w:r>
      <w:r>
        <w:rPr>
          <w:rFonts w:ascii="Calisto MT" w:eastAsia="Calisto MT" w:hAnsi="Calisto MT" w:cs="Calisto MT"/>
          <w:sz w:val="18"/>
          <w:szCs w:val="18"/>
        </w:rPr>
        <w:t>k</w:t>
      </w:r>
      <w:proofErr w:type="spellEnd"/>
      <w:r>
        <w:rPr>
          <w:rFonts w:ascii="Calisto MT" w:eastAsia="Calisto MT" w:hAnsi="Calisto MT" w:cs="Calisto MT"/>
          <w:spacing w:val="2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  <w:sz w:val="18"/>
          <w:szCs w:val="18"/>
        </w:rPr>
        <w:t>m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pacing w:val="1"/>
          <w:sz w:val="18"/>
          <w:szCs w:val="18"/>
        </w:rPr>
        <w:t>n</w:t>
      </w:r>
      <w:r>
        <w:rPr>
          <w:rFonts w:ascii="Calisto MT" w:eastAsia="Calisto MT" w:hAnsi="Calisto MT" w:cs="Calisto MT"/>
          <w:spacing w:val="-2"/>
          <w:sz w:val="18"/>
          <w:szCs w:val="18"/>
        </w:rPr>
        <w:t>j</w:t>
      </w:r>
      <w:r>
        <w:rPr>
          <w:rFonts w:ascii="Calisto MT" w:eastAsia="Calisto MT" w:hAnsi="Calisto MT" w:cs="Calisto MT"/>
          <w:spacing w:val="1"/>
          <w:sz w:val="18"/>
          <w:szCs w:val="18"/>
        </w:rPr>
        <w:t>ust</w:t>
      </w:r>
      <w:r>
        <w:rPr>
          <w:rFonts w:ascii="Calisto MT" w:eastAsia="Calisto MT" w:hAnsi="Calisto MT" w:cs="Calisto MT"/>
          <w:sz w:val="18"/>
          <w:szCs w:val="18"/>
        </w:rPr>
        <w:t>i</w:t>
      </w:r>
      <w:r>
        <w:rPr>
          <w:rFonts w:ascii="Calisto MT" w:eastAsia="Calisto MT" w:hAnsi="Calisto MT" w:cs="Calisto MT"/>
          <w:spacing w:val="1"/>
          <w:sz w:val="18"/>
          <w:szCs w:val="18"/>
        </w:rPr>
        <w:t>f</w:t>
      </w:r>
      <w:r>
        <w:rPr>
          <w:rFonts w:ascii="Calisto MT" w:eastAsia="Calisto MT" w:hAnsi="Calisto MT" w:cs="Calisto MT"/>
          <w:sz w:val="18"/>
          <w:szCs w:val="18"/>
        </w:rPr>
        <w:t>i</w:t>
      </w:r>
      <w:r>
        <w:rPr>
          <w:rFonts w:ascii="Calisto MT" w:eastAsia="Calisto MT" w:hAnsi="Calisto MT" w:cs="Calisto MT"/>
          <w:spacing w:val="-2"/>
          <w:sz w:val="18"/>
          <w:szCs w:val="18"/>
        </w:rPr>
        <w:t>k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1"/>
          <w:sz w:val="18"/>
          <w:szCs w:val="18"/>
        </w:rPr>
        <w:t>s</w:t>
      </w:r>
      <w:r>
        <w:rPr>
          <w:rFonts w:ascii="Calisto MT" w:eastAsia="Calisto MT" w:hAnsi="Calisto MT" w:cs="Calisto MT"/>
          <w:sz w:val="18"/>
          <w:szCs w:val="18"/>
        </w:rPr>
        <w:t>i</w:t>
      </w:r>
      <w:proofErr w:type="spellEnd"/>
      <w:r>
        <w:rPr>
          <w:rFonts w:ascii="Calisto MT" w:eastAsia="Calisto MT" w:hAnsi="Calisto MT" w:cs="Calisto MT"/>
          <w:spacing w:val="4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  <w:sz w:val="18"/>
          <w:szCs w:val="18"/>
        </w:rPr>
        <w:t>o</w:t>
      </w:r>
      <w:r>
        <w:rPr>
          <w:rFonts w:ascii="Calisto MT" w:eastAsia="Calisto MT" w:hAnsi="Calisto MT" w:cs="Calisto MT"/>
          <w:spacing w:val="1"/>
          <w:sz w:val="18"/>
          <w:szCs w:val="18"/>
        </w:rPr>
        <w:t>r</w:t>
      </w:r>
      <w:r>
        <w:rPr>
          <w:rFonts w:ascii="Calisto MT" w:eastAsia="Calisto MT" w:hAnsi="Calisto MT" w:cs="Calisto MT"/>
          <w:sz w:val="18"/>
          <w:szCs w:val="18"/>
        </w:rPr>
        <w:t>i</w:t>
      </w:r>
      <w:r>
        <w:rPr>
          <w:rFonts w:ascii="Calisto MT" w:eastAsia="Calisto MT" w:hAnsi="Calisto MT" w:cs="Calisto MT"/>
          <w:spacing w:val="1"/>
          <w:sz w:val="18"/>
          <w:szCs w:val="18"/>
        </w:rPr>
        <w:t>s</w:t>
      </w:r>
      <w:r>
        <w:rPr>
          <w:rFonts w:ascii="Calisto MT" w:eastAsia="Calisto MT" w:hAnsi="Calisto MT" w:cs="Calisto MT"/>
          <w:sz w:val="18"/>
          <w:szCs w:val="18"/>
        </w:rPr>
        <w:t>i</w:t>
      </w:r>
      <w:r>
        <w:rPr>
          <w:rFonts w:ascii="Calisto MT" w:eastAsia="Calisto MT" w:hAnsi="Calisto MT" w:cs="Calisto MT"/>
          <w:spacing w:val="1"/>
          <w:sz w:val="18"/>
          <w:szCs w:val="18"/>
        </w:rPr>
        <w:t>n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1"/>
          <w:sz w:val="18"/>
          <w:szCs w:val="18"/>
        </w:rPr>
        <w:t>l</w:t>
      </w:r>
      <w:r>
        <w:rPr>
          <w:rFonts w:ascii="Calisto MT" w:eastAsia="Calisto MT" w:hAnsi="Calisto MT" w:cs="Calisto MT"/>
          <w:sz w:val="18"/>
          <w:szCs w:val="18"/>
        </w:rPr>
        <w:t>i</w:t>
      </w:r>
      <w:r>
        <w:rPr>
          <w:rFonts w:ascii="Calisto MT" w:eastAsia="Calisto MT" w:hAnsi="Calisto MT" w:cs="Calisto MT"/>
          <w:spacing w:val="1"/>
          <w:sz w:val="18"/>
          <w:szCs w:val="18"/>
        </w:rPr>
        <w:t>t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z w:val="18"/>
          <w:szCs w:val="18"/>
        </w:rPr>
        <w:t>s</w:t>
      </w:r>
      <w:proofErr w:type="spellEnd"/>
      <w:r>
        <w:rPr>
          <w:rFonts w:ascii="Calisto MT" w:eastAsia="Calisto MT" w:hAnsi="Calisto MT" w:cs="Calisto MT"/>
          <w:spacing w:val="5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-3"/>
          <w:sz w:val="18"/>
          <w:szCs w:val="18"/>
        </w:rPr>
        <w:t>a</w:t>
      </w:r>
      <w:r>
        <w:rPr>
          <w:rFonts w:ascii="Calisto MT" w:eastAsia="Calisto MT" w:hAnsi="Calisto MT" w:cs="Calisto MT"/>
          <w:spacing w:val="1"/>
          <w:sz w:val="18"/>
          <w:szCs w:val="18"/>
        </w:rPr>
        <w:t>t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z w:val="18"/>
          <w:szCs w:val="18"/>
        </w:rPr>
        <w:t>u</w:t>
      </w:r>
      <w:proofErr w:type="spellEnd"/>
      <w:r>
        <w:rPr>
          <w:rFonts w:ascii="Calisto MT" w:eastAsia="Calisto MT" w:hAnsi="Calisto MT" w:cs="Calisto MT"/>
          <w:spacing w:val="5"/>
          <w:sz w:val="18"/>
          <w:szCs w:val="18"/>
        </w:rPr>
        <w:t xml:space="preserve"> </w:t>
      </w:r>
      <w:r>
        <w:rPr>
          <w:rFonts w:ascii="Calisto MT" w:eastAsia="Calisto MT" w:hAnsi="Calisto MT" w:cs="Calisto MT"/>
          <w:spacing w:val="1"/>
          <w:sz w:val="18"/>
          <w:szCs w:val="18"/>
        </w:rPr>
        <w:t>n</w:t>
      </w:r>
      <w:r>
        <w:rPr>
          <w:rFonts w:ascii="Calisto MT" w:eastAsia="Calisto MT" w:hAnsi="Calisto MT" w:cs="Calisto MT"/>
          <w:spacing w:val="2"/>
          <w:sz w:val="18"/>
          <w:szCs w:val="18"/>
        </w:rPr>
        <w:t>o</w:t>
      </w:r>
      <w:r>
        <w:rPr>
          <w:rFonts w:ascii="Calisto MT" w:eastAsia="Calisto MT" w:hAnsi="Calisto MT" w:cs="Calisto MT"/>
          <w:spacing w:val="-5"/>
          <w:sz w:val="18"/>
          <w:szCs w:val="18"/>
        </w:rPr>
        <w:t>v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pacing w:val="1"/>
          <w:sz w:val="18"/>
          <w:szCs w:val="18"/>
        </w:rPr>
        <w:t>lt</w:t>
      </w:r>
      <w:r>
        <w:rPr>
          <w:rFonts w:ascii="Calisto MT" w:eastAsia="Calisto MT" w:hAnsi="Calisto MT" w:cs="Calisto MT"/>
          <w:sz w:val="18"/>
          <w:szCs w:val="18"/>
        </w:rPr>
        <w:t>y</w:t>
      </w:r>
      <w:r>
        <w:rPr>
          <w:rFonts w:ascii="Calisto MT" w:eastAsia="Calisto MT" w:hAnsi="Calisto MT" w:cs="Calisto MT"/>
          <w:spacing w:val="2"/>
          <w:sz w:val="18"/>
          <w:szCs w:val="18"/>
        </w:rPr>
        <w:t xml:space="preserve"> (</w:t>
      </w:r>
      <w:r>
        <w:rPr>
          <w:rFonts w:ascii="Calisto MT" w:eastAsia="Calisto MT" w:hAnsi="Calisto MT" w:cs="Calisto MT"/>
          <w:spacing w:val="-2"/>
          <w:sz w:val="18"/>
          <w:szCs w:val="18"/>
        </w:rPr>
        <w:t>1</w:t>
      </w:r>
      <w:r>
        <w:rPr>
          <w:rFonts w:ascii="Calisto MT" w:eastAsia="Calisto MT" w:hAnsi="Calisto MT" w:cs="Calisto MT"/>
          <w:sz w:val="18"/>
          <w:szCs w:val="18"/>
        </w:rPr>
        <w:t>0</w:t>
      </w:r>
    </w:p>
    <w:p w:rsidR="004E0E29" w:rsidRDefault="00830E0C">
      <w:pPr>
        <w:spacing w:line="200" w:lineRule="exact"/>
        <w:ind w:left="666"/>
        <w:rPr>
          <w:rFonts w:ascii="Calisto MT" w:eastAsia="Calisto MT" w:hAnsi="Calisto MT" w:cs="Calisto MT"/>
          <w:sz w:val="18"/>
          <w:szCs w:val="18"/>
        </w:rPr>
      </w:pPr>
      <w:proofErr w:type="spellStart"/>
      <w:proofErr w:type="gramStart"/>
      <w:r>
        <w:rPr>
          <w:rFonts w:ascii="Calisto MT" w:eastAsia="Calisto MT" w:hAnsi="Calisto MT" w:cs="Calisto MT"/>
          <w:spacing w:val="1"/>
          <w:sz w:val="18"/>
          <w:szCs w:val="18"/>
        </w:rPr>
        <w:t>t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1"/>
          <w:sz w:val="18"/>
          <w:szCs w:val="18"/>
        </w:rPr>
        <w:t>hu</w:t>
      </w:r>
      <w:r>
        <w:rPr>
          <w:rFonts w:ascii="Calisto MT" w:eastAsia="Calisto MT" w:hAnsi="Calisto MT" w:cs="Calisto MT"/>
          <w:sz w:val="18"/>
          <w:szCs w:val="18"/>
        </w:rPr>
        <w:t>n</w:t>
      </w:r>
      <w:proofErr w:type="spellEnd"/>
      <w:proofErr w:type="gramEnd"/>
      <w:r>
        <w:rPr>
          <w:rFonts w:ascii="Calisto MT" w:eastAsia="Calisto MT" w:hAnsi="Calisto MT" w:cs="Calisto MT"/>
          <w:spacing w:val="-5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  <w:sz w:val="18"/>
          <w:szCs w:val="18"/>
        </w:rPr>
        <w:t>t</w:t>
      </w:r>
      <w:r>
        <w:rPr>
          <w:rFonts w:ascii="Calisto MT" w:eastAsia="Calisto MT" w:hAnsi="Calisto MT" w:cs="Calisto MT"/>
          <w:spacing w:val="-3"/>
          <w:sz w:val="18"/>
          <w:szCs w:val="18"/>
        </w:rPr>
        <w:t>e</w:t>
      </w:r>
      <w:r>
        <w:rPr>
          <w:rFonts w:ascii="Calisto MT" w:eastAsia="Calisto MT" w:hAnsi="Calisto MT" w:cs="Calisto MT"/>
          <w:spacing w:val="1"/>
          <w:sz w:val="18"/>
          <w:szCs w:val="18"/>
        </w:rPr>
        <w:t>r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-2"/>
          <w:sz w:val="18"/>
          <w:szCs w:val="18"/>
        </w:rPr>
        <w:t>k</w:t>
      </w:r>
      <w:r>
        <w:rPr>
          <w:rFonts w:ascii="Calisto MT" w:eastAsia="Calisto MT" w:hAnsi="Calisto MT" w:cs="Calisto MT"/>
          <w:spacing w:val="1"/>
          <w:sz w:val="18"/>
          <w:szCs w:val="18"/>
        </w:rPr>
        <w:t>h</w:t>
      </w:r>
      <w:r>
        <w:rPr>
          <w:rFonts w:ascii="Calisto MT" w:eastAsia="Calisto MT" w:hAnsi="Calisto MT" w:cs="Calisto MT"/>
          <w:sz w:val="18"/>
          <w:szCs w:val="18"/>
        </w:rPr>
        <w:t>i</w:t>
      </w:r>
      <w:r>
        <w:rPr>
          <w:rFonts w:ascii="Calisto MT" w:eastAsia="Calisto MT" w:hAnsi="Calisto MT" w:cs="Calisto MT"/>
          <w:spacing w:val="1"/>
          <w:sz w:val="18"/>
          <w:szCs w:val="18"/>
        </w:rPr>
        <w:t>r</w:t>
      </w:r>
      <w:proofErr w:type="spellEnd"/>
      <w:r>
        <w:rPr>
          <w:rFonts w:ascii="Calisto MT" w:eastAsia="Calisto MT" w:hAnsi="Calisto MT" w:cs="Calisto MT"/>
          <w:spacing w:val="3"/>
          <w:sz w:val="18"/>
          <w:szCs w:val="18"/>
        </w:rPr>
        <w:t>)</w:t>
      </w:r>
      <w:r>
        <w:rPr>
          <w:rFonts w:ascii="Calisto MT" w:eastAsia="Calisto MT" w:hAnsi="Calisto MT" w:cs="Calisto MT"/>
          <w:sz w:val="18"/>
          <w:szCs w:val="18"/>
        </w:rPr>
        <w:t>.</w:t>
      </w:r>
      <w:r>
        <w:rPr>
          <w:rFonts w:ascii="Calisto MT" w:eastAsia="Calisto MT" w:hAnsi="Calisto MT" w:cs="Calisto MT"/>
          <w:spacing w:val="-6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-4"/>
          <w:sz w:val="18"/>
          <w:szCs w:val="18"/>
        </w:rPr>
        <w:t>K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z w:val="18"/>
          <w:szCs w:val="18"/>
        </w:rPr>
        <w:t>p</w:t>
      </w:r>
      <w:r>
        <w:rPr>
          <w:rFonts w:ascii="Calisto MT" w:eastAsia="Calisto MT" w:hAnsi="Calisto MT" w:cs="Calisto MT"/>
          <w:spacing w:val="1"/>
          <w:sz w:val="18"/>
          <w:szCs w:val="18"/>
        </w:rPr>
        <w:t>r</w:t>
      </w:r>
      <w:r>
        <w:rPr>
          <w:rFonts w:ascii="Calisto MT" w:eastAsia="Calisto MT" w:hAnsi="Calisto MT" w:cs="Calisto MT"/>
          <w:sz w:val="18"/>
          <w:szCs w:val="18"/>
        </w:rPr>
        <w:t>i</w:t>
      </w:r>
      <w:r>
        <w:rPr>
          <w:rFonts w:ascii="Calisto MT" w:eastAsia="Calisto MT" w:hAnsi="Calisto MT" w:cs="Calisto MT"/>
          <w:spacing w:val="-2"/>
          <w:sz w:val="18"/>
          <w:szCs w:val="18"/>
        </w:rPr>
        <w:t>m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pacing w:val="1"/>
          <w:sz w:val="18"/>
          <w:szCs w:val="18"/>
        </w:rPr>
        <w:t>r</w:t>
      </w:r>
      <w:r>
        <w:rPr>
          <w:rFonts w:ascii="Calisto MT" w:eastAsia="Calisto MT" w:hAnsi="Calisto MT" w:cs="Calisto MT"/>
          <w:spacing w:val="-3"/>
          <w:sz w:val="18"/>
          <w:szCs w:val="18"/>
        </w:rPr>
        <w:t>a</w:t>
      </w:r>
      <w:r>
        <w:rPr>
          <w:rFonts w:ascii="Calisto MT" w:eastAsia="Calisto MT" w:hAnsi="Calisto MT" w:cs="Calisto MT"/>
          <w:sz w:val="18"/>
          <w:szCs w:val="18"/>
        </w:rPr>
        <w:t>n</w:t>
      </w:r>
      <w:proofErr w:type="spellEnd"/>
      <w:r>
        <w:rPr>
          <w:rFonts w:ascii="Calisto MT" w:eastAsia="Calisto MT" w:hAnsi="Calisto MT" w:cs="Calisto MT"/>
          <w:spacing w:val="-5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  <w:sz w:val="18"/>
          <w:szCs w:val="18"/>
        </w:rPr>
        <w:t>l</w:t>
      </w:r>
      <w:r>
        <w:rPr>
          <w:rFonts w:ascii="Calisto MT" w:eastAsia="Calisto MT" w:hAnsi="Calisto MT" w:cs="Calisto MT"/>
          <w:sz w:val="18"/>
          <w:szCs w:val="18"/>
        </w:rPr>
        <w:t>i</w:t>
      </w:r>
      <w:r>
        <w:rPr>
          <w:rFonts w:ascii="Calisto MT" w:eastAsia="Calisto MT" w:hAnsi="Calisto MT" w:cs="Calisto MT"/>
          <w:spacing w:val="1"/>
          <w:sz w:val="18"/>
          <w:szCs w:val="18"/>
        </w:rPr>
        <w:t>t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pacing w:val="-4"/>
          <w:sz w:val="18"/>
          <w:szCs w:val="18"/>
        </w:rPr>
        <w:t>r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1"/>
          <w:sz w:val="18"/>
          <w:szCs w:val="18"/>
        </w:rPr>
        <w:t>tu</w:t>
      </w:r>
      <w:r>
        <w:rPr>
          <w:rFonts w:ascii="Calisto MT" w:eastAsia="Calisto MT" w:hAnsi="Calisto MT" w:cs="Calisto MT"/>
          <w:sz w:val="18"/>
          <w:szCs w:val="18"/>
        </w:rPr>
        <w:t>r</w:t>
      </w:r>
      <w:proofErr w:type="spellEnd"/>
      <w:r>
        <w:rPr>
          <w:rFonts w:ascii="Calisto MT" w:eastAsia="Calisto MT" w:hAnsi="Calisto MT" w:cs="Calisto MT"/>
          <w:spacing w:val="-5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z w:val="18"/>
          <w:szCs w:val="18"/>
        </w:rPr>
        <w:t>p</w:t>
      </w:r>
      <w:r>
        <w:rPr>
          <w:rFonts w:ascii="Calisto MT" w:eastAsia="Calisto MT" w:hAnsi="Calisto MT" w:cs="Calisto MT"/>
          <w:spacing w:val="1"/>
          <w:sz w:val="18"/>
          <w:szCs w:val="18"/>
        </w:rPr>
        <w:t>us</w:t>
      </w:r>
      <w:r>
        <w:rPr>
          <w:rFonts w:ascii="Calisto MT" w:eastAsia="Calisto MT" w:hAnsi="Calisto MT" w:cs="Calisto MT"/>
          <w:spacing w:val="-4"/>
          <w:sz w:val="18"/>
          <w:szCs w:val="18"/>
        </w:rPr>
        <w:t>t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-2"/>
          <w:sz w:val="18"/>
          <w:szCs w:val="18"/>
        </w:rPr>
        <w:t>k</w:t>
      </w:r>
      <w:r>
        <w:rPr>
          <w:rFonts w:ascii="Calisto MT" w:eastAsia="Calisto MT" w:hAnsi="Calisto MT" w:cs="Calisto MT"/>
          <w:sz w:val="18"/>
          <w:szCs w:val="18"/>
        </w:rPr>
        <w:t>a</w:t>
      </w:r>
      <w:proofErr w:type="spellEnd"/>
      <w:r>
        <w:rPr>
          <w:rFonts w:ascii="Calisto MT" w:eastAsia="Calisto MT" w:hAnsi="Calisto MT" w:cs="Calisto MT"/>
          <w:spacing w:val="-4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  <w:sz w:val="18"/>
          <w:szCs w:val="18"/>
        </w:rPr>
        <w:t>ru</w:t>
      </w:r>
      <w:r>
        <w:rPr>
          <w:rFonts w:ascii="Calisto MT" w:eastAsia="Calisto MT" w:hAnsi="Calisto MT" w:cs="Calisto MT"/>
          <w:spacing w:val="-2"/>
          <w:sz w:val="18"/>
          <w:szCs w:val="18"/>
        </w:rPr>
        <w:t>j</w:t>
      </w:r>
      <w:r>
        <w:rPr>
          <w:rFonts w:ascii="Calisto MT" w:eastAsia="Calisto MT" w:hAnsi="Calisto MT" w:cs="Calisto MT"/>
          <w:spacing w:val="1"/>
          <w:sz w:val="18"/>
          <w:szCs w:val="18"/>
        </w:rPr>
        <w:t>u</w:t>
      </w:r>
      <w:r>
        <w:rPr>
          <w:rFonts w:ascii="Calisto MT" w:eastAsia="Calisto MT" w:hAnsi="Calisto MT" w:cs="Calisto MT"/>
          <w:spacing w:val="-2"/>
          <w:sz w:val="18"/>
          <w:szCs w:val="18"/>
        </w:rPr>
        <w:t>k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1"/>
          <w:sz w:val="18"/>
          <w:szCs w:val="18"/>
        </w:rPr>
        <w:t>n</w:t>
      </w:r>
      <w:proofErr w:type="spellEnd"/>
      <w:r>
        <w:rPr>
          <w:rFonts w:ascii="Calisto MT" w:eastAsia="Calisto MT" w:hAnsi="Calisto MT" w:cs="Calisto MT"/>
          <w:sz w:val="18"/>
          <w:szCs w:val="18"/>
        </w:rPr>
        <w:t>,</w:t>
      </w:r>
      <w:r>
        <w:rPr>
          <w:rFonts w:ascii="Calisto MT" w:eastAsia="Calisto MT" w:hAnsi="Calisto MT" w:cs="Calisto MT"/>
          <w:spacing w:val="-6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  <w:sz w:val="18"/>
          <w:szCs w:val="18"/>
        </w:rPr>
        <w:t>us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-4"/>
          <w:sz w:val="18"/>
          <w:szCs w:val="18"/>
        </w:rPr>
        <w:t>h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-2"/>
          <w:sz w:val="18"/>
          <w:szCs w:val="18"/>
        </w:rPr>
        <w:t>k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z w:val="18"/>
          <w:szCs w:val="18"/>
        </w:rPr>
        <w:t>n</w:t>
      </w:r>
      <w:proofErr w:type="spellEnd"/>
      <w:r>
        <w:rPr>
          <w:rFonts w:ascii="Calisto MT" w:eastAsia="Calisto MT" w:hAnsi="Calisto MT" w:cs="Calisto MT"/>
          <w:spacing w:val="-5"/>
          <w:sz w:val="18"/>
          <w:szCs w:val="18"/>
        </w:rPr>
        <w:t xml:space="preserve"> </w:t>
      </w:r>
      <w:r>
        <w:rPr>
          <w:rFonts w:ascii="Calisto MT" w:eastAsia="Calisto MT" w:hAnsi="Calisto MT" w:cs="Calisto MT"/>
          <w:spacing w:val="-2"/>
          <w:sz w:val="18"/>
          <w:szCs w:val="18"/>
        </w:rPr>
        <w:t>m</w:t>
      </w:r>
      <w:r>
        <w:rPr>
          <w:rFonts w:ascii="Calisto MT" w:eastAsia="Calisto MT" w:hAnsi="Calisto MT" w:cs="Calisto MT"/>
          <w:sz w:val="18"/>
          <w:szCs w:val="18"/>
        </w:rPr>
        <w:t>i</w:t>
      </w:r>
      <w:r>
        <w:rPr>
          <w:rFonts w:ascii="Calisto MT" w:eastAsia="Calisto MT" w:hAnsi="Calisto MT" w:cs="Calisto MT"/>
          <w:spacing w:val="1"/>
          <w:sz w:val="18"/>
          <w:szCs w:val="18"/>
        </w:rPr>
        <w:t>n</w:t>
      </w:r>
      <w:r>
        <w:rPr>
          <w:rFonts w:ascii="Calisto MT" w:eastAsia="Calisto MT" w:hAnsi="Calisto MT" w:cs="Calisto MT"/>
          <w:sz w:val="18"/>
          <w:szCs w:val="18"/>
        </w:rPr>
        <w:t>i</w:t>
      </w:r>
      <w:r>
        <w:rPr>
          <w:rFonts w:ascii="Calisto MT" w:eastAsia="Calisto MT" w:hAnsi="Calisto MT" w:cs="Calisto MT"/>
          <w:spacing w:val="-2"/>
          <w:sz w:val="18"/>
          <w:szCs w:val="18"/>
        </w:rPr>
        <w:t>m</w:t>
      </w:r>
      <w:r>
        <w:rPr>
          <w:rFonts w:ascii="Calisto MT" w:eastAsia="Calisto MT" w:hAnsi="Calisto MT" w:cs="Calisto MT"/>
          <w:spacing w:val="1"/>
          <w:sz w:val="18"/>
          <w:szCs w:val="18"/>
        </w:rPr>
        <w:t>u</w:t>
      </w:r>
      <w:r>
        <w:rPr>
          <w:rFonts w:ascii="Calisto MT" w:eastAsia="Calisto MT" w:hAnsi="Calisto MT" w:cs="Calisto MT"/>
          <w:sz w:val="18"/>
          <w:szCs w:val="18"/>
        </w:rPr>
        <w:t>m</w:t>
      </w:r>
      <w:r>
        <w:rPr>
          <w:rFonts w:ascii="Calisto MT" w:eastAsia="Calisto MT" w:hAnsi="Calisto MT" w:cs="Calisto MT"/>
          <w:spacing w:val="-8"/>
          <w:sz w:val="18"/>
          <w:szCs w:val="18"/>
        </w:rPr>
        <w:t xml:space="preserve"> </w:t>
      </w:r>
      <w:r>
        <w:rPr>
          <w:rFonts w:ascii="Calisto MT" w:eastAsia="Calisto MT" w:hAnsi="Calisto MT" w:cs="Calisto MT"/>
          <w:spacing w:val="3"/>
          <w:sz w:val="18"/>
          <w:szCs w:val="18"/>
        </w:rPr>
        <w:t>8</w:t>
      </w:r>
      <w:r>
        <w:rPr>
          <w:rFonts w:ascii="Calisto MT" w:eastAsia="Calisto MT" w:hAnsi="Calisto MT" w:cs="Calisto MT"/>
          <w:spacing w:val="-2"/>
          <w:sz w:val="18"/>
          <w:szCs w:val="18"/>
        </w:rPr>
        <w:t>0</w:t>
      </w:r>
      <w:r>
        <w:rPr>
          <w:rFonts w:ascii="Calisto MT" w:eastAsia="Calisto MT" w:hAnsi="Calisto MT" w:cs="Calisto MT"/>
          <w:sz w:val="18"/>
          <w:szCs w:val="18"/>
        </w:rPr>
        <w:t>%</w:t>
      </w:r>
      <w:r>
        <w:rPr>
          <w:rFonts w:ascii="Calisto MT" w:eastAsia="Calisto MT" w:hAnsi="Calisto MT" w:cs="Calisto MT"/>
          <w:spacing w:val="-4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  <w:sz w:val="18"/>
          <w:szCs w:val="18"/>
        </w:rPr>
        <w:t>da</w:t>
      </w:r>
      <w:r>
        <w:rPr>
          <w:rFonts w:ascii="Calisto MT" w:eastAsia="Calisto MT" w:hAnsi="Calisto MT" w:cs="Calisto MT"/>
          <w:spacing w:val="1"/>
          <w:sz w:val="18"/>
          <w:szCs w:val="18"/>
        </w:rPr>
        <w:t>r</w:t>
      </w:r>
      <w:r>
        <w:rPr>
          <w:rFonts w:ascii="Calisto MT" w:eastAsia="Calisto MT" w:hAnsi="Calisto MT" w:cs="Calisto MT"/>
          <w:sz w:val="18"/>
          <w:szCs w:val="18"/>
        </w:rPr>
        <w:t>i</w:t>
      </w:r>
      <w:proofErr w:type="spellEnd"/>
      <w:r>
        <w:rPr>
          <w:rFonts w:ascii="Calisto MT" w:eastAsia="Calisto MT" w:hAnsi="Calisto MT" w:cs="Calisto MT"/>
          <w:spacing w:val="-6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  <w:sz w:val="18"/>
          <w:szCs w:val="18"/>
        </w:rPr>
        <w:t>l</w:t>
      </w:r>
      <w:r>
        <w:rPr>
          <w:rFonts w:ascii="Calisto MT" w:eastAsia="Calisto MT" w:hAnsi="Calisto MT" w:cs="Calisto MT"/>
          <w:sz w:val="18"/>
          <w:szCs w:val="18"/>
        </w:rPr>
        <w:t>i</w:t>
      </w:r>
      <w:r>
        <w:rPr>
          <w:rFonts w:ascii="Calisto MT" w:eastAsia="Calisto MT" w:hAnsi="Calisto MT" w:cs="Calisto MT"/>
          <w:spacing w:val="1"/>
          <w:sz w:val="18"/>
          <w:szCs w:val="18"/>
        </w:rPr>
        <w:t>t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pacing w:val="-4"/>
          <w:sz w:val="18"/>
          <w:szCs w:val="18"/>
        </w:rPr>
        <w:t>r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1"/>
          <w:sz w:val="18"/>
          <w:szCs w:val="18"/>
        </w:rPr>
        <w:t>tu</w:t>
      </w:r>
      <w:r>
        <w:rPr>
          <w:rFonts w:ascii="Calisto MT" w:eastAsia="Calisto MT" w:hAnsi="Calisto MT" w:cs="Calisto MT"/>
          <w:sz w:val="18"/>
          <w:szCs w:val="18"/>
        </w:rPr>
        <w:t>r</w:t>
      </w:r>
      <w:proofErr w:type="spellEnd"/>
      <w:r>
        <w:rPr>
          <w:rFonts w:ascii="Calisto MT" w:eastAsia="Calisto MT" w:hAnsi="Calisto MT" w:cs="Calisto MT"/>
          <w:spacing w:val="-5"/>
          <w:sz w:val="18"/>
          <w:szCs w:val="18"/>
        </w:rPr>
        <w:t xml:space="preserve"> </w:t>
      </w:r>
      <w:r>
        <w:rPr>
          <w:rFonts w:ascii="Calisto MT" w:eastAsia="Calisto MT" w:hAnsi="Calisto MT" w:cs="Calisto MT"/>
          <w:sz w:val="18"/>
          <w:szCs w:val="18"/>
        </w:rPr>
        <w:t>p</w:t>
      </w:r>
      <w:r>
        <w:rPr>
          <w:rFonts w:ascii="Calisto MT" w:eastAsia="Calisto MT" w:hAnsi="Calisto MT" w:cs="Calisto MT"/>
          <w:spacing w:val="1"/>
          <w:sz w:val="18"/>
          <w:szCs w:val="18"/>
        </w:rPr>
        <w:t>r</w:t>
      </w:r>
      <w:r>
        <w:rPr>
          <w:rFonts w:ascii="Calisto MT" w:eastAsia="Calisto MT" w:hAnsi="Calisto MT" w:cs="Calisto MT"/>
          <w:sz w:val="18"/>
          <w:szCs w:val="18"/>
        </w:rPr>
        <w:t>i</w:t>
      </w:r>
      <w:r>
        <w:rPr>
          <w:rFonts w:ascii="Calisto MT" w:eastAsia="Calisto MT" w:hAnsi="Calisto MT" w:cs="Calisto MT"/>
          <w:spacing w:val="-2"/>
          <w:sz w:val="18"/>
          <w:szCs w:val="18"/>
        </w:rPr>
        <w:t>m</w:t>
      </w:r>
      <w:r>
        <w:rPr>
          <w:rFonts w:ascii="Calisto MT" w:eastAsia="Calisto MT" w:hAnsi="Calisto MT" w:cs="Calisto MT"/>
          <w:spacing w:val="-3"/>
          <w:sz w:val="18"/>
          <w:szCs w:val="18"/>
        </w:rPr>
        <w:t>e</w:t>
      </w:r>
      <w:r>
        <w:rPr>
          <w:rFonts w:ascii="Calisto MT" w:eastAsia="Calisto MT" w:hAnsi="Calisto MT" w:cs="Calisto MT"/>
          <w:sz w:val="18"/>
          <w:szCs w:val="18"/>
        </w:rPr>
        <w:t>r</w:t>
      </w:r>
      <w:r>
        <w:rPr>
          <w:rFonts w:ascii="Calisto MT" w:eastAsia="Calisto MT" w:hAnsi="Calisto MT" w:cs="Calisto MT"/>
          <w:spacing w:val="-5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1"/>
          <w:sz w:val="18"/>
          <w:szCs w:val="18"/>
        </w:rPr>
        <w:t>t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z w:val="18"/>
          <w:szCs w:val="18"/>
        </w:rPr>
        <w:t>u</w:t>
      </w:r>
      <w:proofErr w:type="spellEnd"/>
    </w:p>
    <w:p w:rsidR="004E0E29" w:rsidRDefault="00830E0C">
      <w:pPr>
        <w:spacing w:before="42"/>
        <w:ind w:left="666"/>
        <w:rPr>
          <w:rFonts w:ascii="Calisto MT" w:eastAsia="Calisto MT" w:hAnsi="Calisto MT" w:cs="Calisto MT"/>
          <w:sz w:val="18"/>
          <w:szCs w:val="18"/>
        </w:rPr>
        <w:sectPr w:rsidR="004E0E29">
          <w:type w:val="continuous"/>
          <w:pgSz w:w="11920" w:h="16840"/>
          <w:pgMar w:top="1580" w:right="1580" w:bottom="280" w:left="1600" w:header="720" w:footer="720" w:gutter="0"/>
          <w:cols w:space="720"/>
        </w:sectPr>
      </w:pPr>
      <w:proofErr w:type="spellStart"/>
      <w:proofErr w:type="gramStart"/>
      <w:r>
        <w:rPr>
          <w:rFonts w:ascii="Calisto MT" w:eastAsia="Calisto MT" w:hAnsi="Calisto MT" w:cs="Calisto MT"/>
          <w:spacing w:val="-2"/>
          <w:sz w:val="18"/>
          <w:szCs w:val="18"/>
        </w:rPr>
        <w:t>j</w:t>
      </w:r>
      <w:r>
        <w:rPr>
          <w:rFonts w:ascii="Calisto MT" w:eastAsia="Calisto MT" w:hAnsi="Calisto MT" w:cs="Calisto MT"/>
          <w:spacing w:val="1"/>
          <w:sz w:val="18"/>
          <w:szCs w:val="18"/>
        </w:rPr>
        <w:t>urn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z w:val="18"/>
          <w:szCs w:val="18"/>
        </w:rPr>
        <w:t>l</w:t>
      </w:r>
      <w:proofErr w:type="spellEnd"/>
      <w:proofErr w:type="gramEnd"/>
      <w:r>
        <w:rPr>
          <w:rFonts w:ascii="Calisto MT" w:eastAsia="Calisto MT" w:hAnsi="Calisto MT" w:cs="Calisto MT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z w:val="18"/>
          <w:szCs w:val="18"/>
        </w:rPr>
        <w:t>i</w:t>
      </w:r>
      <w:r>
        <w:rPr>
          <w:rFonts w:ascii="Calisto MT" w:eastAsia="Calisto MT" w:hAnsi="Calisto MT" w:cs="Calisto MT"/>
          <w:spacing w:val="1"/>
          <w:sz w:val="18"/>
          <w:szCs w:val="18"/>
        </w:rPr>
        <w:t>l</w:t>
      </w:r>
      <w:r>
        <w:rPr>
          <w:rFonts w:ascii="Calisto MT" w:eastAsia="Calisto MT" w:hAnsi="Calisto MT" w:cs="Calisto MT"/>
          <w:spacing w:val="-2"/>
          <w:sz w:val="18"/>
          <w:szCs w:val="18"/>
        </w:rPr>
        <w:t>m</w:t>
      </w:r>
      <w:r>
        <w:rPr>
          <w:rFonts w:ascii="Calisto MT" w:eastAsia="Calisto MT" w:hAnsi="Calisto MT" w:cs="Calisto MT"/>
          <w:sz w:val="18"/>
          <w:szCs w:val="18"/>
        </w:rPr>
        <w:t>i</w:t>
      </w:r>
      <w:r>
        <w:rPr>
          <w:rFonts w:ascii="Calisto MT" w:eastAsia="Calisto MT" w:hAnsi="Calisto MT" w:cs="Calisto MT"/>
          <w:spacing w:val="2"/>
          <w:sz w:val="18"/>
          <w:szCs w:val="18"/>
        </w:rPr>
        <w:t>ah</w:t>
      </w:r>
      <w:proofErr w:type="spellEnd"/>
      <w:r>
        <w:rPr>
          <w:rFonts w:ascii="Calisto MT" w:eastAsia="Calisto MT" w:hAnsi="Calisto MT" w:cs="Calisto MT"/>
          <w:sz w:val="18"/>
          <w:szCs w:val="18"/>
        </w:rPr>
        <w:t>.</w:t>
      </w:r>
    </w:p>
    <w:p w:rsidR="004E0E29" w:rsidRDefault="004E0E29">
      <w:pPr>
        <w:spacing w:before="10" w:line="240" w:lineRule="exact"/>
        <w:rPr>
          <w:sz w:val="24"/>
          <w:szCs w:val="24"/>
        </w:rPr>
      </w:pPr>
    </w:p>
    <w:p w:rsidR="004E0E29" w:rsidRDefault="00830E0C">
      <w:pPr>
        <w:spacing w:before="37" w:line="288" w:lineRule="auto"/>
        <w:ind w:left="666" w:right="89" w:hanging="565"/>
        <w:jc w:val="both"/>
        <w:rPr>
          <w:rFonts w:ascii="Calisto MT" w:eastAsia="Calisto MT" w:hAnsi="Calisto MT" w:cs="Calisto MT"/>
          <w:sz w:val="18"/>
          <w:szCs w:val="18"/>
        </w:rPr>
      </w:pPr>
      <w:r>
        <w:rPr>
          <w:rFonts w:ascii="Calisto MT" w:eastAsia="Calisto MT" w:hAnsi="Calisto MT" w:cs="Calisto MT"/>
          <w:sz w:val="18"/>
          <w:szCs w:val="18"/>
        </w:rPr>
        <w:t>Y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1"/>
          <w:sz w:val="18"/>
          <w:szCs w:val="18"/>
        </w:rPr>
        <w:t>n</w:t>
      </w:r>
      <w:r>
        <w:rPr>
          <w:rFonts w:ascii="Calisto MT" w:eastAsia="Calisto MT" w:hAnsi="Calisto MT" w:cs="Calisto MT"/>
          <w:sz w:val="18"/>
          <w:szCs w:val="18"/>
        </w:rPr>
        <w:t>g</w:t>
      </w:r>
      <w:r>
        <w:rPr>
          <w:rFonts w:ascii="Calisto MT" w:eastAsia="Calisto MT" w:hAnsi="Calisto MT" w:cs="Calisto MT"/>
          <w:spacing w:val="7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  <w:sz w:val="18"/>
          <w:szCs w:val="18"/>
        </w:rPr>
        <w:t>t</w:t>
      </w:r>
      <w:r>
        <w:rPr>
          <w:rFonts w:ascii="Calisto MT" w:eastAsia="Calisto MT" w:hAnsi="Calisto MT" w:cs="Calisto MT"/>
          <w:spacing w:val="-3"/>
          <w:sz w:val="18"/>
          <w:szCs w:val="18"/>
        </w:rPr>
        <w:t>e</w:t>
      </w:r>
      <w:r>
        <w:rPr>
          <w:rFonts w:ascii="Calisto MT" w:eastAsia="Calisto MT" w:hAnsi="Calisto MT" w:cs="Calisto MT"/>
          <w:spacing w:val="1"/>
          <w:sz w:val="18"/>
          <w:szCs w:val="18"/>
        </w:rPr>
        <w:t>r</w:t>
      </w:r>
      <w:r>
        <w:rPr>
          <w:rFonts w:ascii="Calisto MT" w:eastAsia="Calisto MT" w:hAnsi="Calisto MT" w:cs="Calisto MT"/>
          <w:spacing w:val="-2"/>
          <w:sz w:val="18"/>
          <w:szCs w:val="18"/>
        </w:rPr>
        <w:t>m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1"/>
          <w:sz w:val="18"/>
          <w:szCs w:val="18"/>
        </w:rPr>
        <w:t>su</w:t>
      </w:r>
      <w:r>
        <w:rPr>
          <w:rFonts w:ascii="Calisto MT" w:eastAsia="Calisto MT" w:hAnsi="Calisto MT" w:cs="Calisto MT"/>
          <w:sz w:val="18"/>
          <w:szCs w:val="18"/>
        </w:rPr>
        <w:t>k</w:t>
      </w:r>
      <w:proofErr w:type="spellEnd"/>
      <w:r>
        <w:rPr>
          <w:rFonts w:ascii="Calisto MT" w:eastAsia="Calisto MT" w:hAnsi="Calisto MT" w:cs="Calisto MT"/>
          <w:spacing w:val="4"/>
          <w:sz w:val="18"/>
          <w:szCs w:val="18"/>
        </w:rPr>
        <w:t xml:space="preserve"> </w:t>
      </w:r>
      <w:r>
        <w:rPr>
          <w:rFonts w:ascii="Calisto MT" w:eastAsia="Calisto MT" w:hAnsi="Calisto MT" w:cs="Calisto MT"/>
          <w:sz w:val="18"/>
          <w:szCs w:val="18"/>
        </w:rPr>
        <w:t>“</w:t>
      </w:r>
      <w:proofErr w:type="spellStart"/>
      <w:r>
        <w:rPr>
          <w:rFonts w:ascii="Calisto MT" w:eastAsia="Calisto MT" w:hAnsi="Calisto MT" w:cs="Calisto MT"/>
          <w:spacing w:val="1"/>
          <w:sz w:val="18"/>
          <w:szCs w:val="18"/>
        </w:rPr>
        <w:t>l</w:t>
      </w:r>
      <w:r>
        <w:rPr>
          <w:rFonts w:ascii="Calisto MT" w:eastAsia="Calisto MT" w:hAnsi="Calisto MT" w:cs="Calisto MT"/>
          <w:spacing w:val="-1"/>
          <w:sz w:val="18"/>
          <w:szCs w:val="18"/>
        </w:rPr>
        <w:t>i</w:t>
      </w:r>
      <w:r>
        <w:rPr>
          <w:rFonts w:ascii="Calisto MT" w:eastAsia="Calisto MT" w:hAnsi="Calisto MT" w:cs="Calisto MT"/>
          <w:spacing w:val="1"/>
          <w:sz w:val="18"/>
          <w:szCs w:val="18"/>
        </w:rPr>
        <w:t>t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pacing w:val="-4"/>
          <w:sz w:val="18"/>
          <w:szCs w:val="18"/>
        </w:rPr>
        <w:t>r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1"/>
          <w:sz w:val="18"/>
          <w:szCs w:val="18"/>
        </w:rPr>
        <w:t>tu</w:t>
      </w:r>
      <w:r>
        <w:rPr>
          <w:rFonts w:ascii="Calisto MT" w:eastAsia="Calisto MT" w:hAnsi="Calisto MT" w:cs="Calisto MT"/>
          <w:sz w:val="18"/>
          <w:szCs w:val="18"/>
        </w:rPr>
        <w:t>r</w:t>
      </w:r>
      <w:proofErr w:type="spellEnd"/>
      <w:r>
        <w:rPr>
          <w:rFonts w:ascii="Calisto MT" w:eastAsia="Calisto MT" w:hAnsi="Calisto MT" w:cs="Calisto MT"/>
          <w:spacing w:val="6"/>
          <w:sz w:val="18"/>
          <w:szCs w:val="18"/>
        </w:rPr>
        <w:t xml:space="preserve"> </w:t>
      </w:r>
      <w:r>
        <w:rPr>
          <w:rFonts w:ascii="Calisto MT" w:eastAsia="Calisto MT" w:hAnsi="Calisto MT" w:cs="Calisto MT"/>
          <w:spacing w:val="-1"/>
          <w:sz w:val="18"/>
          <w:szCs w:val="18"/>
        </w:rPr>
        <w:t>p</w:t>
      </w:r>
      <w:r>
        <w:rPr>
          <w:rFonts w:ascii="Calisto MT" w:eastAsia="Calisto MT" w:hAnsi="Calisto MT" w:cs="Calisto MT"/>
          <w:spacing w:val="1"/>
          <w:sz w:val="18"/>
          <w:szCs w:val="18"/>
        </w:rPr>
        <w:t>r</w:t>
      </w:r>
      <w:r>
        <w:rPr>
          <w:rFonts w:ascii="Calisto MT" w:eastAsia="Calisto MT" w:hAnsi="Calisto MT" w:cs="Calisto MT"/>
          <w:spacing w:val="-1"/>
          <w:sz w:val="18"/>
          <w:szCs w:val="18"/>
        </w:rPr>
        <w:t>i</w:t>
      </w:r>
      <w:r>
        <w:rPr>
          <w:rFonts w:ascii="Calisto MT" w:eastAsia="Calisto MT" w:hAnsi="Calisto MT" w:cs="Calisto MT"/>
          <w:spacing w:val="-2"/>
          <w:sz w:val="18"/>
          <w:szCs w:val="18"/>
        </w:rPr>
        <w:t>m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pacing w:val="1"/>
          <w:sz w:val="18"/>
          <w:szCs w:val="18"/>
        </w:rPr>
        <w:t>r</w:t>
      </w:r>
      <w:r>
        <w:rPr>
          <w:rFonts w:ascii="Calisto MT" w:eastAsia="Calisto MT" w:hAnsi="Calisto MT" w:cs="Calisto MT"/>
          <w:sz w:val="18"/>
          <w:szCs w:val="18"/>
        </w:rPr>
        <w:t xml:space="preserve">” </w:t>
      </w:r>
      <w:proofErr w:type="spellStart"/>
      <w:r>
        <w:rPr>
          <w:rFonts w:ascii="Calisto MT" w:eastAsia="Calisto MT" w:hAnsi="Calisto MT" w:cs="Calisto MT"/>
          <w:spacing w:val="2"/>
          <w:sz w:val="18"/>
          <w:szCs w:val="18"/>
        </w:rPr>
        <w:t>ad</w:t>
      </w:r>
      <w:r>
        <w:rPr>
          <w:rFonts w:ascii="Calisto MT" w:eastAsia="Calisto MT" w:hAnsi="Calisto MT" w:cs="Calisto MT"/>
          <w:spacing w:val="-3"/>
          <w:sz w:val="18"/>
          <w:szCs w:val="18"/>
        </w:rPr>
        <w:t>a</w:t>
      </w:r>
      <w:r>
        <w:rPr>
          <w:rFonts w:ascii="Calisto MT" w:eastAsia="Calisto MT" w:hAnsi="Calisto MT" w:cs="Calisto MT"/>
          <w:spacing w:val="1"/>
          <w:sz w:val="18"/>
          <w:szCs w:val="18"/>
        </w:rPr>
        <w:t>l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1"/>
          <w:sz w:val="18"/>
          <w:szCs w:val="18"/>
        </w:rPr>
        <w:t>h</w:t>
      </w:r>
      <w:proofErr w:type="spellEnd"/>
      <w:r>
        <w:rPr>
          <w:rFonts w:ascii="Calisto MT" w:eastAsia="Calisto MT" w:hAnsi="Calisto MT" w:cs="Calisto MT"/>
          <w:sz w:val="18"/>
          <w:szCs w:val="18"/>
        </w:rPr>
        <w:t>:</w:t>
      </w:r>
      <w:r>
        <w:rPr>
          <w:rFonts w:ascii="Calisto MT" w:eastAsia="Calisto MT" w:hAnsi="Calisto MT" w:cs="Calisto MT"/>
          <w:spacing w:val="5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-3"/>
          <w:sz w:val="18"/>
          <w:szCs w:val="18"/>
        </w:rPr>
        <w:t>a</w:t>
      </w:r>
      <w:r>
        <w:rPr>
          <w:rFonts w:ascii="Calisto MT" w:eastAsia="Calisto MT" w:hAnsi="Calisto MT" w:cs="Calisto MT"/>
          <w:spacing w:val="1"/>
          <w:sz w:val="18"/>
          <w:szCs w:val="18"/>
        </w:rPr>
        <w:t>rt</w:t>
      </w:r>
      <w:r>
        <w:rPr>
          <w:rFonts w:ascii="Calisto MT" w:eastAsia="Calisto MT" w:hAnsi="Calisto MT" w:cs="Calisto MT"/>
          <w:spacing w:val="-1"/>
          <w:sz w:val="18"/>
          <w:szCs w:val="18"/>
        </w:rPr>
        <w:t>i</w:t>
      </w:r>
      <w:r>
        <w:rPr>
          <w:rFonts w:ascii="Calisto MT" w:eastAsia="Calisto MT" w:hAnsi="Calisto MT" w:cs="Calisto MT"/>
          <w:spacing w:val="-2"/>
          <w:sz w:val="18"/>
          <w:szCs w:val="18"/>
        </w:rPr>
        <w:t>k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z w:val="18"/>
          <w:szCs w:val="18"/>
        </w:rPr>
        <w:t>l</w:t>
      </w:r>
      <w:proofErr w:type="spellEnd"/>
      <w:r>
        <w:rPr>
          <w:rFonts w:ascii="Calisto MT" w:eastAsia="Calisto MT" w:hAnsi="Calisto MT" w:cs="Calisto MT"/>
          <w:spacing w:val="6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  <w:sz w:val="18"/>
          <w:szCs w:val="18"/>
        </w:rPr>
        <w:t>j</w:t>
      </w:r>
      <w:r>
        <w:rPr>
          <w:rFonts w:ascii="Calisto MT" w:eastAsia="Calisto MT" w:hAnsi="Calisto MT" w:cs="Calisto MT"/>
          <w:spacing w:val="1"/>
          <w:sz w:val="18"/>
          <w:szCs w:val="18"/>
        </w:rPr>
        <w:t>urn</w:t>
      </w:r>
      <w:r>
        <w:rPr>
          <w:rFonts w:ascii="Calisto MT" w:eastAsia="Calisto MT" w:hAnsi="Calisto MT" w:cs="Calisto MT"/>
          <w:spacing w:val="-3"/>
          <w:sz w:val="18"/>
          <w:szCs w:val="18"/>
        </w:rPr>
        <w:t>a</w:t>
      </w:r>
      <w:r>
        <w:rPr>
          <w:rFonts w:ascii="Calisto MT" w:eastAsia="Calisto MT" w:hAnsi="Calisto MT" w:cs="Calisto MT"/>
          <w:spacing w:val="1"/>
          <w:sz w:val="18"/>
          <w:szCs w:val="18"/>
        </w:rPr>
        <w:t>l</w:t>
      </w:r>
      <w:proofErr w:type="spellEnd"/>
      <w:r>
        <w:rPr>
          <w:rFonts w:ascii="Calisto MT" w:eastAsia="Calisto MT" w:hAnsi="Calisto MT" w:cs="Calisto MT"/>
          <w:sz w:val="18"/>
          <w:szCs w:val="18"/>
        </w:rPr>
        <w:t>;</w:t>
      </w:r>
      <w:r>
        <w:rPr>
          <w:rFonts w:ascii="Calisto MT" w:eastAsia="Calisto MT" w:hAnsi="Calisto MT" w:cs="Calisto MT"/>
          <w:spacing w:val="5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1"/>
          <w:sz w:val="18"/>
          <w:szCs w:val="18"/>
        </w:rPr>
        <w:t>rt</w:t>
      </w:r>
      <w:r>
        <w:rPr>
          <w:rFonts w:ascii="Calisto MT" w:eastAsia="Calisto MT" w:hAnsi="Calisto MT" w:cs="Calisto MT"/>
          <w:spacing w:val="-1"/>
          <w:sz w:val="18"/>
          <w:szCs w:val="18"/>
        </w:rPr>
        <w:t>i</w:t>
      </w:r>
      <w:r>
        <w:rPr>
          <w:rFonts w:ascii="Calisto MT" w:eastAsia="Calisto MT" w:hAnsi="Calisto MT" w:cs="Calisto MT"/>
          <w:spacing w:val="-2"/>
          <w:sz w:val="18"/>
          <w:szCs w:val="18"/>
        </w:rPr>
        <w:t>k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z w:val="18"/>
          <w:szCs w:val="18"/>
        </w:rPr>
        <w:t>l</w:t>
      </w:r>
      <w:proofErr w:type="spellEnd"/>
      <w:r>
        <w:rPr>
          <w:rFonts w:ascii="Calisto MT" w:eastAsia="Calisto MT" w:hAnsi="Calisto MT" w:cs="Calisto MT"/>
          <w:spacing w:val="1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  <w:sz w:val="18"/>
          <w:szCs w:val="18"/>
        </w:rPr>
        <w:t>p</w:t>
      </w:r>
      <w:r>
        <w:rPr>
          <w:rFonts w:ascii="Calisto MT" w:eastAsia="Calisto MT" w:hAnsi="Calisto MT" w:cs="Calisto MT"/>
          <w:spacing w:val="1"/>
          <w:sz w:val="18"/>
          <w:szCs w:val="18"/>
        </w:rPr>
        <w:t>r</w:t>
      </w:r>
      <w:r>
        <w:rPr>
          <w:rFonts w:ascii="Calisto MT" w:eastAsia="Calisto MT" w:hAnsi="Calisto MT" w:cs="Calisto MT"/>
          <w:spacing w:val="2"/>
          <w:sz w:val="18"/>
          <w:szCs w:val="18"/>
        </w:rPr>
        <w:t>o</w:t>
      </w:r>
      <w:r>
        <w:rPr>
          <w:rFonts w:ascii="Calisto MT" w:eastAsia="Calisto MT" w:hAnsi="Calisto MT" w:cs="Calisto MT"/>
          <w:spacing w:val="1"/>
          <w:sz w:val="18"/>
          <w:szCs w:val="18"/>
        </w:rPr>
        <w:t>s</w:t>
      </w:r>
      <w:r>
        <w:rPr>
          <w:rFonts w:ascii="Calisto MT" w:eastAsia="Calisto MT" w:hAnsi="Calisto MT" w:cs="Calisto MT"/>
          <w:spacing w:val="-1"/>
          <w:sz w:val="18"/>
          <w:szCs w:val="18"/>
        </w:rPr>
        <w:t>i</w:t>
      </w:r>
      <w:r>
        <w:rPr>
          <w:rFonts w:ascii="Calisto MT" w:eastAsia="Calisto MT" w:hAnsi="Calisto MT" w:cs="Calisto MT"/>
          <w:spacing w:val="2"/>
          <w:sz w:val="18"/>
          <w:szCs w:val="18"/>
        </w:rPr>
        <w:t>d</w:t>
      </w:r>
      <w:r>
        <w:rPr>
          <w:rFonts w:ascii="Calisto MT" w:eastAsia="Calisto MT" w:hAnsi="Calisto MT" w:cs="Calisto MT"/>
          <w:spacing w:val="-1"/>
          <w:sz w:val="18"/>
          <w:szCs w:val="18"/>
        </w:rPr>
        <w:t>i</w:t>
      </w:r>
      <w:r>
        <w:rPr>
          <w:rFonts w:ascii="Calisto MT" w:eastAsia="Calisto MT" w:hAnsi="Calisto MT" w:cs="Calisto MT"/>
          <w:spacing w:val="-4"/>
          <w:sz w:val="18"/>
          <w:szCs w:val="18"/>
        </w:rPr>
        <w:t>n</w:t>
      </w:r>
      <w:r>
        <w:rPr>
          <w:rFonts w:ascii="Calisto MT" w:eastAsia="Calisto MT" w:hAnsi="Calisto MT" w:cs="Calisto MT"/>
          <w:spacing w:val="2"/>
          <w:sz w:val="18"/>
          <w:szCs w:val="18"/>
        </w:rPr>
        <w:t>g</w:t>
      </w:r>
      <w:proofErr w:type="spellEnd"/>
      <w:r>
        <w:rPr>
          <w:rFonts w:ascii="Calisto MT" w:eastAsia="Calisto MT" w:hAnsi="Calisto MT" w:cs="Calisto MT"/>
          <w:sz w:val="18"/>
          <w:szCs w:val="18"/>
        </w:rPr>
        <w:t>;</w:t>
      </w:r>
      <w:r>
        <w:rPr>
          <w:rFonts w:ascii="Calisto MT" w:eastAsia="Calisto MT" w:hAnsi="Calisto MT" w:cs="Calisto MT"/>
          <w:spacing w:val="5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  <w:sz w:val="18"/>
          <w:szCs w:val="18"/>
        </w:rPr>
        <w:t>b</w:t>
      </w:r>
      <w:r>
        <w:rPr>
          <w:rFonts w:ascii="Calisto MT" w:eastAsia="Calisto MT" w:hAnsi="Calisto MT" w:cs="Calisto MT"/>
          <w:spacing w:val="1"/>
          <w:sz w:val="18"/>
          <w:szCs w:val="18"/>
        </w:rPr>
        <w:t>u</w:t>
      </w:r>
      <w:r>
        <w:rPr>
          <w:rFonts w:ascii="Calisto MT" w:eastAsia="Calisto MT" w:hAnsi="Calisto MT" w:cs="Calisto MT"/>
          <w:spacing w:val="-2"/>
          <w:sz w:val="18"/>
          <w:szCs w:val="18"/>
        </w:rPr>
        <w:t>k</w:t>
      </w:r>
      <w:r>
        <w:rPr>
          <w:rFonts w:ascii="Calisto MT" w:eastAsia="Calisto MT" w:hAnsi="Calisto MT" w:cs="Calisto MT"/>
          <w:spacing w:val="1"/>
          <w:sz w:val="18"/>
          <w:szCs w:val="18"/>
        </w:rPr>
        <w:t>u</w:t>
      </w:r>
      <w:proofErr w:type="spellEnd"/>
      <w:r>
        <w:rPr>
          <w:rFonts w:ascii="Calisto MT" w:eastAsia="Calisto MT" w:hAnsi="Calisto MT" w:cs="Calisto MT"/>
          <w:spacing w:val="-1"/>
          <w:sz w:val="18"/>
          <w:szCs w:val="18"/>
        </w:rPr>
        <w:t>/</w:t>
      </w:r>
      <w:proofErr w:type="spellStart"/>
      <w:r>
        <w:rPr>
          <w:rFonts w:ascii="Calisto MT" w:eastAsia="Calisto MT" w:hAnsi="Calisto MT" w:cs="Calisto MT"/>
          <w:spacing w:val="-2"/>
          <w:sz w:val="18"/>
          <w:szCs w:val="18"/>
        </w:rPr>
        <w:t>b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z w:val="18"/>
          <w:szCs w:val="18"/>
        </w:rPr>
        <w:t>b</w:t>
      </w:r>
      <w:proofErr w:type="spellEnd"/>
      <w:r>
        <w:rPr>
          <w:rFonts w:ascii="Calisto MT" w:eastAsia="Calisto MT" w:hAnsi="Calisto MT" w:cs="Calisto MT"/>
          <w:spacing w:val="4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  <w:sz w:val="18"/>
          <w:szCs w:val="18"/>
        </w:rPr>
        <w:t>b</w:t>
      </w:r>
      <w:r>
        <w:rPr>
          <w:rFonts w:ascii="Calisto MT" w:eastAsia="Calisto MT" w:hAnsi="Calisto MT" w:cs="Calisto MT"/>
          <w:spacing w:val="1"/>
          <w:sz w:val="18"/>
          <w:szCs w:val="18"/>
        </w:rPr>
        <w:t>u</w:t>
      </w:r>
      <w:r>
        <w:rPr>
          <w:rFonts w:ascii="Calisto MT" w:eastAsia="Calisto MT" w:hAnsi="Calisto MT" w:cs="Calisto MT"/>
          <w:spacing w:val="-2"/>
          <w:sz w:val="18"/>
          <w:szCs w:val="18"/>
        </w:rPr>
        <w:t>k</w:t>
      </w:r>
      <w:r>
        <w:rPr>
          <w:rFonts w:ascii="Calisto MT" w:eastAsia="Calisto MT" w:hAnsi="Calisto MT" w:cs="Calisto MT"/>
          <w:sz w:val="18"/>
          <w:szCs w:val="18"/>
        </w:rPr>
        <w:t>u</w:t>
      </w:r>
      <w:proofErr w:type="spellEnd"/>
      <w:r>
        <w:rPr>
          <w:rFonts w:ascii="Calisto MT" w:eastAsia="Calisto MT" w:hAnsi="Calisto MT" w:cs="Calisto MT"/>
          <w:spacing w:val="6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  <w:sz w:val="18"/>
          <w:szCs w:val="18"/>
        </w:rPr>
        <w:t>h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1"/>
          <w:sz w:val="18"/>
          <w:szCs w:val="18"/>
        </w:rPr>
        <w:t>s</w:t>
      </w:r>
      <w:r>
        <w:rPr>
          <w:rFonts w:ascii="Calisto MT" w:eastAsia="Calisto MT" w:hAnsi="Calisto MT" w:cs="Calisto MT"/>
          <w:spacing w:val="-1"/>
          <w:sz w:val="18"/>
          <w:szCs w:val="18"/>
        </w:rPr>
        <w:t>i</w:t>
      </w:r>
      <w:r>
        <w:rPr>
          <w:rFonts w:ascii="Calisto MT" w:eastAsia="Calisto MT" w:hAnsi="Calisto MT" w:cs="Calisto MT"/>
          <w:sz w:val="18"/>
          <w:szCs w:val="18"/>
        </w:rPr>
        <w:t>l</w:t>
      </w:r>
      <w:proofErr w:type="spellEnd"/>
      <w:r>
        <w:rPr>
          <w:rFonts w:ascii="Calisto MT" w:eastAsia="Calisto MT" w:hAnsi="Calisto MT" w:cs="Calisto MT"/>
          <w:spacing w:val="6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  <w:sz w:val="18"/>
          <w:szCs w:val="18"/>
        </w:rPr>
        <w:t>p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pacing w:val="1"/>
          <w:sz w:val="18"/>
          <w:szCs w:val="18"/>
        </w:rPr>
        <w:t>n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pacing w:val="1"/>
          <w:sz w:val="18"/>
          <w:szCs w:val="18"/>
        </w:rPr>
        <w:t>l</w:t>
      </w:r>
      <w:r>
        <w:rPr>
          <w:rFonts w:ascii="Calisto MT" w:eastAsia="Calisto MT" w:hAnsi="Calisto MT" w:cs="Calisto MT"/>
          <w:spacing w:val="-1"/>
          <w:sz w:val="18"/>
          <w:szCs w:val="18"/>
        </w:rPr>
        <w:t>i</w:t>
      </w:r>
      <w:r>
        <w:rPr>
          <w:rFonts w:ascii="Calisto MT" w:eastAsia="Calisto MT" w:hAnsi="Calisto MT" w:cs="Calisto MT"/>
          <w:spacing w:val="1"/>
          <w:sz w:val="18"/>
          <w:szCs w:val="18"/>
        </w:rPr>
        <w:t>t</w:t>
      </w:r>
      <w:r>
        <w:rPr>
          <w:rFonts w:ascii="Calisto MT" w:eastAsia="Calisto MT" w:hAnsi="Calisto MT" w:cs="Calisto MT"/>
          <w:spacing w:val="-1"/>
          <w:sz w:val="18"/>
          <w:szCs w:val="18"/>
        </w:rPr>
        <w:t>i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1"/>
          <w:sz w:val="18"/>
          <w:szCs w:val="18"/>
        </w:rPr>
        <w:t>n</w:t>
      </w:r>
      <w:proofErr w:type="spellEnd"/>
      <w:r>
        <w:rPr>
          <w:rFonts w:ascii="Calisto MT" w:eastAsia="Calisto MT" w:hAnsi="Calisto MT" w:cs="Calisto MT"/>
          <w:sz w:val="18"/>
          <w:szCs w:val="18"/>
        </w:rPr>
        <w:t xml:space="preserve">; </w:t>
      </w:r>
      <w:proofErr w:type="spellStart"/>
      <w:r>
        <w:rPr>
          <w:rFonts w:ascii="Calisto MT" w:eastAsia="Calisto MT" w:hAnsi="Calisto MT" w:cs="Calisto MT"/>
          <w:spacing w:val="1"/>
          <w:sz w:val="18"/>
          <w:szCs w:val="18"/>
        </w:rPr>
        <w:t>s</w:t>
      </w:r>
      <w:r>
        <w:rPr>
          <w:rFonts w:ascii="Calisto MT" w:eastAsia="Calisto MT" w:hAnsi="Calisto MT" w:cs="Calisto MT"/>
          <w:spacing w:val="-2"/>
          <w:sz w:val="18"/>
          <w:szCs w:val="18"/>
        </w:rPr>
        <w:t>k</w:t>
      </w:r>
      <w:r>
        <w:rPr>
          <w:rFonts w:ascii="Calisto MT" w:eastAsia="Calisto MT" w:hAnsi="Calisto MT" w:cs="Calisto MT"/>
          <w:spacing w:val="1"/>
          <w:sz w:val="18"/>
          <w:szCs w:val="18"/>
        </w:rPr>
        <w:t>r</w:t>
      </w:r>
      <w:r>
        <w:rPr>
          <w:rFonts w:ascii="Calisto MT" w:eastAsia="Calisto MT" w:hAnsi="Calisto MT" w:cs="Calisto MT"/>
          <w:sz w:val="18"/>
          <w:szCs w:val="18"/>
        </w:rPr>
        <w:t>ip</w:t>
      </w:r>
      <w:r>
        <w:rPr>
          <w:rFonts w:ascii="Calisto MT" w:eastAsia="Calisto MT" w:hAnsi="Calisto MT" w:cs="Calisto MT"/>
          <w:spacing w:val="1"/>
          <w:sz w:val="18"/>
          <w:szCs w:val="18"/>
        </w:rPr>
        <w:t>s</w:t>
      </w:r>
      <w:r>
        <w:rPr>
          <w:rFonts w:ascii="Calisto MT" w:eastAsia="Calisto MT" w:hAnsi="Calisto MT" w:cs="Calisto MT"/>
          <w:sz w:val="18"/>
          <w:szCs w:val="18"/>
        </w:rPr>
        <w:t>i</w:t>
      </w:r>
      <w:proofErr w:type="spellEnd"/>
      <w:r>
        <w:rPr>
          <w:rFonts w:ascii="Calisto MT" w:eastAsia="Calisto MT" w:hAnsi="Calisto MT" w:cs="Calisto MT"/>
          <w:sz w:val="18"/>
          <w:szCs w:val="18"/>
        </w:rPr>
        <w:t>/</w:t>
      </w:r>
      <w:r>
        <w:rPr>
          <w:rFonts w:ascii="Calisto MT" w:eastAsia="Calisto MT" w:hAnsi="Calisto MT" w:cs="Calisto MT"/>
          <w:spacing w:val="1"/>
          <w:sz w:val="18"/>
          <w:szCs w:val="18"/>
        </w:rPr>
        <w:t>th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pacing w:val="1"/>
          <w:sz w:val="18"/>
          <w:szCs w:val="18"/>
        </w:rPr>
        <w:t>s</w:t>
      </w:r>
      <w:r>
        <w:rPr>
          <w:rFonts w:ascii="Calisto MT" w:eastAsia="Calisto MT" w:hAnsi="Calisto MT" w:cs="Calisto MT"/>
          <w:sz w:val="18"/>
          <w:szCs w:val="18"/>
        </w:rPr>
        <w:t>i</w:t>
      </w:r>
      <w:r>
        <w:rPr>
          <w:rFonts w:ascii="Calisto MT" w:eastAsia="Calisto MT" w:hAnsi="Calisto MT" w:cs="Calisto MT"/>
          <w:spacing w:val="1"/>
          <w:sz w:val="18"/>
          <w:szCs w:val="18"/>
        </w:rPr>
        <w:t>s</w:t>
      </w:r>
      <w:r>
        <w:rPr>
          <w:rFonts w:ascii="Calisto MT" w:eastAsia="Calisto MT" w:hAnsi="Calisto MT" w:cs="Calisto MT"/>
          <w:sz w:val="18"/>
          <w:szCs w:val="18"/>
        </w:rPr>
        <w:t>/</w:t>
      </w:r>
      <w:proofErr w:type="spellStart"/>
      <w:r>
        <w:rPr>
          <w:rFonts w:ascii="Calisto MT" w:eastAsia="Calisto MT" w:hAnsi="Calisto MT" w:cs="Calisto MT"/>
          <w:spacing w:val="2"/>
          <w:sz w:val="18"/>
          <w:szCs w:val="18"/>
        </w:rPr>
        <w:t>d</w:t>
      </w:r>
      <w:r>
        <w:rPr>
          <w:rFonts w:ascii="Calisto MT" w:eastAsia="Calisto MT" w:hAnsi="Calisto MT" w:cs="Calisto MT"/>
          <w:sz w:val="18"/>
          <w:szCs w:val="18"/>
        </w:rPr>
        <w:t>i</w:t>
      </w:r>
      <w:r>
        <w:rPr>
          <w:rFonts w:ascii="Calisto MT" w:eastAsia="Calisto MT" w:hAnsi="Calisto MT" w:cs="Calisto MT"/>
          <w:spacing w:val="-4"/>
          <w:sz w:val="18"/>
          <w:szCs w:val="18"/>
        </w:rPr>
        <w:t>s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pacing w:val="1"/>
          <w:sz w:val="18"/>
          <w:szCs w:val="18"/>
        </w:rPr>
        <w:t>rt</w:t>
      </w:r>
      <w:r>
        <w:rPr>
          <w:rFonts w:ascii="Calisto MT" w:eastAsia="Calisto MT" w:hAnsi="Calisto MT" w:cs="Calisto MT"/>
          <w:spacing w:val="-3"/>
          <w:sz w:val="18"/>
          <w:szCs w:val="18"/>
        </w:rPr>
        <w:t>a</w:t>
      </w:r>
      <w:r>
        <w:rPr>
          <w:rFonts w:ascii="Calisto MT" w:eastAsia="Calisto MT" w:hAnsi="Calisto MT" w:cs="Calisto MT"/>
          <w:spacing w:val="1"/>
          <w:sz w:val="18"/>
          <w:szCs w:val="18"/>
        </w:rPr>
        <w:t>s</w:t>
      </w:r>
      <w:r>
        <w:rPr>
          <w:rFonts w:ascii="Calisto MT" w:eastAsia="Calisto MT" w:hAnsi="Calisto MT" w:cs="Calisto MT"/>
          <w:sz w:val="18"/>
          <w:szCs w:val="18"/>
        </w:rPr>
        <w:t>i</w:t>
      </w:r>
      <w:proofErr w:type="spellEnd"/>
      <w:r>
        <w:rPr>
          <w:rFonts w:ascii="Calisto MT" w:eastAsia="Calisto MT" w:hAnsi="Calisto MT" w:cs="Calisto MT"/>
          <w:sz w:val="18"/>
          <w:szCs w:val="18"/>
        </w:rPr>
        <w:t>;</w:t>
      </w:r>
      <w:r>
        <w:rPr>
          <w:rFonts w:ascii="Calisto MT" w:eastAsia="Calisto MT" w:hAnsi="Calisto MT" w:cs="Calisto MT"/>
          <w:spacing w:val="4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  <w:sz w:val="18"/>
          <w:szCs w:val="18"/>
        </w:rPr>
        <w:t>da</w:t>
      </w:r>
      <w:r>
        <w:rPr>
          <w:rFonts w:ascii="Calisto MT" w:eastAsia="Calisto MT" w:hAnsi="Calisto MT" w:cs="Calisto MT"/>
          <w:sz w:val="18"/>
          <w:szCs w:val="18"/>
        </w:rPr>
        <w:t>n</w:t>
      </w:r>
      <w:proofErr w:type="spellEnd"/>
      <w:r>
        <w:rPr>
          <w:rFonts w:ascii="Calisto MT" w:eastAsia="Calisto MT" w:hAnsi="Calisto MT" w:cs="Calisto MT"/>
          <w:sz w:val="18"/>
          <w:szCs w:val="18"/>
        </w:rPr>
        <w:t xml:space="preserve"> </w:t>
      </w:r>
      <w:r>
        <w:rPr>
          <w:rFonts w:ascii="Calisto MT" w:eastAsia="Calisto MT" w:hAnsi="Calisto MT" w:cs="Calisto MT"/>
          <w:spacing w:val="1"/>
          <w:sz w:val="18"/>
          <w:szCs w:val="18"/>
        </w:rPr>
        <w:t>l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z w:val="18"/>
          <w:szCs w:val="18"/>
        </w:rPr>
        <w:t>i</w:t>
      </w:r>
      <w:r>
        <w:rPr>
          <w:rFonts w:ascii="Calisto MT" w:eastAsia="Calisto MT" w:hAnsi="Calisto MT" w:cs="Calisto MT"/>
          <w:spacing w:val="4"/>
          <w:sz w:val="18"/>
          <w:szCs w:val="18"/>
        </w:rPr>
        <w:t>n</w:t>
      </w:r>
      <w:r>
        <w:rPr>
          <w:rFonts w:ascii="Calisto MT" w:eastAsia="Calisto MT" w:hAnsi="Calisto MT" w:cs="Calisto MT"/>
          <w:spacing w:val="-3"/>
          <w:sz w:val="18"/>
          <w:szCs w:val="18"/>
        </w:rPr>
        <w:t>-</w:t>
      </w:r>
      <w:r>
        <w:rPr>
          <w:rFonts w:ascii="Calisto MT" w:eastAsia="Calisto MT" w:hAnsi="Calisto MT" w:cs="Calisto MT"/>
          <w:spacing w:val="1"/>
          <w:sz w:val="18"/>
          <w:szCs w:val="18"/>
        </w:rPr>
        <w:t>l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-1"/>
          <w:sz w:val="18"/>
          <w:szCs w:val="18"/>
        </w:rPr>
        <w:t>i</w:t>
      </w:r>
      <w:r>
        <w:rPr>
          <w:rFonts w:ascii="Calisto MT" w:eastAsia="Calisto MT" w:hAnsi="Calisto MT" w:cs="Calisto MT"/>
          <w:sz w:val="18"/>
          <w:szCs w:val="18"/>
        </w:rPr>
        <w:t>n</w:t>
      </w:r>
      <w:r>
        <w:rPr>
          <w:rFonts w:ascii="Calisto MT" w:eastAsia="Calisto MT" w:hAnsi="Calisto MT" w:cs="Calisto MT"/>
          <w:spacing w:val="5"/>
          <w:sz w:val="18"/>
          <w:szCs w:val="18"/>
        </w:rPr>
        <w:t xml:space="preserve"> </w:t>
      </w:r>
      <w:r>
        <w:rPr>
          <w:rFonts w:ascii="Calisto MT" w:eastAsia="Calisto MT" w:hAnsi="Calisto MT" w:cs="Calisto MT"/>
          <w:spacing w:val="-2"/>
          <w:sz w:val="18"/>
          <w:szCs w:val="18"/>
        </w:rPr>
        <w:t>y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-4"/>
          <w:sz w:val="18"/>
          <w:szCs w:val="18"/>
        </w:rPr>
        <w:t>n</w:t>
      </w:r>
      <w:r>
        <w:rPr>
          <w:rFonts w:ascii="Calisto MT" w:eastAsia="Calisto MT" w:hAnsi="Calisto MT" w:cs="Calisto MT"/>
          <w:sz w:val="18"/>
          <w:szCs w:val="18"/>
        </w:rPr>
        <w:t>g</w:t>
      </w:r>
      <w:r>
        <w:rPr>
          <w:rFonts w:ascii="Calisto MT" w:eastAsia="Calisto MT" w:hAnsi="Calisto MT" w:cs="Calisto MT"/>
          <w:spacing w:val="6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  <w:sz w:val="18"/>
          <w:szCs w:val="18"/>
        </w:rPr>
        <w:t>b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pacing w:val="1"/>
          <w:sz w:val="18"/>
          <w:szCs w:val="18"/>
        </w:rPr>
        <w:t>rs</w:t>
      </w:r>
      <w:r>
        <w:rPr>
          <w:rFonts w:ascii="Calisto MT" w:eastAsia="Calisto MT" w:hAnsi="Calisto MT" w:cs="Calisto MT"/>
          <w:spacing w:val="-1"/>
          <w:sz w:val="18"/>
          <w:szCs w:val="18"/>
        </w:rPr>
        <w:t>i</w:t>
      </w:r>
      <w:r>
        <w:rPr>
          <w:rFonts w:ascii="Calisto MT" w:eastAsia="Calisto MT" w:hAnsi="Calisto MT" w:cs="Calisto MT"/>
          <w:spacing w:val="-4"/>
          <w:sz w:val="18"/>
          <w:szCs w:val="18"/>
        </w:rPr>
        <w:t>f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z w:val="18"/>
          <w:szCs w:val="18"/>
        </w:rPr>
        <w:t>t</w:t>
      </w:r>
      <w:proofErr w:type="spellEnd"/>
      <w:r>
        <w:rPr>
          <w:rFonts w:ascii="Calisto MT" w:eastAsia="Calisto MT" w:hAnsi="Calisto MT" w:cs="Calisto MT"/>
          <w:spacing w:val="5"/>
          <w:sz w:val="18"/>
          <w:szCs w:val="18"/>
        </w:rPr>
        <w:t xml:space="preserve"> </w:t>
      </w:r>
      <w:r>
        <w:rPr>
          <w:rFonts w:ascii="Calisto MT" w:eastAsia="Calisto MT" w:hAnsi="Calisto MT" w:cs="Calisto MT"/>
          <w:spacing w:val="-1"/>
          <w:sz w:val="18"/>
          <w:szCs w:val="18"/>
        </w:rPr>
        <w:t>p</w:t>
      </w:r>
      <w:r>
        <w:rPr>
          <w:rFonts w:ascii="Calisto MT" w:eastAsia="Calisto MT" w:hAnsi="Calisto MT" w:cs="Calisto MT"/>
          <w:spacing w:val="1"/>
          <w:sz w:val="18"/>
          <w:szCs w:val="18"/>
        </w:rPr>
        <w:t>r</w:t>
      </w:r>
      <w:r>
        <w:rPr>
          <w:rFonts w:ascii="Calisto MT" w:eastAsia="Calisto MT" w:hAnsi="Calisto MT" w:cs="Calisto MT"/>
          <w:spacing w:val="-1"/>
          <w:sz w:val="18"/>
          <w:szCs w:val="18"/>
        </w:rPr>
        <w:t>i</w:t>
      </w:r>
      <w:r>
        <w:rPr>
          <w:rFonts w:ascii="Calisto MT" w:eastAsia="Calisto MT" w:hAnsi="Calisto MT" w:cs="Calisto MT"/>
          <w:spacing w:val="-2"/>
          <w:sz w:val="18"/>
          <w:szCs w:val="18"/>
        </w:rPr>
        <w:t>m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pacing w:val="1"/>
          <w:sz w:val="18"/>
          <w:szCs w:val="18"/>
        </w:rPr>
        <w:t>r</w:t>
      </w:r>
      <w:r>
        <w:rPr>
          <w:rFonts w:ascii="Calisto MT" w:eastAsia="Calisto MT" w:hAnsi="Calisto MT" w:cs="Calisto MT"/>
          <w:sz w:val="18"/>
          <w:szCs w:val="18"/>
        </w:rPr>
        <w:t>.</w:t>
      </w:r>
      <w:r>
        <w:rPr>
          <w:rFonts w:ascii="Calisto MT" w:eastAsia="Calisto MT" w:hAnsi="Calisto MT" w:cs="Calisto MT"/>
          <w:spacing w:val="4"/>
          <w:sz w:val="18"/>
          <w:szCs w:val="18"/>
        </w:rPr>
        <w:t xml:space="preserve"> </w:t>
      </w:r>
      <w:r>
        <w:rPr>
          <w:rFonts w:ascii="Calisto MT" w:eastAsia="Calisto MT" w:hAnsi="Calisto MT" w:cs="Calisto MT"/>
          <w:sz w:val="18"/>
          <w:szCs w:val="18"/>
        </w:rPr>
        <w:t>•</w:t>
      </w:r>
      <w:r>
        <w:rPr>
          <w:rFonts w:ascii="Calisto MT" w:eastAsia="Calisto MT" w:hAnsi="Calisto MT" w:cs="Calisto MT"/>
          <w:spacing w:val="5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  <w:sz w:val="18"/>
          <w:szCs w:val="18"/>
        </w:rPr>
        <w:t>H</w:t>
      </w:r>
      <w:r>
        <w:rPr>
          <w:rFonts w:ascii="Calisto MT" w:eastAsia="Calisto MT" w:hAnsi="Calisto MT" w:cs="Calisto MT"/>
          <w:spacing w:val="-1"/>
          <w:sz w:val="18"/>
          <w:szCs w:val="18"/>
        </w:rPr>
        <w:t>i</w:t>
      </w:r>
      <w:r>
        <w:rPr>
          <w:rFonts w:ascii="Calisto MT" w:eastAsia="Calisto MT" w:hAnsi="Calisto MT" w:cs="Calisto MT"/>
          <w:spacing w:val="-4"/>
          <w:sz w:val="18"/>
          <w:szCs w:val="18"/>
        </w:rPr>
        <w:t>n</w:t>
      </w:r>
      <w:r>
        <w:rPr>
          <w:rFonts w:ascii="Calisto MT" w:eastAsia="Calisto MT" w:hAnsi="Calisto MT" w:cs="Calisto MT"/>
          <w:spacing w:val="2"/>
          <w:sz w:val="18"/>
          <w:szCs w:val="18"/>
        </w:rPr>
        <w:t>d</w:t>
      </w:r>
      <w:r>
        <w:rPr>
          <w:rFonts w:ascii="Calisto MT" w:eastAsia="Calisto MT" w:hAnsi="Calisto MT" w:cs="Calisto MT"/>
          <w:spacing w:val="-3"/>
          <w:sz w:val="18"/>
          <w:szCs w:val="18"/>
        </w:rPr>
        <w:t>a</w:t>
      </w:r>
      <w:r>
        <w:rPr>
          <w:rFonts w:ascii="Calisto MT" w:eastAsia="Calisto MT" w:hAnsi="Calisto MT" w:cs="Calisto MT"/>
          <w:spacing w:val="1"/>
          <w:sz w:val="18"/>
          <w:szCs w:val="18"/>
        </w:rPr>
        <w:t>r</w:t>
      </w:r>
      <w:r>
        <w:rPr>
          <w:rFonts w:ascii="Calisto MT" w:eastAsia="Calisto MT" w:hAnsi="Calisto MT" w:cs="Calisto MT"/>
          <w:sz w:val="18"/>
          <w:szCs w:val="18"/>
        </w:rPr>
        <w:t>i</w:t>
      </w:r>
      <w:proofErr w:type="spellEnd"/>
      <w:r>
        <w:rPr>
          <w:rFonts w:ascii="Calisto MT" w:eastAsia="Calisto MT" w:hAnsi="Calisto MT" w:cs="Calisto MT"/>
          <w:spacing w:val="4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  <w:sz w:val="18"/>
          <w:szCs w:val="18"/>
        </w:rPr>
        <w:t>t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pacing w:val="1"/>
          <w:sz w:val="18"/>
          <w:szCs w:val="18"/>
        </w:rPr>
        <w:t>r</w:t>
      </w:r>
      <w:r>
        <w:rPr>
          <w:rFonts w:ascii="Calisto MT" w:eastAsia="Calisto MT" w:hAnsi="Calisto MT" w:cs="Calisto MT"/>
          <w:spacing w:val="-4"/>
          <w:sz w:val="18"/>
          <w:szCs w:val="18"/>
        </w:rPr>
        <w:t>l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1"/>
          <w:sz w:val="18"/>
          <w:szCs w:val="18"/>
        </w:rPr>
        <w:t>l</w:t>
      </w:r>
      <w:r>
        <w:rPr>
          <w:rFonts w:ascii="Calisto MT" w:eastAsia="Calisto MT" w:hAnsi="Calisto MT" w:cs="Calisto MT"/>
          <w:sz w:val="18"/>
          <w:szCs w:val="18"/>
        </w:rPr>
        <w:t>u</w:t>
      </w:r>
      <w:proofErr w:type="spellEnd"/>
      <w:r>
        <w:rPr>
          <w:rFonts w:ascii="Calisto MT" w:eastAsia="Calisto MT" w:hAnsi="Calisto MT" w:cs="Calisto MT"/>
          <w:spacing w:val="5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  <w:sz w:val="18"/>
          <w:szCs w:val="18"/>
        </w:rPr>
        <w:t>b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1"/>
          <w:sz w:val="18"/>
          <w:szCs w:val="18"/>
        </w:rPr>
        <w:t>n</w:t>
      </w:r>
      <w:r>
        <w:rPr>
          <w:rFonts w:ascii="Calisto MT" w:eastAsia="Calisto MT" w:hAnsi="Calisto MT" w:cs="Calisto MT"/>
          <w:spacing w:val="-2"/>
          <w:sz w:val="18"/>
          <w:szCs w:val="18"/>
        </w:rPr>
        <w:t>y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z w:val="18"/>
          <w:szCs w:val="18"/>
        </w:rPr>
        <w:t>k</w:t>
      </w:r>
      <w:proofErr w:type="spellEnd"/>
      <w:r>
        <w:rPr>
          <w:rFonts w:ascii="Calisto MT" w:eastAsia="Calisto MT" w:hAnsi="Calisto MT" w:cs="Calisto MT"/>
          <w:spacing w:val="2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  <w:sz w:val="18"/>
          <w:szCs w:val="18"/>
        </w:rPr>
        <w:t>ru</w:t>
      </w:r>
      <w:r>
        <w:rPr>
          <w:rFonts w:ascii="Calisto MT" w:eastAsia="Calisto MT" w:hAnsi="Calisto MT" w:cs="Calisto MT"/>
          <w:spacing w:val="-2"/>
          <w:sz w:val="18"/>
          <w:szCs w:val="18"/>
        </w:rPr>
        <w:t>j</w:t>
      </w:r>
      <w:r>
        <w:rPr>
          <w:rFonts w:ascii="Calisto MT" w:eastAsia="Calisto MT" w:hAnsi="Calisto MT" w:cs="Calisto MT"/>
          <w:spacing w:val="1"/>
          <w:sz w:val="18"/>
          <w:szCs w:val="18"/>
        </w:rPr>
        <w:t>u</w:t>
      </w:r>
      <w:r>
        <w:rPr>
          <w:rFonts w:ascii="Calisto MT" w:eastAsia="Calisto MT" w:hAnsi="Calisto MT" w:cs="Calisto MT"/>
          <w:spacing w:val="-2"/>
          <w:sz w:val="18"/>
          <w:szCs w:val="18"/>
        </w:rPr>
        <w:t>k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z w:val="18"/>
          <w:szCs w:val="18"/>
        </w:rPr>
        <w:t>n</w:t>
      </w:r>
      <w:proofErr w:type="spellEnd"/>
      <w:r>
        <w:rPr>
          <w:rFonts w:ascii="Calisto MT" w:eastAsia="Calisto MT" w:hAnsi="Calisto MT" w:cs="Calisto MT"/>
          <w:spacing w:val="5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  <w:sz w:val="18"/>
          <w:szCs w:val="18"/>
        </w:rPr>
        <w:t>k</w:t>
      </w:r>
      <w:r>
        <w:rPr>
          <w:rFonts w:ascii="Calisto MT" w:eastAsia="Calisto MT" w:hAnsi="Calisto MT" w:cs="Calisto MT"/>
          <w:sz w:val="18"/>
          <w:szCs w:val="18"/>
        </w:rPr>
        <w:t>e</w:t>
      </w:r>
      <w:proofErr w:type="spellEnd"/>
      <w:r>
        <w:rPr>
          <w:rFonts w:ascii="Calisto MT" w:eastAsia="Calisto MT" w:hAnsi="Calisto MT" w:cs="Calisto MT"/>
          <w:spacing w:val="6"/>
          <w:sz w:val="18"/>
          <w:szCs w:val="18"/>
        </w:rPr>
        <w:t xml:space="preserve"> </w:t>
      </w:r>
      <w:r>
        <w:rPr>
          <w:rFonts w:ascii="Calisto MT" w:eastAsia="Calisto MT" w:hAnsi="Calisto MT" w:cs="Calisto MT"/>
          <w:spacing w:val="-2"/>
          <w:sz w:val="18"/>
          <w:szCs w:val="18"/>
        </w:rPr>
        <w:t>b</w:t>
      </w:r>
      <w:r>
        <w:rPr>
          <w:rFonts w:ascii="Calisto MT" w:eastAsia="Calisto MT" w:hAnsi="Calisto MT" w:cs="Calisto MT"/>
          <w:spacing w:val="-4"/>
          <w:sz w:val="18"/>
          <w:szCs w:val="18"/>
        </w:rPr>
        <w:t>l</w:t>
      </w:r>
      <w:r>
        <w:rPr>
          <w:rFonts w:ascii="Calisto MT" w:eastAsia="Calisto MT" w:hAnsi="Calisto MT" w:cs="Calisto MT"/>
          <w:spacing w:val="2"/>
          <w:sz w:val="18"/>
          <w:szCs w:val="18"/>
        </w:rPr>
        <w:t>o</w:t>
      </w:r>
      <w:r>
        <w:rPr>
          <w:rFonts w:ascii="Calisto MT" w:eastAsia="Calisto MT" w:hAnsi="Calisto MT" w:cs="Calisto MT"/>
          <w:sz w:val="18"/>
          <w:szCs w:val="18"/>
        </w:rPr>
        <w:t>g</w:t>
      </w:r>
      <w:r>
        <w:rPr>
          <w:rFonts w:ascii="Calisto MT" w:eastAsia="Calisto MT" w:hAnsi="Calisto MT" w:cs="Calisto MT"/>
          <w:spacing w:val="6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-3"/>
          <w:sz w:val="18"/>
          <w:szCs w:val="18"/>
        </w:rPr>
        <w:t>a</w:t>
      </w:r>
      <w:r>
        <w:rPr>
          <w:rFonts w:ascii="Calisto MT" w:eastAsia="Calisto MT" w:hAnsi="Calisto MT" w:cs="Calisto MT"/>
          <w:spacing w:val="1"/>
          <w:sz w:val="18"/>
          <w:szCs w:val="18"/>
        </w:rPr>
        <w:t>t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z w:val="18"/>
          <w:szCs w:val="18"/>
        </w:rPr>
        <w:t>u</w:t>
      </w:r>
      <w:proofErr w:type="spellEnd"/>
      <w:r>
        <w:rPr>
          <w:rFonts w:ascii="Calisto MT" w:eastAsia="Calisto MT" w:hAnsi="Calisto MT" w:cs="Calisto MT"/>
          <w:sz w:val="18"/>
          <w:szCs w:val="18"/>
        </w:rPr>
        <w:t xml:space="preserve"> </w:t>
      </w:r>
      <w:r>
        <w:rPr>
          <w:rFonts w:ascii="Calisto MT" w:eastAsia="Calisto MT" w:hAnsi="Calisto MT" w:cs="Calisto MT"/>
          <w:spacing w:val="2"/>
          <w:sz w:val="18"/>
          <w:szCs w:val="18"/>
        </w:rPr>
        <w:t>W</w:t>
      </w:r>
      <w:r>
        <w:rPr>
          <w:rFonts w:ascii="Calisto MT" w:eastAsia="Calisto MT" w:hAnsi="Calisto MT" w:cs="Calisto MT"/>
          <w:sz w:val="18"/>
          <w:szCs w:val="18"/>
        </w:rPr>
        <w:t>i</w:t>
      </w:r>
      <w:r>
        <w:rPr>
          <w:rFonts w:ascii="Calisto MT" w:eastAsia="Calisto MT" w:hAnsi="Calisto MT" w:cs="Calisto MT"/>
          <w:spacing w:val="-2"/>
          <w:sz w:val="18"/>
          <w:szCs w:val="18"/>
        </w:rPr>
        <w:t>k</w:t>
      </w:r>
      <w:r>
        <w:rPr>
          <w:rFonts w:ascii="Calisto MT" w:eastAsia="Calisto MT" w:hAnsi="Calisto MT" w:cs="Calisto MT"/>
          <w:sz w:val="18"/>
          <w:szCs w:val="18"/>
        </w:rPr>
        <w:t>ip</w:t>
      </w:r>
      <w:r>
        <w:rPr>
          <w:rFonts w:ascii="Calisto MT" w:eastAsia="Calisto MT" w:hAnsi="Calisto MT" w:cs="Calisto MT"/>
          <w:spacing w:val="2"/>
          <w:sz w:val="18"/>
          <w:szCs w:val="18"/>
        </w:rPr>
        <w:t>ed</w:t>
      </w:r>
      <w:r>
        <w:rPr>
          <w:rFonts w:ascii="Calisto MT" w:eastAsia="Calisto MT" w:hAnsi="Calisto MT" w:cs="Calisto MT"/>
          <w:sz w:val="18"/>
          <w:szCs w:val="18"/>
        </w:rPr>
        <w:t>ia</w:t>
      </w:r>
      <w:r>
        <w:rPr>
          <w:rFonts w:ascii="Calisto MT" w:eastAsia="Calisto MT" w:hAnsi="Calisto MT" w:cs="Calisto MT"/>
          <w:spacing w:val="1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-4"/>
          <w:sz w:val="18"/>
          <w:szCs w:val="18"/>
        </w:rPr>
        <w:t>t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z w:val="18"/>
          <w:szCs w:val="18"/>
        </w:rPr>
        <w:t>u</w:t>
      </w:r>
      <w:proofErr w:type="spellEnd"/>
      <w:r>
        <w:rPr>
          <w:rFonts w:ascii="Calisto MT" w:eastAsia="Calisto MT" w:hAnsi="Calisto MT" w:cs="Calisto MT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  <w:sz w:val="18"/>
          <w:szCs w:val="18"/>
        </w:rPr>
        <w:t>l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z w:val="18"/>
          <w:szCs w:val="18"/>
        </w:rPr>
        <w:t>i</w:t>
      </w:r>
      <w:r>
        <w:rPr>
          <w:rFonts w:ascii="Calisto MT" w:eastAsia="Calisto MT" w:hAnsi="Calisto MT" w:cs="Calisto MT"/>
          <w:spacing w:val="1"/>
          <w:sz w:val="18"/>
          <w:szCs w:val="18"/>
        </w:rPr>
        <w:t>nn</w:t>
      </w:r>
      <w:r>
        <w:rPr>
          <w:rFonts w:ascii="Calisto MT" w:eastAsia="Calisto MT" w:hAnsi="Calisto MT" w:cs="Calisto MT"/>
          <w:spacing w:val="-2"/>
          <w:sz w:val="18"/>
          <w:szCs w:val="18"/>
        </w:rPr>
        <w:t>y</w:t>
      </w:r>
      <w:r>
        <w:rPr>
          <w:rFonts w:ascii="Calisto MT" w:eastAsia="Calisto MT" w:hAnsi="Calisto MT" w:cs="Calisto MT"/>
          <w:sz w:val="18"/>
          <w:szCs w:val="18"/>
        </w:rPr>
        <w:t>a</w:t>
      </w:r>
      <w:proofErr w:type="spellEnd"/>
      <w:r>
        <w:rPr>
          <w:rFonts w:ascii="Calisto MT" w:eastAsia="Calisto MT" w:hAnsi="Calisto MT" w:cs="Calisto MT"/>
          <w:spacing w:val="1"/>
          <w:sz w:val="18"/>
          <w:szCs w:val="18"/>
        </w:rPr>
        <w:t xml:space="preserve"> </w:t>
      </w:r>
      <w:r>
        <w:rPr>
          <w:rFonts w:ascii="Calisto MT" w:eastAsia="Calisto MT" w:hAnsi="Calisto MT" w:cs="Calisto MT"/>
          <w:spacing w:val="-2"/>
          <w:sz w:val="18"/>
          <w:szCs w:val="18"/>
        </w:rPr>
        <w:t>y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-4"/>
          <w:sz w:val="18"/>
          <w:szCs w:val="18"/>
        </w:rPr>
        <w:t>n</w:t>
      </w:r>
      <w:r>
        <w:rPr>
          <w:rFonts w:ascii="Calisto MT" w:eastAsia="Calisto MT" w:hAnsi="Calisto MT" w:cs="Calisto MT"/>
          <w:sz w:val="18"/>
          <w:szCs w:val="18"/>
        </w:rPr>
        <w:t>g</w:t>
      </w:r>
      <w:r>
        <w:rPr>
          <w:rFonts w:ascii="Calisto MT" w:eastAsia="Calisto MT" w:hAnsi="Calisto MT" w:cs="Calisto MT"/>
          <w:spacing w:val="1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  <w:sz w:val="18"/>
          <w:szCs w:val="18"/>
        </w:rPr>
        <w:t>t</w:t>
      </w:r>
      <w:r>
        <w:rPr>
          <w:rFonts w:ascii="Calisto MT" w:eastAsia="Calisto MT" w:hAnsi="Calisto MT" w:cs="Calisto MT"/>
          <w:sz w:val="18"/>
          <w:szCs w:val="18"/>
        </w:rPr>
        <w:t>i</w:t>
      </w:r>
      <w:r>
        <w:rPr>
          <w:rFonts w:ascii="Calisto MT" w:eastAsia="Calisto MT" w:hAnsi="Calisto MT" w:cs="Calisto MT"/>
          <w:spacing w:val="2"/>
          <w:sz w:val="18"/>
          <w:szCs w:val="18"/>
        </w:rPr>
        <w:t>da</w:t>
      </w:r>
      <w:r>
        <w:rPr>
          <w:rFonts w:ascii="Calisto MT" w:eastAsia="Calisto MT" w:hAnsi="Calisto MT" w:cs="Calisto MT"/>
          <w:sz w:val="18"/>
          <w:szCs w:val="18"/>
        </w:rPr>
        <w:t>k</w:t>
      </w:r>
      <w:proofErr w:type="spellEnd"/>
      <w:r>
        <w:rPr>
          <w:rFonts w:ascii="Calisto MT" w:eastAsia="Calisto MT" w:hAnsi="Calisto MT" w:cs="Calisto MT"/>
          <w:spacing w:val="-2"/>
          <w:sz w:val="18"/>
          <w:szCs w:val="18"/>
        </w:rPr>
        <w:t xml:space="preserve"> </w:t>
      </w:r>
      <w:r>
        <w:rPr>
          <w:rFonts w:ascii="Calisto MT" w:eastAsia="Calisto MT" w:hAnsi="Calisto MT" w:cs="Calisto MT"/>
          <w:sz w:val="18"/>
          <w:szCs w:val="18"/>
        </w:rPr>
        <w:t>p</w:t>
      </w:r>
      <w:r>
        <w:rPr>
          <w:rFonts w:ascii="Calisto MT" w:eastAsia="Calisto MT" w:hAnsi="Calisto MT" w:cs="Calisto MT"/>
          <w:spacing w:val="-3"/>
          <w:sz w:val="18"/>
          <w:szCs w:val="18"/>
        </w:rPr>
        <w:t>e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z w:val="18"/>
          <w:szCs w:val="18"/>
        </w:rPr>
        <w:t>r</w:t>
      </w:r>
      <w:r>
        <w:rPr>
          <w:rFonts w:ascii="Calisto MT" w:eastAsia="Calisto MT" w:hAnsi="Calisto MT" w:cs="Calisto MT"/>
          <w:spacing w:val="2"/>
          <w:sz w:val="18"/>
          <w:szCs w:val="18"/>
        </w:rPr>
        <w:t>-</w:t>
      </w:r>
      <w:r>
        <w:rPr>
          <w:rFonts w:ascii="Calisto MT" w:eastAsia="Calisto MT" w:hAnsi="Calisto MT" w:cs="Calisto MT"/>
          <w:spacing w:val="1"/>
          <w:sz w:val="18"/>
          <w:szCs w:val="18"/>
        </w:rPr>
        <w:t>r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z w:val="18"/>
          <w:szCs w:val="18"/>
        </w:rPr>
        <w:t>v</w:t>
      </w:r>
      <w:r>
        <w:rPr>
          <w:rFonts w:ascii="Calisto MT" w:eastAsia="Calisto MT" w:hAnsi="Calisto MT" w:cs="Calisto MT"/>
          <w:spacing w:val="-6"/>
          <w:sz w:val="18"/>
          <w:szCs w:val="18"/>
        </w:rPr>
        <w:t>i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pacing w:val="-2"/>
          <w:sz w:val="18"/>
          <w:szCs w:val="18"/>
        </w:rPr>
        <w:t>w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z w:val="18"/>
          <w:szCs w:val="18"/>
        </w:rPr>
        <w:t>d</w:t>
      </w:r>
    </w:p>
    <w:p w:rsidR="004E0E29" w:rsidRDefault="00830E0C">
      <w:pPr>
        <w:spacing w:line="288" w:lineRule="auto"/>
        <w:ind w:left="666" w:right="87" w:hanging="565"/>
        <w:jc w:val="both"/>
        <w:rPr>
          <w:rFonts w:ascii="Calisto MT" w:eastAsia="Calisto MT" w:hAnsi="Calisto MT" w:cs="Calisto MT"/>
          <w:sz w:val="18"/>
          <w:szCs w:val="18"/>
        </w:rPr>
      </w:pPr>
      <w:proofErr w:type="spellStart"/>
      <w:r>
        <w:rPr>
          <w:rFonts w:ascii="Calisto MT" w:eastAsia="Calisto MT" w:hAnsi="Calisto MT" w:cs="Calisto MT"/>
          <w:spacing w:val="1"/>
          <w:sz w:val="18"/>
          <w:szCs w:val="18"/>
        </w:rPr>
        <w:t>J</w:t>
      </w:r>
      <w:r>
        <w:rPr>
          <w:rFonts w:ascii="Calisto MT" w:eastAsia="Calisto MT" w:hAnsi="Calisto MT" w:cs="Calisto MT"/>
          <w:sz w:val="18"/>
          <w:szCs w:val="18"/>
        </w:rPr>
        <w:t>i</w:t>
      </w:r>
      <w:r>
        <w:rPr>
          <w:rFonts w:ascii="Calisto MT" w:eastAsia="Calisto MT" w:hAnsi="Calisto MT" w:cs="Calisto MT"/>
          <w:spacing w:val="-2"/>
          <w:sz w:val="18"/>
          <w:szCs w:val="18"/>
        </w:rPr>
        <w:t>k</w:t>
      </w:r>
      <w:r>
        <w:rPr>
          <w:rFonts w:ascii="Calisto MT" w:eastAsia="Calisto MT" w:hAnsi="Calisto MT" w:cs="Calisto MT"/>
          <w:sz w:val="18"/>
          <w:szCs w:val="18"/>
        </w:rPr>
        <w:t>a</w:t>
      </w:r>
      <w:proofErr w:type="spellEnd"/>
      <w:r>
        <w:rPr>
          <w:rFonts w:ascii="Calisto MT" w:eastAsia="Calisto MT" w:hAnsi="Calisto MT" w:cs="Calisto MT"/>
          <w:spacing w:val="-4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  <w:sz w:val="18"/>
          <w:szCs w:val="18"/>
        </w:rPr>
        <w:t>l</w:t>
      </w:r>
      <w:r>
        <w:rPr>
          <w:rFonts w:ascii="Calisto MT" w:eastAsia="Calisto MT" w:hAnsi="Calisto MT" w:cs="Calisto MT"/>
          <w:sz w:val="18"/>
          <w:szCs w:val="18"/>
        </w:rPr>
        <w:t>i</w:t>
      </w:r>
      <w:r>
        <w:rPr>
          <w:rFonts w:ascii="Calisto MT" w:eastAsia="Calisto MT" w:hAnsi="Calisto MT" w:cs="Calisto MT"/>
          <w:spacing w:val="1"/>
          <w:sz w:val="18"/>
          <w:szCs w:val="18"/>
        </w:rPr>
        <w:t>t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pacing w:val="-4"/>
          <w:sz w:val="18"/>
          <w:szCs w:val="18"/>
        </w:rPr>
        <w:t>r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1"/>
          <w:sz w:val="18"/>
          <w:szCs w:val="18"/>
        </w:rPr>
        <w:t>tu</w:t>
      </w:r>
      <w:r>
        <w:rPr>
          <w:rFonts w:ascii="Calisto MT" w:eastAsia="Calisto MT" w:hAnsi="Calisto MT" w:cs="Calisto MT"/>
          <w:sz w:val="18"/>
          <w:szCs w:val="18"/>
        </w:rPr>
        <w:t>r</w:t>
      </w:r>
      <w:proofErr w:type="spellEnd"/>
      <w:r>
        <w:rPr>
          <w:rFonts w:ascii="Calisto MT" w:eastAsia="Calisto MT" w:hAnsi="Calisto MT" w:cs="Calisto MT"/>
          <w:spacing w:val="-5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  <w:sz w:val="18"/>
          <w:szCs w:val="18"/>
        </w:rPr>
        <w:t>b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pacing w:val="-4"/>
          <w:sz w:val="18"/>
          <w:szCs w:val="18"/>
        </w:rPr>
        <w:t>n</w:t>
      </w:r>
      <w:r>
        <w:rPr>
          <w:rFonts w:ascii="Calisto MT" w:eastAsia="Calisto MT" w:hAnsi="Calisto MT" w:cs="Calisto MT"/>
          <w:spacing w:val="1"/>
          <w:sz w:val="18"/>
          <w:szCs w:val="18"/>
        </w:rPr>
        <w:t>tu</w:t>
      </w:r>
      <w:r>
        <w:rPr>
          <w:rFonts w:ascii="Calisto MT" w:eastAsia="Calisto MT" w:hAnsi="Calisto MT" w:cs="Calisto MT"/>
          <w:sz w:val="18"/>
          <w:szCs w:val="18"/>
        </w:rPr>
        <w:t>k</w:t>
      </w:r>
      <w:proofErr w:type="spellEnd"/>
      <w:r>
        <w:rPr>
          <w:rFonts w:ascii="Calisto MT" w:eastAsia="Calisto MT" w:hAnsi="Calisto MT" w:cs="Calisto MT"/>
          <w:spacing w:val="-8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  <w:sz w:val="18"/>
          <w:szCs w:val="18"/>
        </w:rPr>
        <w:t>B</w:t>
      </w:r>
      <w:r>
        <w:rPr>
          <w:rFonts w:ascii="Calisto MT" w:eastAsia="Calisto MT" w:hAnsi="Calisto MT" w:cs="Calisto MT"/>
          <w:spacing w:val="1"/>
          <w:sz w:val="18"/>
          <w:szCs w:val="18"/>
        </w:rPr>
        <w:t>u</w:t>
      </w:r>
      <w:r>
        <w:rPr>
          <w:rFonts w:ascii="Calisto MT" w:eastAsia="Calisto MT" w:hAnsi="Calisto MT" w:cs="Calisto MT"/>
          <w:spacing w:val="-2"/>
          <w:sz w:val="18"/>
          <w:szCs w:val="18"/>
        </w:rPr>
        <w:t>k</w:t>
      </w:r>
      <w:r>
        <w:rPr>
          <w:rFonts w:ascii="Calisto MT" w:eastAsia="Calisto MT" w:hAnsi="Calisto MT" w:cs="Calisto MT"/>
          <w:sz w:val="18"/>
          <w:szCs w:val="18"/>
        </w:rPr>
        <w:t>u</w:t>
      </w:r>
      <w:proofErr w:type="spellEnd"/>
      <w:r>
        <w:rPr>
          <w:rFonts w:ascii="Calisto MT" w:eastAsia="Calisto MT" w:hAnsi="Calisto MT" w:cs="Calisto MT"/>
          <w:spacing w:val="-5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  <w:sz w:val="18"/>
          <w:szCs w:val="18"/>
        </w:rPr>
        <w:t>s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pacing w:val="-2"/>
          <w:sz w:val="18"/>
          <w:szCs w:val="18"/>
        </w:rPr>
        <w:t>b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z w:val="18"/>
          <w:szCs w:val="18"/>
        </w:rPr>
        <w:t>i</w:t>
      </w:r>
      <w:r>
        <w:rPr>
          <w:rFonts w:ascii="Calisto MT" w:eastAsia="Calisto MT" w:hAnsi="Calisto MT" w:cs="Calisto MT"/>
          <w:spacing w:val="-2"/>
          <w:sz w:val="18"/>
          <w:szCs w:val="18"/>
        </w:rPr>
        <w:t>k</w:t>
      </w:r>
      <w:r>
        <w:rPr>
          <w:rFonts w:ascii="Calisto MT" w:eastAsia="Calisto MT" w:hAnsi="Calisto MT" w:cs="Calisto MT"/>
          <w:spacing w:val="1"/>
          <w:sz w:val="18"/>
          <w:szCs w:val="18"/>
        </w:rPr>
        <w:t>n</w:t>
      </w:r>
      <w:r>
        <w:rPr>
          <w:rFonts w:ascii="Calisto MT" w:eastAsia="Calisto MT" w:hAnsi="Calisto MT" w:cs="Calisto MT"/>
          <w:spacing w:val="-2"/>
          <w:sz w:val="18"/>
          <w:szCs w:val="18"/>
        </w:rPr>
        <w:t>y</w:t>
      </w:r>
      <w:r>
        <w:rPr>
          <w:rFonts w:ascii="Calisto MT" w:eastAsia="Calisto MT" w:hAnsi="Calisto MT" w:cs="Calisto MT"/>
          <w:sz w:val="18"/>
          <w:szCs w:val="18"/>
        </w:rPr>
        <w:t>a</w:t>
      </w:r>
      <w:proofErr w:type="spellEnd"/>
      <w:r>
        <w:rPr>
          <w:rFonts w:ascii="Calisto MT" w:eastAsia="Calisto MT" w:hAnsi="Calisto MT" w:cs="Calisto MT"/>
          <w:spacing w:val="-4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  <w:sz w:val="18"/>
          <w:szCs w:val="18"/>
        </w:rPr>
        <w:t>b</w:t>
      </w:r>
      <w:r>
        <w:rPr>
          <w:rFonts w:ascii="Calisto MT" w:eastAsia="Calisto MT" w:hAnsi="Calisto MT" w:cs="Calisto MT"/>
          <w:spacing w:val="1"/>
          <w:sz w:val="18"/>
          <w:szCs w:val="18"/>
        </w:rPr>
        <w:t>u</w:t>
      </w:r>
      <w:r>
        <w:rPr>
          <w:rFonts w:ascii="Calisto MT" w:eastAsia="Calisto MT" w:hAnsi="Calisto MT" w:cs="Calisto MT"/>
          <w:spacing w:val="-2"/>
          <w:sz w:val="18"/>
          <w:szCs w:val="18"/>
        </w:rPr>
        <w:t>k</w:t>
      </w:r>
      <w:r>
        <w:rPr>
          <w:rFonts w:ascii="Calisto MT" w:eastAsia="Calisto MT" w:hAnsi="Calisto MT" w:cs="Calisto MT"/>
          <w:sz w:val="18"/>
          <w:szCs w:val="18"/>
        </w:rPr>
        <w:t>u</w:t>
      </w:r>
      <w:proofErr w:type="spellEnd"/>
      <w:r>
        <w:rPr>
          <w:rFonts w:ascii="Calisto MT" w:eastAsia="Calisto MT" w:hAnsi="Calisto MT" w:cs="Calisto MT"/>
          <w:spacing w:val="-5"/>
          <w:sz w:val="18"/>
          <w:szCs w:val="18"/>
        </w:rPr>
        <w:t xml:space="preserve"> </w:t>
      </w:r>
      <w:r>
        <w:rPr>
          <w:rFonts w:ascii="Calisto MT" w:eastAsia="Calisto MT" w:hAnsi="Calisto MT" w:cs="Calisto MT"/>
          <w:sz w:val="18"/>
          <w:szCs w:val="18"/>
        </w:rPr>
        <w:t>p</w:t>
      </w:r>
      <w:r>
        <w:rPr>
          <w:rFonts w:ascii="Calisto MT" w:eastAsia="Calisto MT" w:hAnsi="Calisto MT" w:cs="Calisto MT"/>
          <w:spacing w:val="1"/>
          <w:sz w:val="18"/>
          <w:szCs w:val="18"/>
        </w:rPr>
        <w:t>r</w:t>
      </w:r>
      <w:r>
        <w:rPr>
          <w:rFonts w:ascii="Calisto MT" w:eastAsia="Calisto MT" w:hAnsi="Calisto MT" w:cs="Calisto MT"/>
          <w:sz w:val="18"/>
          <w:szCs w:val="18"/>
        </w:rPr>
        <w:t>i</w:t>
      </w:r>
      <w:r>
        <w:rPr>
          <w:rFonts w:ascii="Calisto MT" w:eastAsia="Calisto MT" w:hAnsi="Calisto MT" w:cs="Calisto MT"/>
          <w:spacing w:val="-2"/>
          <w:sz w:val="18"/>
          <w:szCs w:val="18"/>
        </w:rPr>
        <w:t>m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z w:val="18"/>
          <w:szCs w:val="18"/>
        </w:rPr>
        <w:t>r</w:t>
      </w:r>
      <w:r>
        <w:rPr>
          <w:rFonts w:ascii="Calisto MT" w:eastAsia="Calisto MT" w:hAnsi="Calisto MT" w:cs="Calisto MT"/>
          <w:spacing w:val="-5"/>
          <w:sz w:val="18"/>
          <w:szCs w:val="18"/>
        </w:rPr>
        <w:t xml:space="preserve"> </w:t>
      </w:r>
      <w:r>
        <w:rPr>
          <w:rFonts w:ascii="Calisto MT" w:eastAsia="Calisto MT" w:hAnsi="Calisto MT" w:cs="Calisto MT"/>
          <w:spacing w:val="2"/>
          <w:sz w:val="18"/>
          <w:szCs w:val="18"/>
        </w:rPr>
        <w:t>(</w:t>
      </w:r>
      <w:r>
        <w:rPr>
          <w:rFonts w:ascii="Calisto MT" w:eastAsia="Calisto MT" w:hAnsi="Calisto MT" w:cs="Calisto MT"/>
          <w:spacing w:val="-2"/>
          <w:sz w:val="18"/>
          <w:szCs w:val="18"/>
        </w:rPr>
        <w:t>y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1"/>
          <w:sz w:val="18"/>
          <w:szCs w:val="18"/>
        </w:rPr>
        <w:t>n</w:t>
      </w:r>
      <w:r>
        <w:rPr>
          <w:rFonts w:ascii="Calisto MT" w:eastAsia="Calisto MT" w:hAnsi="Calisto MT" w:cs="Calisto MT"/>
          <w:sz w:val="18"/>
          <w:szCs w:val="18"/>
        </w:rPr>
        <w:t>g</w:t>
      </w:r>
      <w:r>
        <w:rPr>
          <w:rFonts w:ascii="Calisto MT" w:eastAsia="Calisto MT" w:hAnsi="Calisto MT" w:cs="Calisto MT"/>
          <w:spacing w:val="-4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  <w:sz w:val="18"/>
          <w:szCs w:val="18"/>
        </w:rPr>
        <w:t>m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pacing w:val="-2"/>
          <w:sz w:val="18"/>
          <w:szCs w:val="18"/>
        </w:rPr>
        <w:t>m</w:t>
      </w:r>
      <w:r>
        <w:rPr>
          <w:rFonts w:ascii="Calisto MT" w:eastAsia="Calisto MT" w:hAnsi="Calisto MT" w:cs="Calisto MT"/>
          <w:spacing w:val="-4"/>
          <w:sz w:val="18"/>
          <w:szCs w:val="18"/>
        </w:rPr>
        <w:t>u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z w:val="18"/>
          <w:szCs w:val="18"/>
        </w:rPr>
        <w:t>t</w:t>
      </w:r>
      <w:proofErr w:type="spellEnd"/>
      <w:r>
        <w:rPr>
          <w:rFonts w:ascii="Calisto MT" w:eastAsia="Calisto MT" w:hAnsi="Calisto MT" w:cs="Calisto MT"/>
          <w:spacing w:val="-5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  <w:sz w:val="18"/>
          <w:szCs w:val="18"/>
        </w:rPr>
        <w:t>h</w:t>
      </w:r>
      <w:r>
        <w:rPr>
          <w:rFonts w:ascii="Calisto MT" w:eastAsia="Calisto MT" w:hAnsi="Calisto MT" w:cs="Calisto MT"/>
          <w:spacing w:val="-3"/>
          <w:sz w:val="18"/>
          <w:szCs w:val="18"/>
        </w:rPr>
        <w:t>a</w:t>
      </w:r>
      <w:r>
        <w:rPr>
          <w:rFonts w:ascii="Calisto MT" w:eastAsia="Calisto MT" w:hAnsi="Calisto MT" w:cs="Calisto MT"/>
          <w:spacing w:val="1"/>
          <w:sz w:val="18"/>
          <w:szCs w:val="18"/>
        </w:rPr>
        <w:t>s</w:t>
      </w:r>
      <w:r>
        <w:rPr>
          <w:rFonts w:ascii="Calisto MT" w:eastAsia="Calisto MT" w:hAnsi="Calisto MT" w:cs="Calisto MT"/>
          <w:sz w:val="18"/>
          <w:szCs w:val="18"/>
        </w:rPr>
        <w:t>il</w:t>
      </w:r>
      <w:proofErr w:type="spellEnd"/>
      <w:r>
        <w:rPr>
          <w:rFonts w:ascii="Calisto MT" w:eastAsia="Calisto MT" w:hAnsi="Calisto MT" w:cs="Calisto MT"/>
          <w:spacing w:val="-5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z w:val="18"/>
          <w:szCs w:val="18"/>
        </w:rPr>
        <w:t>p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pacing w:val="1"/>
          <w:sz w:val="18"/>
          <w:szCs w:val="18"/>
        </w:rPr>
        <w:t>n</w:t>
      </w:r>
      <w:r>
        <w:rPr>
          <w:rFonts w:ascii="Calisto MT" w:eastAsia="Calisto MT" w:hAnsi="Calisto MT" w:cs="Calisto MT"/>
          <w:spacing w:val="-3"/>
          <w:sz w:val="18"/>
          <w:szCs w:val="18"/>
        </w:rPr>
        <w:t>e</w:t>
      </w:r>
      <w:r>
        <w:rPr>
          <w:rFonts w:ascii="Calisto MT" w:eastAsia="Calisto MT" w:hAnsi="Calisto MT" w:cs="Calisto MT"/>
          <w:spacing w:val="1"/>
          <w:sz w:val="18"/>
          <w:szCs w:val="18"/>
        </w:rPr>
        <w:t>l</w:t>
      </w:r>
      <w:r>
        <w:rPr>
          <w:rFonts w:ascii="Calisto MT" w:eastAsia="Calisto MT" w:hAnsi="Calisto MT" w:cs="Calisto MT"/>
          <w:sz w:val="18"/>
          <w:szCs w:val="18"/>
        </w:rPr>
        <w:t>i</w:t>
      </w:r>
      <w:r>
        <w:rPr>
          <w:rFonts w:ascii="Calisto MT" w:eastAsia="Calisto MT" w:hAnsi="Calisto MT" w:cs="Calisto MT"/>
          <w:spacing w:val="1"/>
          <w:sz w:val="18"/>
          <w:szCs w:val="18"/>
        </w:rPr>
        <w:t>t</w:t>
      </w:r>
      <w:r>
        <w:rPr>
          <w:rFonts w:ascii="Calisto MT" w:eastAsia="Calisto MT" w:hAnsi="Calisto MT" w:cs="Calisto MT"/>
          <w:sz w:val="18"/>
          <w:szCs w:val="18"/>
        </w:rPr>
        <w:t>i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z w:val="18"/>
          <w:szCs w:val="18"/>
        </w:rPr>
        <w:t>n</w:t>
      </w:r>
      <w:proofErr w:type="spellEnd"/>
      <w:r>
        <w:rPr>
          <w:rFonts w:ascii="Calisto MT" w:eastAsia="Calisto MT" w:hAnsi="Calisto MT" w:cs="Calisto MT"/>
          <w:spacing w:val="-5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-4"/>
          <w:sz w:val="18"/>
          <w:szCs w:val="18"/>
        </w:rPr>
        <w:t>l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1"/>
          <w:sz w:val="18"/>
          <w:szCs w:val="18"/>
        </w:rPr>
        <w:t>n</w:t>
      </w:r>
      <w:r>
        <w:rPr>
          <w:rFonts w:ascii="Calisto MT" w:eastAsia="Calisto MT" w:hAnsi="Calisto MT" w:cs="Calisto MT"/>
          <w:spacing w:val="2"/>
          <w:sz w:val="18"/>
          <w:szCs w:val="18"/>
        </w:rPr>
        <w:t>g</w:t>
      </w:r>
      <w:r>
        <w:rPr>
          <w:rFonts w:ascii="Calisto MT" w:eastAsia="Calisto MT" w:hAnsi="Calisto MT" w:cs="Calisto MT"/>
          <w:spacing w:val="1"/>
          <w:sz w:val="18"/>
          <w:szCs w:val="18"/>
        </w:rPr>
        <w:t>s</w:t>
      </w:r>
      <w:r>
        <w:rPr>
          <w:rFonts w:ascii="Calisto MT" w:eastAsia="Calisto MT" w:hAnsi="Calisto MT" w:cs="Calisto MT"/>
          <w:spacing w:val="-4"/>
          <w:sz w:val="18"/>
          <w:szCs w:val="18"/>
        </w:rPr>
        <w:t>u</w:t>
      </w:r>
      <w:r>
        <w:rPr>
          <w:rFonts w:ascii="Calisto MT" w:eastAsia="Calisto MT" w:hAnsi="Calisto MT" w:cs="Calisto MT"/>
          <w:spacing w:val="1"/>
          <w:sz w:val="18"/>
          <w:szCs w:val="18"/>
        </w:rPr>
        <w:t>n</w:t>
      </w:r>
      <w:r>
        <w:rPr>
          <w:rFonts w:ascii="Calisto MT" w:eastAsia="Calisto MT" w:hAnsi="Calisto MT" w:cs="Calisto MT"/>
          <w:spacing w:val="2"/>
          <w:sz w:val="18"/>
          <w:szCs w:val="18"/>
        </w:rPr>
        <w:t>g</w:t>
      </w:r>
      <w:proofErr w:type="spellEnd"/>
      <w:r>
        <w:rPr>
          <w:rFonts w:ascii="Calisto MT" w:eastAsia="Calisto MT" w:hAnsi="Calisto MT" w:cs="Calisto MT"/>
          <w:sz w:val="18"/>
          <w:szCs w:val="18"/>
        </w:rPr>
        <w:t>,</w:t>
      </w:r>
      <w:r>
        <w:rPr>
          <w:rFonts w:ascii="Calisto MT" w:eastAsia="Calisto MT" w:hAnsi="Calisto MT" w:cs="Calisto MT"/>
          <w:spacing w:val="-6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  <w:sz w:val="18"/>
          <w:szCs w:val="18"/>
        </w:rPr>
        <w:t>b</w:t>
      </w:r>
      <w:r>
        <w:rPr>
          <w:rFonts w:ascii="Calisto MT" w:eastAsia="Calisto MT" w:hAnsi="Calisto MT" w:cs="Calisto MT"/>
          <w:spacing w:val="1"/>
          <w:sz w:val="18"/>
          <w:szCs w:val="18"/>
        </w:rPr>
        <w:t>u</w:t>
      </w:r>
      <w:r>
        <w:rPr>
          <w:rFonts w:ascii="Calisto MT" w:eastAsia="Calisto MT" w:hAnsi="Calisto MT" w:cs="Calisto MT"/>
          <w:spacing w:val="-2"/>
          <w:sz w:val="18"/>
          <w:szCs w:val="18"/>
        </w:rPr>
        <w:t>k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z w:val="18"/>
          <w:szCs w:val="18"/>
        </w:rPr>
        <w:t>n</w:t>
      </w:r>
      <w:proofErr w:type="spellEnd"/>
      <w:r>
        <w:rPr>
          <w:rFonts w:ascii="Calisto MT" w:eastAsia="Calisto MT" w:hAnsi="Calisto MT" w:cs="Calisto MT"/>
          <w:spacing w:val="-5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  <w:sz w:val="18"/>
          <w:szCs w:val="18"/>
        </w:rPr>
        <w:t>h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1"/>
          <w:sz w:val="18"/>
          <w:szCs w:val="18"/>
        </w:rPr>
        <w:t>s</w:t>
      </w:r>
      <w:r>
        <w:rPr>
          <w:rFonts w:ascii="Calisto MT" w:eastAsia="Calisto MT" w:hAnsi="Calisto MT" w:cs="Calisto MT"/>
          <w:spacing w:val="-6"/>
          <w:sz w:val="18"/>
          <w:szCs w:val="18"/>
        </w:rPr>
        <w:t>i</w:t>
      </w:r>
      <w:r>
        <w:rPr>
          <w:rFonts w:ascii="Calisto MT" w:eastAsia="Calisto MT" w:hAnsi="Calisto MT" w:cs="Calisto MT"/>
          <w:sz w:val="18"/>
          <w:szCs w:val="18"/>
        </w:rPr>
        <w:t>l</w:t>
      </w:r>
      <w:proofErr w:type="spellEnd"/>
      <w:r>
        <w:rPr>
          <w:rFonts w:ascii="Calisto MT" w:eastAsia="Calisto MT" w:hAnsi="Calisto MT" w:cs="Calisto MT"/>
          <w:spacing w:val="-5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  <w:sz w:val="18"/>
          <w:szCs w:val="18"/>
        </w:rPr>
        <w:t>k</w:t>
      </w:r>
      <w:r>
        <w:rPr>
          <w:rFonts w:ascii="Calisto MT" w:eastAsia="Calisto MT" w:hAnsi="Calisto MT" w:cs="Calisto MT"/>
          <w:spacing w:val="2"/>
          <w:sz w:val="18"/>
          <w:szCs w:val="18"/>
        </w:rPr>
        <w:t>o</w:t>
      </w:r>
      <w:r>
        <w:rPr>
          <w:rFonts w:ascii="Calisto MT" w:eastAsia="Calisto MT" w:hAnsi="Calisto MT" w:cs="Calisto MT"/>
          <w:spacing w:val="-2"/>
          <w:sz w:val="18"/>
          <w:szCs w:val="18"/>
        </w:rPr>
        <w:t>m</w:t>
      </w:r>
      <w:r>
        <w:rPr>
          <w:rFonts w:ascii="Calisto MT" w:eastAsia="Calisto MT" w:hAnsi="Calisto MT" w:cs="Calisto MT"/>
          <w:sz w:val="18"/>
          <w:szCs w:val="18"/>
        </w:rPr>
        <w:t>pi</w:t>
      </w:r>
      <w:r>
        <w:rPr>
          <w:rFonts w:ascii="Calisto MT" w:eastAsia="Calisto MT" w:hAnsi="Calisto MT" w:cs="Calisto MT"/>
          <w:spacing w:val="1"/>
          <w:sz w:val="18"/>
          <w:szCs w:val="18"/>
        </w:rPr>
        <w:t>l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1"/>
          <w:sz w:val="18"/>
          <w:szCs w:val="18"/>
        </w:rPr>
        <w:t>s</w:t>
      </w:r>
      <w:r>
        <w:rPr>
          <w:rFonts w:ascii="Calisto MT" w:eastAsia="Calisto MT" w:hAnsi="Calisto MT" w:cs="Calisto MT"/>
          <w:sz w:val="18"/>
          <w:szCs w:val="18"/>
        </w:rPr>
        <w:t>i</w:t>
      </w:r>
      <w:proofErr w:type="spellEnd"/>
      <w:r>
        <w:rPr>
          <w:rFonts w:ascii="Calisto MT" w:eastAsia="Calisto MT" w:hAnsi="Calisto MT" w:cs="Calisto MT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z w:val="18"/>
          <w:szCs w:val="18"/>
        </w:rPr>
        <w:t>p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pacing w:val="1"/>
          <w:sz w:val="18"/>
          <w:szCs w:val="18"/>
        </w:rPr>
        <w:t>n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pacing w:val="1"/>
          <w:sz w:val="18"/>
          <w:szCs w:val="18"/>
        </w:rPr>
        <w:t>l</w:t>
      </w:r>
      <w:r>
        <w:rPr>
          <w:rFonts w:ascii="Calisto MT" w:eastAsia="Calisto MT" w:hAnsi="Calisto MT" w:cs="Calisto MT"/>
          <w:sz w:val="18"/>
          <w:szCs w:val="18"/>
        </w:rPr>
        <w:t>i</w:t>
      </w:r>
      <w:r>
        <w:rPr>
          <w:rFonts w:ascii="Calisto MT" w:eastAsia="Calisto MT" w:hAnsi="Calisto MT" w:cs="Calisto MT"/>
          <w:spacing w:val="1"/>
          <w:sz w:val="18"/>
          <w:szCs w:val="18"/>
        </w:rPr>
        <w:t>t</w:t>
      </w:r>
      <w:r>
        <w:rPr>
          <w:rFonts w:ascii="Calisto MT" w:eastAsia="Calisto MT" w:hAnsi="Calisto MT" w:cs="Calisto MT"/>
          <w:spacing w:val="-6"/>
          <w:sz w:val="18"/>
          <w:szCs w:val="18"/>
        </w:rPr>
        <w:t>i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z w:val="18"/>
          <w:szCs w:val="18"/>
        </w:rPr>
        <w:t>n</w:t>
      </w:r>
      <w:proofErr w:type="spellEnd"/>
      <w:r>
        <w:rPr>
          <w:rFonts w:ascii="Calisto MT" w:eastAsia="Calisto MT" w:hAnsi="Calisto MT" w:cs="Calisto MT"/>
          <w:sz w:val="18"/>
          <w:szCs w:val="18"/>
        </w:rPr>
        <w:t xml:space="preserve"> </w:t>
      </w:r>
      <w:r>
        <w:rPr>
          <w:rFonts w:ascii="Calisto MT" w:eastAsia="Calisto MT" w:hAnsi="Calisto MT" w:cs="Calisto MT"/>
          <w:spacing w:val="-3"/>
          <w:sz w:val="18"/>
          <w:szCs w:val="18"/>
        </w:rPr>
        <w:t>o</w:t>
      </w:r>
      <w:r>
        <w:rPr>
          <w:rFonts w:ascii="Calisto MT" w:eastAsia="Calisto MT" w:hAnsi="Calisto MT" w:cs="Calisto MT"/>
          <w:spacing w:val="1"/>
          <w:sz w:val="18"/>
          <w:szCs w:val="18"/>
        </w:rPr>
        <w:t>r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1"/>
          <w:sz w:val="18"/>
          <w:szCs w:val="18"/>
        </w:rPr>
        <w:t>n</w:t>
      </w:r>
      <w:r>
        <w:rPr>
          <w:rFonts w:ascii="Calisto MT" w:eastAsia="Calisto MT" w:hAnsi="Calisto MT" w:cs="Calisto MT"/>
          <w:sz w:val="18"/>
          <w:szCs w:val="18"/>
        </w:rPr>
        <w:t>g</w:t>
      </w:r>
      <w:r>
        <w:rPr>
          <w:rFonts w:ascii="Calisto MT" w:eastAsia="Calisto MT" w:hAnsi="Calisto MT" w:cs="Calisto MT"/>
          <w:spacing w:val="-4"/>
          <w:sz w:val="18"/>
          <w:szCs w:val="18"/>
        </w:rPr>
        <w:t xml:space="preserve"> </w:t>
      </w:r>
      <w:r>
        <w:rPr>
          <w:rFonts w:ascii="Calisto MT" w:eastAsia="Calisto MT" w:hAnsi="Calisto MT" w:cs="Calisto MT"/>
          <w:spacing w:val="1"/>
          <w:sz w:val="18"/>
          <w:szCs w:val="18"/>
        </w:rPr>
        <w:t>l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z w:val="18"/>
          <w:szCs w:val="18"/>
        </w:rPr>
        <w:t>i</w:t>
      </w:r>
      <w:r>
        <w:rPr>
          <w:rFonts w:ascii="Calisto MT" w:eastAsia="Calisto MT" w:hAnsi="Calisto MT" w:cs="Calisto MT"/>
          <w:spacing w:val="-4"/>
          <w:sz w:val="18"/>
          <w:szCs w:val="18"/>
        </w:rPr>
        <w:t>n</w:t>
      </w:r>
      <w:r>
        <w:rPr>
          <w:rFonts w:ascii="Calisto MT" w:eastAsia="Calisto MT" w:hAnsi="Calisto MT" w:cs="Calisto MT"/>
          <w:spacing w:val="2"/>
          <w:sz w:val="18"/>
          <w:szCs w:val="18"/>
        </w:rPr>
        <w:t>)</w:t>
      </w:r>
      <w:r>
        <w:rPr>
          <w:rFonts w:ascii="Calisto MT" w:eastAsia="Calisto MT" w:hAnsi="Calisto MT" w:cs="Calisto MT"/>
          <w:sz w:val="18"/>
          <w:szCs w:val="18"/>
        </w:rPr>
        <w:t>;</w:t>
      </w:r>
      <w:r>
        <w:rPr>
          <w:rFonts w:ascii="Calisto MT" w:eastAsia="Calisto MT" w:hAnsi="Calisto MT" w:cs="Calisto MT"/>
          <w:spacing w:val="1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-1"/>
          <w:sz w:val="18"/>
          <w:szCs w:val="18"/>
        </w:rPr>
        <w:t>B</w:t>
      </w:r>
      <w:r>
        <w:rPr>
          <w:rFonts w:ascii="Calisto MT" w:eastAsia="Calisto MT" w:hAnsi="Calisto MT" w:cs="Calisto MT"/>
          <w:spacing w:val="1"/>
          <w:sz w:val="18"/>
          <w:szCs w:val="18"/>
        </w:rPr>
        <w:t>u</w:t>
      </w:r>
      <w:r>
        <w:rPr>
          <w:rFonts w:ascii="Calisto MT" w:eastAsia="Calisto MT" w:hAnsi="Calisto MT" w:cs="Calisto MT"/>
          <w:spacing w:val="-2"/>
          <w:sz w:val="18"/>
          <w:szCs w:val="18"/>
        </w:rPr>
        <w:t>k</w:t>
      </w:r>
      <w:r>
        <w:rPr>
          <w:rFonts w:ascii="Calisto MT" w:eastAsia="Calisto MT" w:hAnsi="Calisto MT" w:cs="Calisto MT"/>
          <w:spacing w:val="1"/>
          <w:sz w:val="18"/>
          <w:szCs w:val="18"/>
        </w:rPr>
        <w:t>u</w:t>
      </w:r>
      <w:r>
        <w:rPr>
          <w:rFonts w:ascii="Calisto MT" w:eastAsia="Calisto MT" w:hAnsi="Calisto MT" w:cs="Calisto MT"/>
          <w:spacing w:val="2"/>
          <w:sz w:val="18"/>
          <w:szCs w:val="18"/>
        </w:rPr>
        <w:t>-</w:t>
      </w:r>
      <w:r>
        <w:rPr>
          <w:rFonts w:ascii="Calisto MT" w:eastAsia="Calisto MT" w:hAnsi="Calisto MT" w:cs="Calisto MT"/>
          <w:spacing w:val="-2"/>
          <w:sz w:val="18"/>
          <w:szCs w:val="18"/>
        </w:rPr>
        <w:t>b</w:t>
      </w:r>
      <w:r>
        <w:rPr>
          <w:rFonts w:ascii="Calisto MT" w:eastAsia="Calisto MT" w:hAnsi="Calisto MT" w:cs="Calisto MT"/>
          <w:spacing w:val="1"/>
          <w:sz w:val="18"/>
          <w:szCs w:val="18"/>
        </w:rPr>
        <w:t>u</w:t>
      </w:r>
      <w:r>
        <w:rPr>
          <w:rFonts w:ascii="Calisto MT" w:eastAsia="Calisto MT" w:hAnsi="Calisto MT" w:cs="Calisto MT"/>
          <w:spacing w:val="-2"/>
          <w:sz w:val="18"/>
          <w:szCs w:val="18"/>
        </w:rPr>
        <w:t>k</w:t>
      </w:r>
      <w:r>
        <w:rPr>
          <w:rFonts w:ascii="Calisto MT" w:eastAsia="Calisto MT" w:hAnsi="Calisto MT" w:cs="Calisto MT"/>
          <w:sz w:val="18"/>
          <w:szCs w:val="18"/>
        </w:rPr>
        <w:t>u</w:t>
      </w:r>
      <w:proofErr w:type="spellEnd"/>
      <w:r>
        <w:rPr>
          <w:rFonts w:ascii="Calisto MT" w:eastAsia="Calisto MT" w:hAnsi="Calisto MT" w:cs="Calisto MT"/>
          <w:sz w:val="18"/>
          <w:szCs w:val="18"/>
        </w:rPr>
        <w:t xml:space="preserve"> </w:t>
      </w:r>
      <w:r>
        <w:rPr>
          <w:rFonts w:ascii="Calisto MT" w:eastAsia="Calisto MT" w:hAnsi="Calisto MT" w:cs="Calisto MT"/>
          <w:spacing w:val="-2"/>
          <w:sz w:val="18"/>
          <w:szCs w:val="18"/>
        </w:rPr>
        <w:t>y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1"/>
          <w:sz w:val="18"/>
          <w:szCs w:val="18"/>
        </w:rPr>
        <w:t>n</w:t>
      </w:r>
      <w:r>
        <w:rPr>
          <w:rFonts w:ascii="Calisto MT" w:eastAsia="Calisto MT" w:hAnsi="Calisto MT" w:cs="Calisto MT"/>
          <w:sz w:val="18"/>
          <w:szCs w:val="18"/>
        </w:rPr>
        <w:t>g</w:t>
      </w:r>
      <w:r>
        <w:rPr>
          <w:rFonts w:ascii="Calisto MT" w:eastAsia="Calisto MT" w:hAnsi="Calisto MT" w:cs="Calisto MT"/>
          <w:spacing w:val="1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  <w:sz w:val="18"/>
          <w:szCs w:val="18"/>
        </w:rPr>
        <w:t>b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pacing w:val="1"/>
          <w:sz w:val="18"/>
          <w:szCs w:val="18"/>
        </w:rPr>
        <w:t>r</w:t>
      </w:r>
      <w:r>
        <w:rPr>
          <w:rFonts w:ascii="Calisto MT" w:eastAsia="Calisto MT" w:hAnsi="Calisto MT" w:cs="Calisto MT"/>
          <w:sz w:val="18"/>
          <w:szCs w:val="18"/>
        </w:rPr>
        <w:t>i</w:t>
      </w:r>
      <w:r>
        <w:rPr>
          <w:rFonts w:ascii="Calisto MT" w:eastAsia="Calisto MT" w:hAnsi="Calisto MT" w:cs="Calisto MT"/>
          <w:spacing w:val="1"/>
          <w:sz w:val="18"/>
          <w:szCs w:val="18"/>
        </w:rPr>
        <w:t>s</w:t>
      </w:r>
      <w:r>
        <w:rPr>
          <w:rFonts w:ascii="Calisto MT" w:eastAsia="Calisto MT" w:hAnsi="Calisto MT" w:cs="Calisto MT"/>
          <w:sz w:val="18"/>
          <w:szCs w:val="18"/>
        </w:rPr>
        <w:t>i</w:t>
      </w:r>
      <w:proofErr w:type="spellEnd"/>
      <w:r>
        <w:rPr>
          <w:rFonts w:ascii="Calisto MT" w:eastAsia="Calisto MT" w:hAnsi="Calisto MT" w:cs="Calisto MT"/>
          <w:spacing w:val="-1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-7"/>
          <w:sz w:val="18"/>
          <w:szCs w:val="18"/>
        </w:rPr>
        <w:t>k</w:t>
      </w:r>
      <w:r>
        <w:rPr>
          <w:rFonts w:ascii="Calisto MT" w:eastAsia="Calisto MT" w:hAnsi="Calisto MT" w:cs="Calisto MT"/>
          <w:spacing w:val="2"/>
          <w:sz w:val="18"/>
          <w:szCs w:val="18"/>
        </w:rPr>
        <w:t>o</w:t>
      </w:r>
      <w:r>
        <w:rPr>
          <w:rFonts w:ascii="Calisto MT" w:eastAsia="Calisto MT" w:hAnsi="Calisto MT" w:cs="Calisto MT"/>
          <w:spacing w:val="1"/>
          <w:sz w:val="18"/>
          <w:szCs w:val="18"/>
        </w:rPr>
        <w:t>ns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z w:val="18"/>
          <w:szCs w:val="18"/>
        </w:rPr>
        <w:t>p</w:t>
      </w:r>
      <w:proofErr w:type="spellEnd"/>
      <w:r>
        <w:rPr>
          <w:rFonts w:ascii="Calisto MT" w:eastAsia="Calisto MT" w:hAnsi="Calisto MT" w:cs="Calisto MT"/>
          <w:spacing w:val="-6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  <w:sz w:val="18"/>
          <w:szCs w:val="18"/>
        </w:rPr>
        <w:t>t</w:t>
      </w:r>
      <w:r>
        <w:rPr>
          <w:rFonts w:ascii="Calisto MT" w:eastAsia="Calisto MT" w:hAnsi="Calisto MT" w:cs="Calisto MT"/>
          <w:spacing w:val="-3"/>
          <w:sz w:val="18"/>
          <w:szCs w:val="18"/>
        </w:rPr>
        <w:t>e</w:t>
      </w:r>
      <w:r>
        <w:rPr>
          <w:rFonts w:ascii="Calisto MT" w:eastAsia="Calisto MT" w:hAnsi="Calisto MT" w:cs="Calisto MT"/>
          <w:spacing w:val="2"/>
          <w:sz w:val="18"/>
          <w:szCs w:val="18"/>
        </w:rPr>
        <w:t>o</w:t>
      </w:r>
      <w:r>
        <w:rPr>
          <w:rFonts w:ascii="Calisto MT" w:eastAsia="Calisto MT" w:hAnsi="Calisto MT" w:cs="Calisto MT"/>
          <w:spacing w:val="1"/>
          <w:sz w:val="18"/>
          <w:szCs w:val="18"/>
        </w:rPr>
        <w:t>r</w:t>
      </w:r>
      <w:r>
        <w:rPr>
          <w:rFonts w:ascii="Calisto MT" w:eastAsia="Calisto MT" w:hAnsi="Calisto MT" w:cs="Calisto MT"/>
          <w:sz w:val="18"/>
          <w:szCs w:val="18"/>
        </w:rPr>
        <w:t>i</w:t>
      </w:r>
      <w:proofErr w:type="spellEnd"/>
      <w:r>
        <w:rPr>
          <w:rFonts w:ascii="Calisto MT" w:eastAsia="Calisto MT" w:hAnsi="Calisto MT" w:cs="Calisto MT"/>
          <w:spacing w:val="-1"/>
          <w:sz w:val="18"/>
          <w:szCs w:val="18"/>
        </w:rPr>
        <w:t xml:space="preserve"> </w:t>
      </w:r>
      <w:r>
        <w:rPr>
          <w:rFonts w:ascii="Calisto MT" w:eastAsia="Calisto MT" w:hAnsi="Calisto MT" w:cs="Calisto MT"/>
          <w:spacing w:val="2"/>
          <w:sz w:val="18"/>
          <w:szCs w:val="18"/>
        </w:rPr>
        <w:t>(</w:t>
      </w:r>
      <w:proofErr w:type="spellStart"/>
      <w:r>
        <w:rPr>
          <w:rFonts w:ascii="Calisto MT" w:eastAsia="Calisto MT" w:hAnsi="Calisto MT" w:cs="Calisto MT"/>
          <w:spacing w:val="-4"/>
          <w:sz w:val="18"/>
          <w:szCs w:val="18"/>
        </w:rPr>
        <w:t>s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pacing w:val="-2"/>
          <w:sz w:val="18"/>
          <w:szCs w:val="18"/>
        </w:rPr>
        <w:t>k</w:t>
      </w:r>
      <w:r>
        <w:rPr>
          <w:rFonts w:ascii="Calisto MT" w:eastAsia="Calisto MT" w:hAnsi="Calisto MT" w:cs="Calisto MT"/>
          <w:spacing w:val="1"/>
          <w:sz w:val="18"/>
          <w:szCs w:val="18"/>
        </w:rPr>
        <w:t>un</w:t>
      </w:r>
      <w:r>
        <w:rPr>
          <w:rFonts w:ascii="Calisto MT" w:eastAsia="Calisto MT" w:hAnsi="Calisto MT" w:cs="Calisto MT"/>
          <w:spacing w:val="-3"/>
          <w:sz w:val="18"/>
          <w:szCs w:val="18"/>
        </w:rPr>
        <w:t>d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pacing w:val="1"/>
          <w:sz w:val="18"/>
          <w:szCs w:val="18"/>
        </w:rPr>
        <w:t>r</w:t>
      </w:r>
      <w:proofErr w:type="spellEnd"/>
      <w:r>
        <w:rPr>
          <w:rFonts w:ascii="Calisto MT" w:eastAsia="Calisto MT" w:hAnsi="Calisto MT" w:cs="Calisto MT"/>
          <w:sz w:val="18"/>
          <w:szCs w:val="18"/>
        </w:rPr>
        <w:t>)</w:t>
      </w:r>
      <w:r>
        <w:rPr>
          <w:rFonts w:ascii="Calisto MT" w:eastAsia="Calisto MT" w:hAnsi="Calisto MT" w:cs="Calisto MT"/>
          <w:spacing w:val="1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  <w:sz w:val="18"/>
          <w:szCs w:val="18"/>
        </w:rPr>
        <w:t>b</w:t>
      </w:r>
      <w:r>
        <w:rPr>
          <w:rFonts w:ascii="Calisto MT" w:eastAsia="Calisto MT" w:hAnsi="Calisto MT" w:cs="Calisto MT"/>
          <w:spacing w:val="-3"/>
          <w:sz w:val="18"/>
          <w:szCs w:val="18"/>
        </w:rPr>
        <w:t>o</w:t>
      </w:r>
      <w:r>
        <w:rPr>
          <w:rFonts w:ascii="Calisto MT" w:eastAsia="Calisto MT" w:hAnsi="Calisto MT" w:cs="Calisto MT"/>
          <w:spacing w:val="1"/>
          <w:sz w:val="18"/>
          <w:szCs w:val="18"/>
        </w:rPr>
        <w:t>l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z w:val="18"/>
          <w:szCs w:val="18"/>
        </w:rPr>
        <w:t>h</w:t>
      </w:r>
      <w:proofErr w:type="spellEnd"/>
      <w:r>
        <w:rPr>
          <w:rFonts w:ascii="Calisto MT" w:eastAsia="Calisto MT" w:hAnsi="Calisto MT" w:cs="Calisto MT"/>
          <w:spacing w:val="-5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  <w:sz w:val="18"/>
          <w:szCs w:val="18"/>
        </w:rPr>
        <w:t>d</w:t>
      </w:r>
      <w:r>
        <w:rPr>
          <w:rFonts w:ascii="Calisto MT" w:eastAsia="Calisto MT" w:hAnsi="Calisto MT" w:cs="Calisto MT"/>
          <w:sz w:val="18"/>
          <w:szCs w:val="18"/>
        </w:rPr>
        <w:t>ip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-2"/>
          <w:sz w:val="18"/>
          <w:szCs w:val="18"/>
        </w:rPr>
        <w:t>k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z w:val="18"/>
          <w:szCs w:val="18"/>
        </w:rPr>
        <w:t>i</w:t>
      </w:r>
      <w:proofErr w:type="spellEnd"/>
      <w:r>
        <w:rPr>
          <w:rFonts w:ascii="Calisto MT" w:eastAsia="Calisto MT" w:hAnsi="Calisto MT" w:cs="Calisto MT"/>
          <w:spacing w:val="-1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-4"/>
          <w:sz w:val="18"/>
          <w:szCs w:val="18"/>
        </w:rPr>
        <w:t>s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pacing w:val="-2"/>
          <w:sz w:val="18"/>
          <w:szCs w:val="18"/>
        </w:rPr>
        <w:t>b</w:t>
      </w:r>
      <w:r>
        <w:rPr>
          <w:rFonts w:ascii="Calisto MT" w:eastAsia="Calisto MT" w:hAnsi="Calisto MT" w:cs="Calisto MT"/>
          <w:spacing w:val="2"/>
          <w:sz w:val="18"/>
          <w:szCs w:val="18"/>
        </w:rPr>
        <w:t>aga</w:t>
      </w:r>
      <w:r>
        <w:rPr>
          <w:rFonts w:ascii="Calisto MT" w:eastAsia="Calisto MT" w:hAnsi="Calisto MT" w:cs="Calisto MT"/>
          <w:sz w:val="18"/>
          <w:szCs w:val="18"/>
        </w:rPr>
        <w:t>i</w:t>
      </w:r>
      <w:proofErr w:type="spellEnd"/>
      <w:r>
        <w:rPr>
          <w:rFonts w:ascii="Calisto MT" w:eastAsia="Calisto MT" w:hAnsi="Calisto MT" w:cs="Calisto MT"/>
          <w:spacing w:val="-6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-1"/>
          <w:sz w:val="18"/>
          <w:szCs w:val="18"/>
        </w:rPr>
        <w:t>c</w:t>
      </w:r>
      <w:r>
        <w:rPr>
          <w:rFonts w:ascii="Calisto MT" w:eastAsia="Calisto MT" w:hAnsi="Calisto MT" w:cs="Calisto MT"/>
          <w:spacing w:val="1"/>
          <w:sz w:val="18"/>
          <w:szCs w:val="18"/>
        </w:rPr>
        <w:t>u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1"/>
          <w:sz w:val="18"/>
          <w:szCs w:val="18"/>
        </w:rPr>
        <w:t>n</w:t>
      </w:r>
      <w:proofErr w:type="spellEnd"/>
      <w:r>
        <w:rPr>
          <w:rFonts w:ascii="Calisto MT" w:eastAsia="Calisto MT" w:hAnsi="Calisto MT" w:cs="Calisto MT"/>
          <w:sz w:val="18"/>
          <w:szCs w:val="18"/>
        </w:rPr>
        <w:t>,</w:t>
      </w:r>
      <w:r>
        <w:rPr>
          <w:rFonts w:ascii="Calisto MT" w:eastAsia="Calisto MT" w:hAnsi="Calisto MT" w:cs="Calisto MT"/>
          <w:spacing w:val="-1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-4"/>
          <w:sz w:val="18"/>
          <w:szCs w:val="18"/>
        </w:rPr>
        <w:t>t</w:t>
      </w:r>
      <w:r>
        <w:rPr>
          <w:rFonts w:ascii="Calisto MT" w:eastAsia="Calisto MT" w:hAnsi="Calisto MT" w:cs="Calisto MT"/>
          <w:spacing w:val="2"/>
          <w:sz w:val="18"/>
          <w:szCs w:val="18"/>
        </w:rPr>
        <w:t>e</w:t>
      </w:r>
      <w:r>
        <w:rPr>
          <w:rFonts w:ascii="Calisto MT" w:eastAsia="Calisto MT" w:hAnsi="Calisto MT" w:cs="Calisto MT"/>
          <w:spacing w:val="1"/>
          <w:sz w:val="18"/>
          <w:szCs w:val="18"/>
        </w:rPr>
        <w:t>t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z w:val="18"/>
          <w:szCs w:val="18"/>
        </w:rPr>
        <w:t>pi</w:t>
      </w:r>
      <w:proofErr w:type="spellEnd"/>
      <w:r>
        <w:rPr>
          <w:rFonts w:ascii="Calisto MT" w:eastAsia="Calisto MT" w:hAnsi="Calisto MT" w:cs="Calisto MT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  <w:sz w:val="18"/>
          <w:szCs w:val="18"/>
        </w:rPr>
        <w:t>us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1"/>
          <w:sz w:val="18"/>
          <w:szCs w:val="18"/>
        </w:rPr>
        <w:t>h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-2"/>
          <w:sz w:val="18"/>
          <w:szCs w:val="18"/>
        </w:rPr>
        <w:t>k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z w:val="18"/>
          <w:szCs w:val="18"/>
        </w:rPr>
        <w:t>n</w:t>
      </w:r>
      <w:proofErr w:type="spellEnd"/>
      <w:r>
        <w:rPr>
          <w:rFonts w:ascii="Calisto MT" w:eastAsia="Calisto MT" w:hAnsi="Calisto MT" w:cs="Calisto MT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-2"/>
          <w:sz w:val="18"/>
          <w:szCs w:val="18"/>
        </w:rPr>
        <w:t>m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-2"/>
          <w:sz w:val="18"/>
          <w:szCs w:val="18"/>
        </w:rPr>
        <w:t>k</w:t>
      </w:r>
      <w:r>
        <w:rPr>
          <w:rFonts w:ascii="Calisto MT" w:eastAsia="Calisto MT" w:hAnsi="Calisto MT" w:cs="Calisto MT"/>
          <w:spacing w:val="1"/>
          <w:sz w:val="18"/>
          <w:szCs w:val="18"/>
        </w:rPr>
        <w:t>s</w:t>
      </w:r>
      <w:r>
        <w:rPr>
          <w:rFonts w:ascii="Calisto MT" w:eastAsia="Calisto MT" w:hAnsi="Calisto MT" w:cs="Calisto MT"/>
          <w:sz w:val="18"/>
          <w:szCs w:val="18"/>
        </w:rPr>
        <w:t>i</w:t>
      </w:r>
      <w:r>
        <w:rPr>
          <w:rFonts w:ascii="Calisto MT" w:eastAsia="Calisto MT" w:hAnsi="Calisto MT" w:cs="Calisto MT"/>
          <w:spacing w:val="-2"/>
          <w:sz w:val="18"/>
          <w:szCs w:val="18"/>
        </w:rPr>
        <w:t>m</w:t>
      </w:r>
      <w:r>
        <w:rPr>
          <w:rFonts w:ascii="Calisto MT" w:eastAsia="Calisto MT" w:hAnsi="Calisto MT" w:cs="Calisto MT"/>
          <w:spacing w:val="1"/>
          <w:sz w:val="18"/>
          <w:szCs w:val="18"/>
        </w:rPr>
        <w:t>u</w:t>
      </w:r>
      <w:r>
        <w:rPr>
          <w:rFonts w:ascii="Calisto MT" w:eastAsia="Calisto MT" w:hAnsi="Calisto MT" w:cs="Calisto MT"/>
          <w:sz w:val="18"/>
          <w:szCs w:val="18"/>
        </w:rPr>
        <w:t>m</w:t>
      </w:r>
      <w:proofErr w:type="spellEnd"/>
      <w:r>
        <w:rPr>
          <w:rFonts w:ascii="Calisto MT" w:eastAsia="Calisto MT" w:hAnsi="Calisto MT" w:cs="Calisto MT"/>
          <w:spacing w:val="-3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  <w:sz w:val="18"/>
          <w:szCs w:val="18"/>
        </w:rPr>
        <w:t>h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1"/>
          <w:sz w:val="18"/>
          <w:szCs w:val="18"/>
        </w:rPr>
        <w:t>n</w:t>
      </w:r>
      <w:r>
        <w:rPr>
          <w:rFonts w:ascii="Calisto MT" w:eastAsia="Calisto MT" w:hAnsi="Calisto MT" w:cs="Calisto MT"/>
          <w:spacing w:val="-2"/>
          <w:sz w:val="18"/>
          <w:szCs w:val="18"/>
        </w:rPr>
        <w:t>y</w:t>
      </w:r>
      <w:r>
        <w:rPr>
          <w:rFonts w:ascii="Calisto MT" w:eastAsia="Calisto MT" w:hAnsi="Calisto MT" w:cs="Calisto MT"/>
          <w:sz w:val="18"/>
          <w:szCs w:val="18"/>
        </w:rPr>
        <w:t>a</w:t>
      </w:r>
      <w:proofErr w:type="spellEnd"/>
      <w:r>
        <w:rPr>
          <w:rFonts w:ascii="Calisto MT" w:eastAsia="Calisto MT" w:hAnsi="Calisto MT" w:cs="Calisto MT"/>
          <w:spacing w:val="1"/>
          <w:sz w:val="18"/>
          <w:szCs w:val="18"/>
        </w:rPr>
        <w:t xml:space="preserve"> </w:t>
      </w:r>
      <w:r>
        <w:rPr>
          <w:rFonts w:ascii="Calisto MT" w:eastAsia="Calisto MT" w:hAnsi="Calisto MT" w:cs="Calisto MT"/>
          <w:spacing w:val="-2"/>
          <w:sz w:val="18"/>
          <w:szCs w:val="18"/>
        </w:rPr>
        <w:t>20</w:t>
      </w:r>
      <w:r>
        <w:rPr>
          <w:rFonts w:ascii="Calisto MT" w:eastAsia="Calisto MT" w:hAnsi="Calisto MT" w:cs="Calisto MT"/>
          <w:sz w:val="18"/>
          <w:szCs w:val="18"/>
        </w:rPr>
        <w:t>%</w:t>
      </w:r>
      <w:r>
        <w:rPr>
          <w:rFonts w:ascii="Calisto MT" w:eastAsia="Calisto MT" w:hAnsi="Calisto MT" w:cs="Calisto MT"/>
          <w:spacing w:val="1"/>
          <w:sz w:val="18"/>
          <w:szCs w:val="18"/>
        </w:rPr>
        <w:t xml:space="preserve"> </w:t>
      </w:r>
      <w:proofErr w:type="spellStart"/>
      <w:r>
        <w:rPr>
          <w:rFonts w:ascii="Calisto MT" w:eastAsia="Calisto MT" w:hAnsi="Calisto MT" w:cs="Calisto MT"/>
          <w:spacing w:val="1"/>
          <w:sz w:val="18"/>
          <w:szCs w:val="18"/>
        </w:rPr>
        <w:t>s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r>
        <w:rPr>
          <w:rFonts w:ascii="Calisto MT" w:eastAsia="Calisto MT" w:hAnsi="Calisto MT" w:cs="Calisto MT"/>
          <w:spacing w:val="-2"/>
          <w:sz w:val="18"/>
          <w:szCs w:val="18"/>
        </w:rPr>
        <w:t>j</w:t>
      </w:r>
      <w:r>
        <w:rPr>
          <w:rFonts w:ascii="Calisto MT" w:eastAsia="Calisto MT" w:hAnsi="Calisto MT" w:cs="Calisto MT"/>
          <w:spacing w:val="2"/>
          <w:sz w:val="18"/>
          <w:szCs w:val="18"/>
        </w:rPr>
        <w:t>a</w:t>
      </w:r>
      <w:proofErr w:type="spellEnd"/>
      <w:r>
        <w:rPr>
          <w:rFonts w:ascii="Calisto MT" w:eastAsia="Calisto MT" w:hAnsi="Calisto MT" w:cs="Calisto MT"/>
          <w:sz w:val="18"/>
          <w:szCs w:val="18"/>
        </w:rPr>
        <w:t>.</w:t>
      </w:r>
    </w:p>
    <w:sectPr w:rsidR="004E0E29">
      <w:pgSz w:w="11920" w:h="16840"/>
      <w:pgMar w:top="1400" w:right="1580" w:bottom="280" w:left="1600" w:header="1216" w:footer="10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FD8" w:rsidRDefault="00445FD8">
      <w:r>
        <w:separator/>
      </w:r>
    </w:p>
  </w:endnote>
  <w:endnote w:type="continuationSeparator" w:id="0">
    <w:p w:rsidR="00445FD8" w:rsidRDefault="00445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E29" w:rsidRDefault="00445FD8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2.9pt;margin-top:779.9pt;width:9.6pt;height:13.05pt;z-index:-251659264;mso-position-horizontal-relative:page;mso-position-vertical-relative:page" filled="f" stroked="f">
          <v:textbox style="mso-next-textbox:#_x0000_s2050" inset="0,0,0,0">
            <w:txbxContent>
              <w:p w:rsidR="004E0E29" w:rsidRDefault="00830E0C">
                <w:pPr>
                  <w:spacing w:line="240" w:lineRule="exact"/>
                  <w:ind w:left="40"/>
                  <w:rPr>
                    <w:rFonts w:ascii="Calisto MT" w:eastAsia="Calisto MT" w:hAnsi="Calisto MT" w:cs="Calisto MT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sto MT" w:eastAsia="Calisto MT" w:hAnsi="Calisto MT" w:cs="Calisto MT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D8251F">
                  <w:rPr>
                    <w:rFonts w:ascii="Calisto MT" w:eastAsia="Calisto MT" w:hAnsi="Calisto MT" w:cs="Calisto MT"/>
                    <w:noProof/>
                    <w:sz w:val="22"/>
                    <w:szCs w:val="22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FD8" w:rsidRDefault="00445FD8">
      <w:r>
        <w:separator/>
      </w:r>
    </w:p>
  </w:footnote>
  <w:footnote w:type="continuationSeparator" w:id="0">
    <w:p w:rsidR="00445FD8" w:rsidRDefault="00445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E29" w:rsidRDefault="00445FD8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95.35pt;margin-top:60.8pt;width:204.2pt;height:11pt;z-index:-251658240;mso-position-horizontal-relative:page;mso-position-vertical-relative:page" filled="f" stroked="f">
          <v:textbox style="mso-next-textbox:#_x0000_s2049" inset="0,0,0,0">
            <w:txbxContent>
              <w:p w:rsidR="004E0E29" w:rsidRDefault="00830E0C">
                <w:pPr>
                  <w:spacing w:line="200" w:lineRule="exact"/>
                  <w:ind w:left="20" w:right="-27"/>
                  <w:rPr>
                    <w:rFonts w:ascii="Calisto MT" w:eastAsia="Calisto MT" w:hAnsi="Calisto MT" w:cs="Calisto MT"/>
                    <w:sz w:val="18"/>
                    <w:szCs w:val="18"/>
                  </w:rPr>
                </w:pPr>
                <w:r>
                  <w:rPr>
                    <w:rFonts w:ascii="Calisto MT" w:eastAsia="Calisto MT" w:hAnsi="Calisto MT" w:cs="Calisto MT"/>
                    <w:sz w:val="18"/>
                    <w:szCs w:val="18"/>
                  </w:rPr>
                  <w:t>M</w:t>
                </w:r>
                <w:r>
                  <w:rPr>
                    <w:rFonts w:ascii="Calisto MT" w:eastAsia="Calisto MT" w:hAnsi="Calisto MT" w:cs="Calisto MT"/>
                    <w:spacing w:val="2"/>
                    <w:sz w:val="18"/>
                    <w:szCs w:val="18"/>
                  </w:rPr>
                  <w:t>a</w:t>
                </w:r>
                <w:r>
                  <w:rPr>
                    <w:rFonts w:ascii="Calisto MT" w:eastAsia="Calisto MT" w:hAnsi="Calisto MT" w:cs="Calisto MT"/>
                    <w:spacing w:val="1"/>
                    <w:sz w:val="18"/>
                    <w:szCs w:val="18"/>
                  </w:rPr>
                  <w:t>r</w:t>
                </w:r>
                <w:r>
                  <w:rPr>
                    <w:rFonts w:ascii="Calisto MT" w:eastAsia="Calisto MT" w:hAnsi="Calisto MT" w:cs="Calisto MT"/>
                    <w:sz w:val="18"/>
                    <w:szCs w:val="18"/>
                  </w:rPr>
                  <w:t>i</w:t>
                </w:r>
                <w:r>
                  <w:rPr>
                    <w:rFonts w:ascii="Calisto MT" w:eastAsia="Calisto MT" w:hAnsi="Calisto MT" w:cs="Calisto MT"/>
                    <w:spacing w:val="1"/>
                    <w:sz w:val="18"/>
                    <w:szCs w:val="18"/>
                  </w:rPr>
                  <w:t>n</w:t>
                </w:r>
                <w:r>
                  <w:rPr>
                    <w:rFonts w:ascii="Calisto MT" w:eastAsia="Calisto MT" w:hAnsi="Calisto MT" w:cs="Calisto MT"/>
                    <w:sz w:val="18"/>
                    <w:szCs w:val="18"/>
                  </w:rPr>
                  <w:t>e</w:t>
                </w:r>
                <w:r>
                  <w:rPr>
                    <w:rFonts w:ascii="Calisto MT" w:eastAsia="Calisto MT" w:hAnsi="Calisto MT" w:cs="Calisto MT"/>
                    <w:spacing w:val="2"/>
                    <w:sz w:val="18"/>
                    <w:szCs w:val="18"/>
                  </w:rPr>
                  <w:t xml:space="preserve"> </w:t>
                </w:r>
                <w:r>
                  <w:rPr>
                    <w:rFonts w:ascii="Calisto MT" w:eastAsia="Calisto MT" w:hAnsi="Calisto MT" w:cs="Calisto MT"/>
                    <w:spacing w:val="1"/>
                    <w:sz w:val="18"/>
                    <w:szCs w:val="18"/>
                  </w:rPr>
                  <w:t>S</w:t>
                </w:r>
                <w:r>
                  <w:rPr>
                    <w:rFonts w:ascii="Calisto MT" w:eastAsia="Calisto MT" w:hAnsi="Calisto MT" w:cs="Calisto MT"/>
                    <w:spacing w:val="-1"/>
                    <w:sz w:val="18"/>
                    <w:szCs w:val="18"/>
                  </w:rPr>
                  <w:t>c</w:t>
                </w:r>
                <w:r>
                  <w:rPr>
                    <w:rFonts w:ascii="Calisto MT" w:eastAsia="Calisto MT" w:hAnsi="Calisto MT" w:cs="Calisto MT"/>
                    <w:sz w:val="18"/>
                    <w:szCs w:val="18"/>
                  </w:rPr>
                  <w:t>i</w:t>
                </w:r>
                <w:r>
                  <w:rPr>
                    <w:rFonts w:ascii="Calisto MT" w:eastAsia="Calisto MT" w:hAnsi="Calisto MT" w:cs="Calisto MT"/>
                    <w:spacing w:val="-3"/>
                    <w:sz w:val="18"/>
                    <w:szCs w:val="18"/>
                  </w:rPr>
                  <w:t>e</w:t>
                </w:r>
                <w:r>
                  <w:rPr>
                    <w:rFonts w:ascii="Calisto MT" w:eastAsia="Calisto MT" w:hAnsi="Calisto MT" w:cs="Calisto MT"/>
                    <w:spacing w:val="1"/>
                    <w:sz w:val="18"/>
                    <w:szCs w:val="18"/>
                  </w:rPr>
                  <w:t>n</w:t>
                </w:r>
                <w:r>
                  <w:rPr>
                    <w:rFonts w:ascii="Calisto MT" w:eastAsia="Calisto MT" w:hAnsi="Calisto MT" w:cs="Calisto MT"/>
                    <w:spacing w:val="-1"/>
                    <w:sz w:val="18"/>
                    <w:szCs w:val="18"/>
                  </w:rPr>
                  <w:t>c</w:t>
                </w:r>
                <w:r>
                  <w:rPr>
                    <w:rFonts w:ascii="Calisto MT" w:eastAsia="Calisto MT" w:hAnsi="Calisto MT" w:cs="Calisto MT"/>
                    <w:sz w:val="18"/>
                    <w:szCs w:val="18"/>
                  </w:rPr>
                  <w:t>e</w:t>
                </w:r>
                <w:r>
                  <w:rPr>
                    <w:rFonts w:ascii="Calisto MT" w:eastAsia="Calisto MT" w:hAnsi="Calisto MT" w:cs="Calisto MT"/>
                    <w:spacing w:val="2"/>
                    <w:sz w:val="18"/>
                    <w:szCs w:val="18"/>
                  </w:rPr>
                  <w:t xml:space="preserve"> a</w:t>
                </w:r>
                <w:r>
                  <w:rPr>
                    <w:rFonts w:ascii="Calisto MT" w:eastAsia="Calisto MT" w:hAnsi="Calisto MT" w:cs="Calisto MT"/>
                    <w:spacing w:val="-4"/>
                    <w:sz w:val="18"/>
                    <w:szCs w:val="18"/>
                  </w:rPr>
                  <w:t>n</w:t>
                </w:r>
                <w:r>
                  <w:rPr>
                    <w:rFonts w:ascii="Calisto MT" w:eastAsia="Calisto MT" w:hAnsi="Calisto MT" w:cs="Calisto MT"/>
                    <w:sz w:val="18"/>
                    <w:szCs w:val="18"/>
                  </w:rPr>
                  <w:t>d</w:t>
                </w:r>
                <w:r>
                  <w:rPr>
                    <w:rFonts w:ascii="Calisto MT" w:eastAsia="Calisto MT" w:hAnsi="Calisto MT" w:cs="Calisto MT"/>
                    <w:spacing w:val="2"/>
                    <w:sz w:val="18"/>
                    <w:szCs w:val="18"/>
                  </w:rPr>
                  <w:t xml:space="preserve"> </w:t>
                </w:r>
                <w:r>
                  <w:rPr>
                    <w:rFonts w:ascii="Calisto MT" w:eastAsia="Calisto MT" w:hAnsi="Calisto MT" w:cs="Calisto MT"/>
                    <w:spacing w:val="-3"/>
                    <w:sz w:val="18"/>
                    <w:szCs w:val="18"/>
                  </w:rPr>
                  <w:t>T</w:t>
                </w:r>
                <w:r>
                  <w:rPr>
                    <w:rFonts w:ascii="Calisto MT" w:eastAsia="Calisto MT" w:hAnsi="Calisto MT" w:cs="Calisto MT"/>
                    <w:spacing w:val="2"/>
                    <w:sz w:val="18"/>
                    <w:szCs w:val="18"/>
                  </w:rPr>
                  <w:t>e</w:t>
                </w:r>
                <w:r>
                  <w:rPr>
                    <w:rFonts w:ascii="Calisto MT" w:eastAsia="Calisto MT" w:hAnsi="Calisto MT" w:cs="Calisto MT"/>
                    <w:spacing w:val="-1"/>
                    <w:sz w:val="18"/>
                    <w:szCs w:val="18"/>
                  </w:rPr>
                  <w:t>c</w:t>
                </w:r>
                <w:r>
                  <w:rPr>
                    <w:rFonts w:ascii="Calisto MT" w:eastAsia="Calisto MT" w:hAnsi="Calisto MT" w:cs="Calisto MT"/>
                    <w:spacing w:val="1"/>
                    <w:sz w:val="18"/>
                    <w:szCs w:val="18"/>
                  </w:rPr>
                  <w:t>hn</w:t>
                </w:r>
                <w:r>
                  <w:rPr>
                    <w:rFonts w:ascii="Calisto MT" w:eastAsia="Calisto MT" w:hAnsi="Calisto MT" w:cs="Calisto MT"/>
                    <w:spacing w:val="2"/>
                    <w:sz w:val="18"/>
                    <w:szCs w:val="18"/>
                  </w:rPr>
                  <w:t>o</w:t>
                </w:r>
                <w:r>
                  <w:rPr>
                    <w:rFonts w:ascii="Calisto MT" w:eastAsia="Calisto MT" w:hAnsi="Calisto MT" w:cs="Calisto MT"/>
                    <w:spacing w:val="-4"/>
                    <w:sz w:val="18"/>
                    <w:szCs w:val="18"/>
                  </w:rPr>
                  <w:t>l</w:t>
                </w:r>
                <w:r>
                  <w:rPr>
                    <w:rFonts w:ascii="Calisto MT" w:eastAsia="Calisto MT" w:hAnsi="Calisto MT" w:cs="Calisto MT"/>
                    <w:spacing w:val="2"/>
                    <w:sz w:val="18"/>
                    <w:szCs w:val="18"/>
                  </w:rPr>
                  <w:t>og</w:t>
                </w:r>
                <w:r>
                  <w:rPr>
                    <w:rFonts w:ascii="Calisto MT" w:eastAsia="Calisto MT" w:hAnsi="Calisto MT" w:cs="Calisto MT"/>
                    <w:sz w:val="18"/>
                    <w:szCs w:val="18"/>
                  </w:rPr>
                  <w:t>y</w:t>
                </w:r>
                <w:r>
                  <w:rPr>
                    <w:rFonts w:ascii="Calisto MT" w:eastAsia="Calisto MT" w:hAnsi="Calisto MT" w:cs="Calisto MT"/>
                    <w:spacing w:val="-2"/>
                    <w:sz w:val="18"/>
                    <w:szCs w:val="18"/>
                  </w:rPr>
                  <w:t xml:space="preserve"> </w:t>
                </w:r>
                <w:proofErr w:type="gramStart"/>
                <w:r>
                  <w:rPr>
                    <w:rFonts w:ascii="Calisto MT" w:eastAsia="Calisto MT" w:hAnsi="Calisto MT" w:cs="Calisto MT"/>
                    <w:spacing w:val="1"/>
                    <w:sz w:val="18"/>
                    <w:szCs w:val="18"/>
                  </w:rPr>
                  <w:t>J</w:t>
                </w:r>
                <w:r>
                  <w:rPr>
                    <w:rFonts w:ascii="Calisto MT" w:eastAsia="Calisto MT" w:hAnsi="Calisto MT" w:cs="Calisto MT"/>
                    <w:spacing w:val="-3"/>
                    <w:sz w:val="18"/>
                    <w:szCs w:val="18"/>
                  </w:rPr>
                  <w:t>o</w:t>
                </w:r>
                <w:r>
                  <w:rPr>
                    <w:rFonts w:ascii="Calisto MT" w:eastAsia="Calisto MT" w:hAnsi="Calisto MT" w:cs="Calisto MT"/>
                    <w:spacing w:val="1"/>
                    <w:sz w:val="18"/>
                    <w:szCs w:val="18"/>
                  </w:rPr>
                  <w:t>urn</w:t>
                </w:r>
                <w:r>
                  <w:rPr>
                    <w:rFonts w:ascii="Calisto MT" w:eastAsia="Calisto MT" w:hAnsi="Calisto MT" w:cs="Calisto MT"/>
                    <w:spacing w:val="-3"/>
                    <w:sz w:val="18"/>
                    <w:szCs w:val="18"/>
                  </w:rPr>
                  <w:t>a</w:t>
                </w:r>
                <w:r>
                  <w:rPr>
                    <w:rFonts w:ascii="Calisto MT" w:eastAsia="Calisto MT" w:hAnsi="Calisto MT" w:cs="Calisto MT"/>
                    <w:sz w:val="18"/>
                    <w:szCs w:val="18"/>
                  </w:rPr>
                  <w:t>l  1</w:t>
                </w:r>
                <w:proofErr w:type="gramEnd"/>
                <w:r>
                  <w:rPr>
                    <w:rFonts w:ascii="Calisto MT" w:eastAsia="Calisto MT" w:hAnsi="Calisto MT" w:cs="Calisto MT"/>
                    <w:spacing w:val="2"/>
                    <w:sz w:val="18"/>
                    <w:szCs w:val="18"/>
                  </w:rPr>
                  <w:t xml:space="preserve"> (</w:t>
                </w:r>
                <w:r w:rsidR="00B71A30">
                  <w:rPr>
                    <w:rFonts w:ascii="Calisto MT" w:eastAsia="Calisto MT" w:hAnsi="Calisto MT" w:cs="Calisto MT"/>
                    <w:spacing w:val="-2"/>
                    <w:sz w:val="18"/>
                    <w:szCs w:val="18"/>
                  </w:rPr>
                  <w:t>2</w:t>
                </w:r>
                <w:r>
                  <w:rPr>
                    <w:rFonts w:ascii="Calisto MT" w:eastAsia="Calisto MT" w:hAnsi="Calisto MT" w:cs="Calisto MT"/>
                    <w:sz w:val="18"/>
                    <w:szCs w:val="18"/>
                  </w:rPr>
                  <w:t>)</w:t>
                </w:r>
                <w:r>
                  <w:rPr>
                    <w:rFonts w:ascii="Calisto MT" w:eastAsia="Calisto MT" w:hAnsi="Calisto MT" w:cs="Calisto MT"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Calisto MT" w:eastAsia="Calisto MT" w:hAnsi="Calisto MT" w:cs="Calisto MT"/>
                    <w:spacing w:val="2"/>
                    <w:sz w:val="18"/>
                    <w:szCs w:val="18"/>
                  </w:rPr>
                  <w:t>(</w:t>
                </w:r>
                <w:r w:rsidR="00B71A30">
                  <w:rPr>
                    <w:rFonts w:ascii="Calisto MT" w:eastAsia="Calisto MT" w:hAnsi="Calisto MT" w:cs="Calisto MT"/>
                    <w:spacing w:val="-2"/>
                    <w:sz w:val="18"/>
                    <w:szCs w:val="18"/>
                  </w:rPr>
                  <w:t>2021</w:t>
                </w:r>
                <w:r>
                  <w:rPr>
                    <w:rFonts w:ascii="Calisto MT" w:eastAsia="Calisto MT" w:hAnsi="Calisto MT" w:cs="Calisto MT"/>
                    <w:sz w:val="18"/>
                    <w:szCs w:val="18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3936EA"/>
    <w:multiLevelType w:val="multilevel"/>
    <w:tmpl w:val="BC26847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E29"/>
    <w:rsid w:val="00445FD8"/>
    <w:rsid w:val="004E0E29"/>
    <w:rsid w:val="00523D73"/>
    <w:rsid w:val="006805BE"/>
    <w:rsid w:val="007E331E"/>
    <w:rsid w:val="007E68A9"/>
    <w:rsid w:val="00830E0C"/>
    <w:rsid w:val="00857D62"/>
    <w:rsid w:val="00B61B9F"/>
    <w:rsid w:val="00B71A30"/>
    <w:rsid w:val="00C604FC"/>
    <w:rsid w:val="00CF6254"/>
    <w:rsid w:val="00D8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EEC39C6"/>
  <w15:docId w15:val="{2D3B2A38-789C-4B24-BB65-D4E78620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71A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1A30"/>
  </w:style>
  <w:style w:type="paragraph" w:styleId="Footer">
    <w:name w:val="footer"/>
    <w:basedOn w:val="Normal"/>
    <w:link w:val="FooterChar"/>
    <w:uiPriority w:val="99"/>
    <w:unhideWhenUsed/>
    <w:rsid w:val="00B71A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1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-journal.ivet.ac.id/index.php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lamat@email.m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28BAC-00FB-4307-905F-C24BE1925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8</cp:revision>
  <cp:lastPrinted>2020-07-07T06:52:00Z</cp:lastPrinted>
  <dcterms:created xsi:type="dcterms:W3CDTF">2020-07-07T06:30:00Z</dcterms:created>
  <dcterms:modified xsi:type="dcterms:W3CDTF">2020-11-24T01:33:00Z</dcterms:modified>
</cp:coreProperties>
</file>